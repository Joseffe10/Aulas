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15DAD" w14:textId="77777777" w:rsidR="00401B27" w:rsidRDefault="00401B27" w:rsidP="00401B27">
      <w:pPr>
        <w:jc w:val="center"/>
        <w:rPr>
          <w:b/>
          <w:color w:val="auto"/>
        </w:rPr>
      </w:pPr>
      <w:bookmarkStart w:id="0" w:name="_GoBack"/>
      <w:bookmarkEnd w:id="0"/>
      <w:r w:rsidRPr="0077446F">
        <w:rPr>
          <w:b/>
          <w:color w:val="auto"/>
        </w:rPr>
        <w:t>Registro de Revisões:</w:t>
      </w:r>
    </w:p>
    <w:p w14:paraId="70138C03" w14:textId="77777777" w:rsidR="00401B27" w:rsidRDefault="00401B27" w:rsidP="00401B27">
      <w:pPr>
        <w:jc w:val="center"/>
        <w:rPr>
          <w:b/>
          <w:color w:val="auto"/>
        </w:rPr>
      </w:pPr>
    </w:p>
    <w:p w14:paraId="38EF4AF2" w14:textId="77777777" w:rsidR="00401B27" w:rsidRPr="0077446F" w:rsidRDefault="00401B27" w:rsidP="00401B27">
      <w:pPr>
        <w:jc w:val="center"/>
        <w:rPr>
          <w:b/>
          <w:color w:val="auto"/>
        </w:rPr>
      </w:pPr>
    </w:p>
    <w:p w14:paraId="4F1B097E" w14:textId="77777777" w:rsidR="00401B27" w:rsidRPr="0077446F" w:rsidRDefault="00401B27" w:rsidP="00401B27">
      <w:pPr>
        <w:jc w:val="center"/>
        <w:rPr>
          <w:b/>
          <w:color w:val="auto"/>
        </w:rPr>
      </w:pPr>
    </w:p>
    <w:tbl>
      <w:tblPr>
        <w:tblStyle w:val="Tabelacomgrade"/>
        <w:tblW w:w="5000" w:type="pct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1438"/>
        <w:gridCol w:w="3550"/>
        <w:gridCol w:w="1476"/>
        <w:gridCol w:w="2690"/>
      </w:tblGrid>
      <w:tr w:rsidR="00401B27" w:rsidRPr="0077446F" w14:paraId="5DA119D3" w14:textId="77777777" w:rsidTr="0055091B">
        <w:tc>
          <w:tcPr>
            <w:tcW w:w="410" w:type="pct"/>
          </w:tcPr>
          <w:p w14:paraId="5B480FF9" w14:textId="77777777" w:rsidR="00401B27" w:rsidRPr="0077446F" w:rsidRDefault="00401B27" w:rsidP="0055091B">
            <w:pPr>
              <w:rPr>
                <w:b/>
                <w:color w:val="auto"/>
              </w:rPr>
            </w:pPr>
            <w:r w:rsidRPr="0077446F">
              <w:rPr>
                <w:b/>
                <w:color w:val="auto"/>
              </w:rPr>
              <w:t>N.º</w:t>
            </w:r>
          </w:p>
        </w:tc>
        <w:tc>
          <w:tcPr>
            <w:tcW w:w="721" w:type="pct"/>
          </w:tcPr>
          <w:p w14:paraId="76999E31" w14:textId="77777777" w:rsidR="00401B27" w:rsidRPr="0077446F" w:rsidRDefault="00401B27" w:rsidP="0055091B">
            <w:pPr>
              <w:rPr>
                <w:b/>
                <w:color w:val="auto"/>
              </w:rPr>
            </w:pPr>
            <w:r w:rsidRPr="0077446F">
              <w:rPr>
                <w:b/>
                <w:color w:val="auto"/>
              </w:rPr>
              <w:t>Página</w:t>
            </w:r>
          </w:p>
        </w:tc>
        <w:tc>
          <w:tcPr>
            <w:tcW w:w="1780" w:type="pct"/>
          </w:tcPr>
          <w:p w14:paraId="7E56BCBA" w14:textId="77777777" w:rsidR="00401B27" w:rsidRPr="0077446F" w:rsidRDefault="00401B27" w:rsidP="0055091B">
            <w:pPr>
              <w:rPr>
                <w:b/>
                <w:color w:val="auto"/>
              </w:rPr>
            </w:pPr>
            <w:r w:rsidRPr="0077446F">
              <w:rPr>
                <w:b/>
                <w:color w:val="auto"/>
              </w:rPr>
              <w:t>Alteração</w:t>
            </w:r>
          </w:p>
        </w:tc>
        <w:tc>
          <w:tcPr>
            <w:tcW w:w="740" w:type="pct"/>
          </w:tcPr>
          <w:p w14:paraId="60932062" w14:textId="77777777" w:rsidR="00401B27" w:rsidRPr="0077446F" w:rsidRDefault="00401B27" w:rsidP="0055091B">
            <w:pPr>
              <w:rPr>
                <w:b/>
                <w:color w:val="auto"/>
              </w:rPr>
            </w:pPr>
            <w:r w:rsidRPr="0077446F">
              <w:rPr>
                <w:b/>
                <w:color w:val="auto"/>
              </w:rPr>
              <w:t>Data</w:t>
            </w:r>
          </w:p>
        </w:tc>
        <w:tc>
          <w:tcPr>
            <w:tcW w:w="1349" w:type="pct"/>
          </w:tcPr>
          <w:p w14:paraId="074E3056" w14:textId="77777777" w:rsidR="00401B27" w:rsidRPr="0077446F" w:rsidRDefault="00401B27" w:rsidP="0055091B">
            <w:pPr>
              <w:rPr>
                <w:b/>
                <w:color w:val="auto"/>
              </w:rPr>
            </w:pPr>
            <w:r w:rsidRPr="0077446F">
              <w:rPr>
                <w:b/>
                <w:color w:val="auto"/>
              </w:rPr>
              <w:t>Responsável</w:t>
            </w:r>
          </w:p>
        </w:tc>
      </w:tr>
      <w:tr w:rsidR="00401B27" w:rsidRPr="0077446F" w14:paraId="5D459799" w14:textId="77777777" w:rsidTr="0055091B">
        <w:tc>
          <w:tcPr>
            <w:tcW w:w="410" w:type="pct"/>
            <w:tcBorders>
              <w:bottom w:val="single" w:sz="4" w:space="0" w:color="auto"/>
            </w:tcBorders>
            <w:vAlign w:val="center"/>
          </w:tcPr>
          <w:p w14:paraId="0868918B" w14:textId="77777777" w:rsidR="00401B27" w:rsidRDefault="00401B27" w:rsidP="0055091B">
            <w:pPr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21" w:type="pct"/>
            <w:tcBorders>
              <w:bottom w:val="single" w:sz="4" w:space="0" w:color="auto"/>
            </w:tcBorders>
            <w:vAlign w:val="center"/>
          </w:tcPr>
          <w:p w14:paraId="2EA42577" w14:textId="77777777" w:rsidR="00401B27" w:rsidRDefault="00401B27" w:rsidP="0055091B">
            <w:pPr>
              <w:rPr>
                <w:color w:val="auto"/>
              </w:rPr>
            </w:pPr>
            <w:r>
              <w:rPr>
                <w:color w:val="auto"/>
              </w:rPr>
              <w:t>Todas</w:t>
            </w:r>
          </w:p>
        </w:tc>
        <w:tc>
          <w:tcPr>
            <w:tcW w:w="1780" w:type="pct"/>
            <w:tcBorders>
              <w:bottom w:val="single" w:sz="4" w:space="0" w:color="auto"/>
            </w:tcBorders>
            <w:vAlign w:val="center"/>
          </w:tcPr>
          <w:p w14:paraId="6A3E00E6" w14:textId="69B8D526" w:rsidR="00401B27" w:rsidRDefault="00607C39" w:rsidP="00607C39">
            <w:pPr>
              <w:ind w:left="113" w:hanging="113"/>
              <w:rPr>
                <w:color w:val="auto"/>
              </w:rPr>
            </w:pPr>
            <w:r>
              <w:rPr>
                <w:color w:val="auto"/>
              </w:rPr>
              <w:t>Criação de Documento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vAlign w:val="center"/>
          </w:tcPr>
          <w:p w14:paraId="67B55A02" w14:textId="06450D8F" w:rsidR="00401B27" w:rsidRDefault="0004573E" w:rsidP="0004573E">
            <w:pPr>
              <w:rPr>
                <w:color w:val="auto"/>
              </w:rPr>
            </w:pPr>
            <w:r>
              <w:rPr>
                <w:color w:val="auto"/>
              </w:rPr>
              <w:t>15</w:t>
            </w:r>
            <w:r w:rsidR="00401B27">
              <w:rPr>
                <w:color w:val="auto"/>
              </w:rPr>
              <w:t>/</w:t>
            </w:r>
            <w:r>
              <w:rPr>
                <w:color w:val="auto"/>
              </w:rPr>
              <w:t>01</w:t>
            </w:r>
            <w:r w:rsidR="00401B27">
              <w:rPr>
                <w:color w:val="auto"/>
              </w:rPr>
              <w:t>/201</w:t>
            </w:r>
            <w:r>
              <w:rPr>
                <w:color w:val="auto"/>
              </w:rPr>
              <w:t>7</w:t>
            </w:r>
          </w:p>
        </w:tc>
        <w:tc>
          <w:tcPr>
            <w:tcW w:w="1349" w:type="pct"/>
            <w:tcBorders>
              <w:bottom w:val="single" w:sz="4" w:space="0" w:color="auto"/>
            </w:tcBorders>
            <w:vAlign w:val="center"/>
          </w:tcPr>
          <w:p w14:paraId="334AF27E" w14:textId="75E730A9" w:rsidR="00401B27" w:rsidRDefault="007B45A7" w:rsidP="0055091B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Joseffe</w:t>
            </w:r>
            <w:proofErr w:type="spellEnd"/>
            <w:r>
              <w:rPr>
                <w:color w:val="auto"/>
              </w:rPr>
              <w:t xml:space="preserve"> Barroso de Oliveira</w:t>
            </w:r>
          </w:p>
        </w:tc>
      </w:tr>
      <w:tr w:rsidR="00401B27" w:rsidRPr="0077446F" w14:paraId="3C2A8DDE" w14:textId="77777777" w:rsidTr="00401B27">
        <w:trPr>
          <w:trHeight w:val="56"/>
        </w:trPr>
        <w:tc>
          <w:tcPr>
            <w:tcW w:w="410" w:type="pct"/>
            <w:tcBorders>
              <w:top w:val="single" w:sz="4" w:space="0" w:color="auto"/>
              <w:bottom w:val="nil"/>
            </w:tcBorders>
            <w:vAlign w:val="center"/>
          </w:tcPr>
          <w:p w14:paraId="0677D571" w14:textId="77777777" w:rsidR="00401B27" w:rsidRDefault="00401B27" w:rsidP="0055091B">
            <w:pPr>
              <w:rPr>
                <w:color w:val="auto"/>
              </w:rPr>
            </w:pPr>
          </w:p>
        </w:tc>
        <w:tc>
          <w:tcPr>
            <w:tcW w:w="721" w:type="pct"/>
            <w:tcBorders>
              <w:top w:val="single" w:sz="4" w:space="0" w:color="auto"/>
              <w:bottom w:val="nil"/>
            </w:tcBorders>
            <w:vAlign w:val="center"/>
          </w:tcPr>
          <w:p w14:paraId="3E441223" w14:textId="77777777" w:rsidR="00401B27" w:rsidRDefault="00401B27" w:rsidP="0055091B">
            <w:pPr>
              <w:rPr>
                <w:color w:val="auto"/>
              </w:rPr>
            </w:pPr>
          </w:p>
        </w:tc>
        <w:tc>
          <w:tcPr>
            <w:tcW w:w="1780" w:type="pct"/>
            <w:tcBorders>
              <w:top w:val="single" w:sz="4" w:space="0" w:color="auto"/>
              <w:bottom w:val="nil"/>
            </w:tcBorders>
            <w:vAlign w:val="center"/>
          </w:tcPr>
          <w:p w14:paraId="5478AA7F" w14:textId="77777777" w:rsidR="00401B27" w:rsidRDefault="00401B27" w:rsidP="0055091B">
            <w:pPr>
              <w:rPr>
                <w:color w:val="auto"/>
              </w:rPr>
            </w:pPr>
          </w:p>
        </w:tc>
        <w:tc>
          <w:tcPr>
            <w:tcW w:w="740" w:type="pct"/>
            <w:tcBorders>
              <w:top w:val="single" w:sz="4" w:space="0" w:color="auto"/>
              <w:bottom w:val="nil"/>
            </w:tcBorders>
            <w:vAlign w:val="center"/>
          </w:tcPr>
          <w:p w14:paraId="3431A58D" w14:textId="77777777" w:rsidR="00401B27" w:rsidRDefault="00401B27" w:rsidP="0055091B">
            <w:pPr>
              <w:rPr>
                <w:color w:val="auto"/>
              </w:rPr>
            </w:pPr>
          </w:p>
        </w:tc>
        <w:tc>
          <w:tcPr>
            <w:tcW w:w="1349" w:type="pct"/>
            <w:tcBorders>
              <w:top w:val="single" w:sz="4" w:space="0" w:color="auto"/>
              <w:bottom w:val="nil"/>
            </w:tcBorders>
            <w:vAlign w:val="center"/>
          </w:tcPr>
          <w:p w14:paraId="6FA8DCC6" w14:textId="77777777" w:rsidR="00401B27" w:rsidRDefault="00401B27" w:rsidP="0055091B">
            <w:pPr>
              <w:rPr>
                <w:color w:val="auto"/>
              </w:rPr>
            </w:pPr>
          </w:p>
        </w:tc>
      </w:tr>
    </w:tbl>
    <w:p w14:paraId="479153E4" w14:textId="77777777" w:rsidR="00401B27" w:rsidRPr="00CC1F78" w:rsidRDefault="00401B27" w:rsidP="00401B27">
      <w:pPr>
        <w:pStyle w:val="Ttulo"/>
        <w:ind w:left="504"/>
        <w:jc w:val="left"/>
        <w:rPr>
          <w:bCs w:val="0"/>
          <w:color w:val="auto"/>
          <w:sz w:val="22"/>
          <w:szCs w:val="22"/>
          <w:shd w:val="clear" w:color="auto" w:fill="auto"/>
        </w:rPr>
      </w:pPr>
    </w:p>
    <w:p w14:paraId="2D4C2E4B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5E98AC44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22158F50" w14:textId="77777777" w:rsidR="00401B27" w:rsidRDefault="00401B27" w:rsidP="00401B27">
      <w:pPr>
        <w:rPr>
          <w:color w:val="auto"/>
          <w:szCs w:val="24"/>
          <w:shd w:val="clear" w:color="auto" w:fill="auto"/>
        </w:rPr>
      </w:pPr>
    </w:p>
    <w:p w14:paraId="3027A50A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7BF33437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3C271C0A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436B816D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0E510B9E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563757C8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242F7404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4B82878F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69974513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6B41D8B8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5823FD7C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77C05496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2879F6D4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69FEF210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749941DA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36803392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6F4726C0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17A6953B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6CB7A71D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5C92E398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0A3212F7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3E0E51EA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46696316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540B1E1B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498EC6DA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056F7942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208B8736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23CED8DE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5162839B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4B5FABAC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3049C193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1893E0F2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7C2974C2" w14:textId="77777777" w:rsidR="00401B27" w:rsidRDefault="00401B27">
      <w:pPr>
        <w:widowControl/>
        <w:autoSpaceDE/>
        <w:autoSpaceDN/>
        <w:adjustRightInd/>
        <w:spacing w:after="160" w:line="259" w:lineRule="auto"/>
        <w:rPr>
          <w:color w:val="auto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br w:type="page"/>
      </w:r>
    </w:p>
    <w:p w14:paraId="5D71364E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p w14:paraId="5B3D23AE" w14:textId="77777777" w:rsidR="00401B27" w:rsidRDefault="00401B27" w:rsidP="00401B27">
      <w:pPr>
        <w:ind w:left="504"/>
        <w:rPr>
          <w:color w:val="auto"/>
          <w:szCs w:val="24"/>
          <w:shd w:val="clear" w:color="auto" w:fill="auto"/>
        </w:rPr>
      </w:pPr>
    </w:p>
    <w:sdt>
      <w:sdtPr>
        <w:rPr>
          <w:rFonts w:ascii="Arial" w:eastAsiaTheme="minorEastAsia" w:hAnsi="Arial" w:cs="Arial"/>
          <w:color w:val="auto"/>
          <w:sz w:val="20"/>
          <w:szCs w:val="20"/>
          <w:shd w:val="clear" w:color="auto" w:fill="FFFFFF"/>
        </w:rPr>
        <w:id w:val="539397433"/>
        <w:docPartObj>
          <w:docPartGallery w:val="Table of Contents"/>
          <w:docPartUnique/>
        </w:docPartObj>
      </w:sdtPr>
      <w:sdtEndPr>
        <w:rPr>
          <w:b/>
          <w:bCs/>
          <w:color w:val="000000"/>
        </w:rPr>
      </w:sdtEndPr>
      <w:sdtContent>
        <w:p w14:paraId="538E9FC7" w14:textId="77777777" w:rsidR="00401B27" w:rsidRDefault="00401B27" w:rsidP="00401B27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CC1F78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</w:p>
        <w:p w14:paraId="58EE58B2" w14:textId="77777777" w:rsidR="008074AD" w:rsidRPr="008074AD" w:rsidRDefault="008074AD" w:rsidP="008074AD"/>
        <w:p w14:paraId="76D25ABF" w14:textId="77777777" w:rsidR="008074AD" w:rsidRPr="008074AD" w:rsidRDefault="00401B27">
          <w:pPr>
            <w:pStyle w:val="Sumrio1"/>
            <w:tabs>
              <w:tab w:val="left" w:pos="540"/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 w:rsidRPr="00CC1F78">
            <w:rPr>
              <w:sz w:val="18"/>
              <w:szCs w:val="18"/>
            </w:rPr>
            <w:fldChar w:fldCharType="begin"/>
          </w:r>
          <w:r w:rsidRPr="00CC1F78">
            <w:rPr>
              <w:sz w:val="18"/>
              <w:szCs w:val="18"/>
            </w:rPr>
            <w:instrText xml:space="preserve"> TOC \o "1-3" \h \z \u </w:instrText>
          </w:r>
          <w:r w:rsidRPr="00CC1F78">
            <w:rPr>
              <w:sz w:val="18"/>
              <w:szCs w:val="18"/>
            </w:rPr>
            <w:fldChar w:fldCharType="separate"/>
          </w:r>
          <w:hyperlink w:anchor="_Toc509753694" w:history="1">
            <w:r w:rsidR="008074AD" w:rsidRPr="008074AD">
              <w:rPr>
                <w:rStyle w:val="Hyperlink"/>
                <w:noProof/>
                <w:u w:val="none"/>
              </w:rPr>
              <w:t>1.</w:t>
            </w:r>
            <w:r w:rsidR="008074AD" w:rsidRPr="008074AD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8074AD" w:rsidRPr="008074AD">
              <w:rPr>
                <w:rStyle w:val="Hyperlink"/>
                <w:noProof/>
                <w:u w:val="none"/>
              </w:rPr>
              <w:t>REQUISITOS NÃO FUNCIONAIS</w:t>
            </w:r>
            <w:r w:rsidR="008074AD" w:rsidRPr="008074AD">
              <w:rPr>
                <w:noProof/>
                <w:webHidden/>
              </w:rPr>
              <w:tab/>
            </w:r>
            <w:r w:rsidR="008074AD" w:rsidRPr="008074AD">
              <w:rPr>
                <w:noProof/>
                <w:webHidden/>
              </w:rPr>
              <w:fldChar w:fldCharType="begin"/>
            </w:r>
            <w:r w:rsidR="008074AD" w:rsidRPr="008074AD">
              <w:rPr>
                <w:noProof/>
                <w:webHidden/>
              </w:rPr>
              <w:instrText xml:space="preserve"> PAGEREF _Toc509753694 \h </w:instrText>
            </w:r>
            <w:r w:rsidR="008074AD" w:rsidRPr="008074AD">
              <w:rPr>
                <w:noProof/>
                <w:webHidden/>
              </w:rPr>
            </w:r>
            <w:r w:rsidR="008074AD" w:rsidRPr="008074AD">
              <w:rPr>
                <w:noProof/>
                <w:webHidden/>
              </w:rPr>
              <w:fldChar w:fldCharType="separate"/>
            </w:r>
            <w:r w:rsidR="008074AD" w:rsidRPr="008074AD">
              <w:rPr>
                <w:noProof/>
                <w:webHidden/>
              </w:rPr>
              <w:t>3</w:t>
            </w:r>
            <w:r w:rsidR="008074AD" w:rsidRPr="008074AD">
              <w:rPr>
                <w:noProof/>
                <w:webHidden/>
              </w:rPr>
              <w:fldChar w:fldCharType="end"/>
            </w:r>
          </w:hyperlink>
        </w:p>
        <w:p w14:paraId="022B6101" w14:textId="77777777" w:rsidR="008074AD" w:rsidRPr="008074AD" w:rsidRDefault="008074AD">
          <w:pPr>
            <w:pStyle w:val="Sumrio1"/>
            <w:tabs>
              <w:tab w:val="left" w:pos="720"/>
              <w:tab w:val="right" w:leader="dot" w:pos="9962"/>
            </w:tabs>
            <w:rPr>
              <w:rStyle w:val="Hyperlink"/>
              <w:noProof/>
              <w:u w:val="none"/>
            </w:rPr>
          </w:pPr>
          <w:r w:rsidRPr="008074AD">
            <w:rPr>
              <w:rStyle w:val="Hyperlink"/>
              <w:noProof/>
              <w:u w:val="none"/>
            </w:rPr>
            <w:t xml:space="preserve">  </w:t>
          </w:r>
        </w:p>
        <w:p w14:paraId="7EF03F74" w14:textId="6FF69092" w:rsidR="008074AD" w:rsidRPr="008074AD" w:rsidRDefault="008074AD">
          <w:pPr>
            <w:pStyle w:val="Sumrio1"/>
            <w:tabs>
              <w:tab w:val="left" w:pos="720"/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 w:rsidRPr="008074AD">
            <w:rPr>
              <w:rStyle w:val="Hyperlink"/>
              <w:noProof/>
              <w:u w:val="none"/>
            </w:rPr>
            <w:t xml:space="preserve">  </w:t>
          </w:r>
          <w:hyperlink w:anchor="_Toc509753695" w:history="1">
            <w:r w:rsidRPr="008074AD">
              <w:rPr>
                <w:rStyle w:val="Hyperlink"/>
                <w:noProof/>
                <w:u w:val="none"/>
              </w:rPr>
              <w:t>1.1.</w:t>
            </w:r>
            <w:r w:rsidRPr="008074AD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Pr="008074AD">
              <w:rPr>
                <w:rStyle w:val="Hyperlink"/>
                <w:noProof/>
                <w:u w:val="none"/>
              </w:rPr>
              <w:t>RNF 001 – PLATAFORMA (SERVIDOR) DE BANCO DE DADOS</w:t>
            </w:r>
            <w:r w:rsidRPr="008074AD">
              <w:rPr>
                <w:noProof/>
                <w:webHidden/>
              </w:rPr>
              <w:tab/>
            </w:r>
            <w:r w:rsidRPr="008074AD">
              <w:rPr>
                <w:noProof/>
                <w:webHidden/>
              </w:rPr>
              <w:fldChar w:fldCharType="begin"/>
            </w:r>
            <w:r w:rsidRPr="008074AD">
              <w:rPr>
                <w:noProof/>
                <w:webHidden/>
              </w:rPr>
              <w:instrText xml:space="preserve"> PAGEREF _Toc509753695 \h </w:instrText>
            </w:r>
            <w:r w:rsidRPr="008074AD">
              <w:rPr>
                <w:noProof/>
                <w:webHidden/>
              </w:rPr>
            </w:r>
            <w:r w:rsidRPr="008074AD">
              <w:rPr>
                <w:noProof/>
                <w:webHidden/>
              </w:rPr>
              <w:fldChar w:fldCharType="separate"/>
            </w:r>
            <w:r w:rsidRPr="008074AD">
              <w:rPr>
                <w:noProof/>
                <w:webHidden/>
              </w:rPr>
              <w:t>3</w:t>
            </w:r>
            <w:r w:rsidRPr="008074AD">
              <w:rPr>
                <w:noProof/>
                <w:webHidden/>
              </w:rPr>
              <w:fldChar w:fldCharType="end"/>
            </w:r>
          </w:hyperlink>
        </w:p>
        <w:p w14:paraId="61152D1E" w14:textId="77777777" w:rsidR="008074AD" w:rsidRPr="008074AD" w:rsidRDefault="008074AD">
          <w:pPr>
            <w:pStyle w:val="Sumrio1"/>
            <w:tabs>
              <w:tab w:val="left" w:pos="720"/>
              <w:tab w:val="right" w:leader="dot" w:pos="9962"/>
            </w:tabs>
            <w:rPr>
              <w:rStyle w:val="Hyperlink"/>
              <w:noProof/>
              <w:u w:val="none"/>
            </w:rPr>
          </w:pPr>
          <w:r w:rsidRPr="008074AD">
            <w:rPr>
              <w:rStyle w:val="Hyperlink"/>
              <w:noProof/>
              <w:u w:val="none"/>
            </w:rPr>
            <w:t xml:space="preserve">  </w:t>
          </w:r>
        </w:p>
        <w:p w14:paraId="61BF3EE6" w14:textId="76F43C90" w:rsidR="008074AD" w:rsidRPr="008074AD" w:rsidRDefault="008074AD">
          <w:pPr>
            <w:pStyle w:val="Sumrio1"/>
            <w:tabs>
              <w:tab w:val="left" w:pos="720"/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 w:rsidRPr="008074AD">
            <w:rPr>
              <w:rStyle w:val="Hyperlink"/>
              <w:noProof/>
              <w:u w:val="none"/>
            </w:rPr>
            <w:t xml:space="preserve">  </w:t>
          </w:r>
          <w:hyperlink w:anchor="_Toc509753696" w:history="1">
            <w:r w:rsidRPr="008074AD">
              <w:rPr>
                <w:rStyle w:val="Hyperlink"/>
                <w:noProof/>
                <w:u w:val="none"/>
              </w:rPr>
              <w:t>1.2.</w:t>
            </w:r>
            <w:r w:rsidRPr="008074AD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Pr="008074AD">
              <w:rPr>
                <w:rStyle w:val="Hyperlink"/>
                <w:noProof/>
                <w:u w:val="none"/>
              </w:rPr>
              <w:t>RNF 002 – PLATAFORMA (SERVIDOR) DE APLICAÇÃO</w:t>
            </w:r>
            <w:r w:rsidRPr="008074AD">
              <w:rPr>
                <w:noProof/>
                <w:webHidden/>
              </w:rPr>
              <w:tab/>
            </w:r>
            <w:r w:rsidRPr="008074AD">
              <w:rPr>
                <w:noProof/>
                <w:webHidden/>
              </w:rPr>
              <w:fldChar w:fldCharType="begin"/>
            </w:r>
            <w:r w:rsidRPr="008074AD">
              <w:rPr>
                <w:noProof/>
                <w:webHidden/>
              </w:rPr>
              <w:instrText xml:space="preserve"> PAGEREF _Toc509753696 \h </w:instrText>
            </w:r>
            <w:r w:rsidRPr="008074AD">
              <w:rPr>
                <w:noProof/>
                <w:webHidden/>
              </w:rPr>
            </w:r>
            <w:r w:rsidRPr="008074AD">
              <w:rPr>
                <w:noProof/>
                <w:webHidden/>
              </w:rPr>
              <w:fldChar w:fldCharType="separate"/>
            </w:r>
            <w:r w:rsidRPr="008074AD">
              <w:rPr>
                <w:noProof/>
                <w:webHidden/>
              </w:rPr>
              <w:t>4</w:t>
            </w:r>
            <w:r w:rsidRPr="008074AD">
              <w:rPr>
                <w:noProof/>
                <w:webHidden/>
              </w:rPr>
              <w:fldChar w:fldCharType="end"/>
            </w:r>
          </w:hyperlink>
        </w:p>
        <w:p w14:paraId="12C466A9" w14:textId="77777777" w:rsidR="008074AD" w:rsidRPr="008074AD" w:rsidRDefault="008074AD">
          <w:pPr>
            <w:pStyle w:val="Sumrio1"/>
            <w:tabs>
              <w:tab w:val="left" w:pos="720"/>
              <w:tab w:val="right" w:leader="dot" w:pos="9962"/>
            </w:tabs>
            <w:rPr>
              <w:rStyle w:val="Hyperlink"/>
              <w:noProof/>
              <w:u w:val="none"/>
            </w:rPr>
          </w:pPr>
          <w:r w:rsidRPr="008074AD">
            <w:rPr>
              <w:rStyle w:val="Hyperlink"/>
              <w:noProof/>
              <w:u w:val="none"/>
            </w:rPr>
            <w:t xml:space="preserve">  </w:t>
          </w:r>
        </w:p>
        <w:p w14:paraId="00DCDDD7" w14:textId="7652936B" w:rsidR="008074AD" w:rsidRPr="008074AD" w:rsidRDefault="008074AD">
          <w:pPr>
            <w:pStyle w:val="Sumrio1"/>
            <w:tabs>
              <w:tab w:val="left" w:pos="720"/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 w:rsidRPr="008074AD">
            <w:rPr>
              <w:rStyle w:val="Hyperlink"/>
              <w:noProof/>
              <w:u w:val="none"/>
            </w:rPr>
            <w:t xml:space="preserve">  </w:t>
          </w:r>
          <w:hyperlink w:anchor="_Toc509753697" w:history="1">
            <w:r w:rsidRPr="008074AD">
              <w:rPr>
                <w:rStyle w:val="Hyperlink"/>
                <w:noProof/>
                <w:u w:val="none"/>
              </w:rPr>
              <w:t>1.3.</w:t>
            </w:r>
            <w:r w:rsidRPr="008074AD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Pr="008074AD">
              <w:rPr>
                <w:rStyle w:val="Hyperlink"/>
                <w:noProof/>
                <w:u w:val="none"/>
              </w:rPr>
              <w:t>RNF 003 – MAQUINAS DOS USUÁRIOS</w:t>
            </w:r>
            <w:r w:rsidRPr="008074AD">
              <w:rPr>
                <w:noProof/>
                <w:webHidden/>
              </w:rPr>
              <w:tab/>
            </w:r>
            <w:r w:rsidRPr="008074AD">
              <w:rPr>
                <w:noProof/>
                <w:webHidden/>
              </w:rPr>
              <w:fldChar w:fldCharType="begin"/>
            </w:r>
            <w:r w:rsidRPr="008074AD">
              <w:rPr>
                <w:noProof/>
                <w:webHidden/>
              </w:rPr>
              <w:instrText xml:space="preserve"> PAGEREF _Toc509753697 \h </w:instrText>
            </w:r>
            <w:r w:rsidRPr="008074AD">
              <w:rPr>
                <w:noProof/>
                <w:webHidden/>
              </w:rPr>
            </w:r>
            <w:r w:rsidRPr="008074AD">
              <w:rPr>
                <w:noProof/>
                <w:webHidden/>
              </w:rPr>
              <w:fldChar w:fldCharType="separate"/>
            </w:r>
            <w:r w:rsidRPr="008074AD">
              <w:rPr>
                <w:noProof/>
                <w:webHidden/>
              </w:rPr>
              <w:t>5</w:t>
            </w:r>
            <w:r w:rsidRPr="008074AD">
              <w:rPr>
                <w:noProof/>
                <w:webHidden/>
              </w:rPr>
              <w:fldChar w:fldCharType="end"/>
            </w:r>
          </w:hyperlink>
        </w:p>
        <w:p w14:paraId="773D4B2B" w14:textId="6F1A6124" w:rsidR="00401B27" w:rsidRDefault="00401B27" w:rsidP="00401B27">
          <w:pPr>
            <w:rPr>
              <w:b/>
              <w:bCs/>
            </w:rPr>
          </w:pPr>
          <w:r w:rsidRPr="00CC1F78">
            <w:rPr>
              <w:sz w:val="18"/>
              <w:szCs w:val="18"/>
            </w:rPr>
            <w:fldChar w:fldCharType="end"/>
          </w:r>
        </w:p>
      </w:sdtContent>
    </w:sdt>
    <w:p w14:paraId="0579ADC1" w14:textId="13912BFF" w:rsidR="00401B27" w:rsidRPr="00CC1F78" w:rsidRDefault="00401B27" w:rsidP="00401B27">
      <w:pPr>
        <w:pStyle w:val="Ttulo1"/>
        <w:numPr>
          <w:ilvl w:val="0"/>
          <w:numId w:val="2"/>
        </w:numPr>
      </w:pPr>
      <w:r w:rsidRPr="00CC1F78">
        <w:br w:type="page"/>
      </w:r>
      <w:bookmarkStart w:id="1" w:name="03___REQUISITOS"/>
      <w:bookmarkStart w:id="2" w:name="BKM_52613962_45C3_4360_8087_D2B83B32AC02"/>
      <w:bookmarkEnd w:id="1"/>
      <w:r w:rsidRPr="00CC1F78">
        <w:lastRenderedPageBreak/>
        <w:fldChar w:fldCharType="begin" w:fldLock="1"/>
      </w:r>
      <w:r w:rsidRPr="00CC1F78">
        <w:instrText>MERGEFIELD Pkg.Name</w:instrText>
      </w:r>
      <w:r w:rsidRPr="00CC1F78">
        <w:fldChar w:fldCharType="separate"/>
      </w:r>
      <w:bookmarkStart w:id="3" w:name="_Toc424033174"/>
      <w:bookmarkStart w:id="4" w:name="_Toc509753694"/>
      <w:r w:rsidRPr="00CC1F78">
        <w:t>REQUISITO</w:t>
      </w:r>
      <w:r w:rsidR="00AB55F9">
        <w:t>S</w:t>
      </w:r>
      <w:r w:rsidRPr="00CC1F78">
        <w:t xml:space="preserve"> </w:t>
      </w:r>
      <w:r w:rsidR="00AB55F9">
        <w:t xml:space="preserve">NÃO </w:t>
      </w:r>
      <w:r w:rsidRPr="00CC1F78">
        <w:t>FUNCIONA</w:t>
      </w:r>
      <w:bookmarkEnd w:id="3"/>
      <w:r w:rsidR="00AB55F9">
        <w:t>IS</w:t>
      </w:r>
      <w:bookmarkEnd w:id="4"/>
      <w:r w:rsidRPr="00CC1F78">
        <w:fldChar w:fldCharType="begin"/>
      </w:r>
      <w:r w:rsidRPr="00CC1F78">
        <w:instrText xml:space="preserve"> XE "REQUISITO FUNCIONAL" </w:instrText>
      </w:r>
      <w:r w:rsidRPr="00CC1F78">
        <w:fldChar w:fldCharType="end"/>
      </w:r>
      <w:r w:rsidRPr="00CC1F78">
        <w:fldChar w:fldCharType="begin"/>
      </w:r>
      <w:r w:rsidRPr="00CC1F78">
        <w:instrText xml:space="preserve"> XE "REQUISITO FUNCIONAL" </w:instrText>
      </w:r>
      <w:r w:rsidRPr="00CC1F78">
        <w:fldChar w:fldCharType="end"/>
      </w:r>
      <w:r w:rsidRPr="00CC1F78">
        <w:fldChar w:fldCharType="begin"/>
      </w:r>
      <w:r w:rsidRPr="00CC1F78">
        <w:instrText xml:space="preserve"> XE "REQUISITO FUNCIONAL" </w:instrText>
      </w:r>
      <w:r w:rsidRPr="00CC1F78">
        <w:fldChar w:fldCharType="end"/>
      </w:r>
      <w:r w:rsidRPr="00CC1F78">
        <w:t xml:space="preserve"> </w:t>
      </w:r>
      <w:r w:rsidRPr="00CC1F78">
        <w:fldChar w:fldCharType="end"/>
      </w:r>
    </w:p>
    <w:p w14:paraId="280B85C7" w14:textId="56FA4709" w:rsidR="00401B27" w:rsidRPr="00CC1F78" w:rsidRDefault="00401B27" w:rsidP="00401B27">
      <w:pPr>
        <w:pStyle w:val="Ttulo1"/>
        <w:numPr>
          <w:ilvl w:val="1"/>
          <w:numId w:val="2"/>
        </w:numPr>
        <w:ind w:left="1080"/>
      </w:pPr>
      <w:bookmarkStart w:id="5" w:name="_RF_ADM_011_–"/>
      <w:bookmarkStart w:id="6" w:name="_Toc424033177"/>
      <w:bookmarkStart w:id="7" w:name="_Toc509753695"/>
      <w:bookmarkEnd w:id="2"/>
      <w:bookmarkEnd w:id="5"/>
      <w:r w:rsidRPr="00CC1F78">
        <w:t>R</w:t>
      </w:r>
      <w:r w:rsidR="00667685">
        <w:t>N</w:t>
      </w:r>
      <w:r w:rsidRPr="00CC1F78">
        <w:t>F</w:t>
      </w:r>
      <w:r w:rsidR="0085455E">
        <w:t xml:space="preserve"> 001</w:t>
      </w:r>
      <w:r w:rsidRPr="00CC1F78">
        <w:t xml:space="preserve"> – </w:t>
      </w:r>
      <w:r w:rsidR="00AB55F9">
        <w:t>PLATAFORMA</w:t>
      </w:r>
      <w:r w:rsidR="008074AD">
        <w:t xml:space="preserve"> (SERVIDOR)</w:t>
      </w:r>
      <w:r w:rsidR="00AB55F9">
        <w:t xml:space="preserve"> D</w:t>
      </w:r>
      <w:r w:rsidR="00A97079">
        <w:t xml:space="preserve">E </w:t>
      </w:r>
      <w:r w:rsidR="008074AD">
        <w:t>BANCO DE DADOS</w:t>
      </w:r>
      <w:bookmarkEnd w:id="7"/>
    </w:p>
    <w:p w14:paraId="5D17F3C4" w14:textId="77777777" w:rsidR="00401B27" w:rsidRPr="00CC1F78" w:rsidRDefault="00401B27" w:rsidP="00401B27">
      <w:pPr>
        <w:rPr>
          <w:color w:val="auto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229"/>
      </w:tblGrid>
      <w:tr w:rsidR="00401B27" w:rsidRPr="00CC1F78" w14:paraId="042A93EC" w14:textId="77777777" w:rsidTr="0055091B">
        <w:tc>
          <w:tcPr>
            <w:tcW w:w="2552" w:type="dxa"/>
            <w:shd w:val="clear" w:color="auto" w:fill="auto"/>
          </w:tcPr>
          <w:p w14:paraId="7AEF8330" w14:textId="77777777" w:rsidR="00401B27" w:rsidRPr="00603AE5" w:rsidRDefault="00401B27" w:rsidP="0055091B">
            <w:pPr>
              <w:rPr>
                <w:color w:val="auto"/>
              </w:rPr>
            </w:pPr>
            <w:r w:rsidRPr="00603AE5">
              <w:rPr>
                <w:b/>
                <w:color w:val="auto"/>
              </w:rPr>
              <w:t xml:space="preserve">Referência da </w:t>
            </w:r>
            <w:r>
              <w:rPr>
                <w:b/>
                <w:color w:val="auto"/>
              </w:rPr>
              <w:t>P</w:t>
            </w:r>
            <w:r w:rsidRPr="00603AE5">
              <w:rPr>
                <w:b/>
                <w:color w:val="auto"/>
              </w:rPr>
              <w:t>roposta</w:t>
            </w:r>
          </w:p>
        </w:tc>
        <w:tc>
          <w:tcPr>
            <w:tcW w:w="7229" w:type="dxa"/>
            <w:shd w:val="clear" w:color="auto" w:fill="auto"/>
          </w:tcPr>
          <w:p w14:paraId="5188B23C" w14:textId="555C8FC9" w:rsidR="00401B27" w:rsidRPr="0085455E" w:rsidRDefault="007B4D0D" w:rsidP="008074AD">
            <w:pPr>
              <w:rPr>
                <w:bCs/>
                <w:i/>
                <w:color w:val="auto"/>
              </w:rPr>
            </w:pPr>
            <w:r>
              <w:rPr>
                <w:bCs/>
                <w:i/>
                <w:color w:val="auto"/>
              </w:rPr>
              <w:t>Plataforma</w:t>
            </w:r>
            <w:r w:rsidR="008074AD">
              <w:rPr>
                <w:bCs/>
                <w:i/>
                <w:color w:val="auto"/>
              </w:rPr>
              <w:t xml:space="preserve"> (Servidor)</w:t>
            </w:r>
            <w:r>
              <w:rPr>
                <w:bCs/>
                <w:i/>
                <w:color w:val="auto"/>
              </w:rPr>
              <w:t xml:space="preserve"> de </w:t>
            </w:r>
            <w:r w:rsidR="008074AD">
              <w:rPr>
                <w:bCs/>
                <w:i/>
                <w:color w:val="auto"/>
              </w:rPr>
              <w:t>Banco de Dados</w:t>
            </w:r>
          </w:p>
        </w:tc>
      </w:tr>
      <w:tr w:rsidR="00401B27" w:rsidRPr="00CC1F78" w14:paraId="425E8D55" w14:textId="77777777" w:rsidTr="0055091B">
        <w:tc>
          <w:tcPr>
            <w:tcW w:w="2552" w:type="dxa"/>
            <w:shd w:val="clear" w:color="auto" w:fill="auto"/>
          </w:tcPr>
          <w:p w14:paraId="70797C54" w14:textId="77777777" w:rsidR="00401B27" w:rsidRPr="00603AE5" w:rsidRDefault="00401B27" w:rsidP="0055091B">
            <w:pPr>
              <w:rPr>
                <w:b/>
                <w:color w:val="auto"/>
              </w:rPr>
            </w:pPr>
            <w:r w:rsidRPr="00603AE5">
              <w:rPr>
                <w:b/>
                <w:color w:val="auto"/>
              </w:rPr>
              <w:t xml:space="preserve">Tipo de </w:t>
            </w:r>
            <w:r>
              <w:rPr>
                <w:b/>
                <w:color w:val="auto"/>
              </w:rPr>
              <w:t>R</w:t>
            </w:r>
            <w:r w:rsidRPr="00603AE5">
              <w:rPr>
                <w:b/>
                <w:color w:val="auto"/>
              </w:rPr>
              <w:t>equisito</w:t>
            </w:r>
          </w:p>
        </w:tc>
        <w:tc>
          <w:tcPr>
            <w:tcW w:w="7229" w:type="dxa"/>
            <w:shd w:val="clear" w:color="auto" w:fill="auto"/>
          </w:tcPr>
          <w:p w14:paraId="7FA39A2C" w14:textId="5933CB35" w:rsidR="00401B27" w:rsidRPr="00603AE5" w:rsidRDefault="00F0666B" w:rsidP="00AB55F9">
            <w:pPr>
              <w:rPr>
                <w:color w:val="auto"/>
              </w:rPr>
            </w:pPr>
            <w:proofErr w:type="gramStart"/>
            <w:r>
              <w:rPr>
                <w:color w:val="auto"/>
              </w:rPr>
              <w:t>[  ]</w:t>
            </w:r>
            <w:proofErr w:type="gramEnd"/>
            <w:r>
              <w:rPr>
                <w:color w:val="auto"/>
              </w:rPr>
              <w:t xml:space="preserve"> Funcional / [ X ] Não Funcional / [  ] De Interface</w:t>
            </w:r>
          </w:p>
        </w:tc>
      </w:tr>
      <w:tr w:rsidR="00401B27" w:rsidRPr="00CC1F78" w14:paraId="1C5700F2" w14:textId="77777777" w:rsidTr="0055091B">
        <w:tc>
          <w:tcPr>
            <w:tcW w:w="2552" w:type="dxa"/>
            <w:shd w:val="clear" w:color="auto" w:fill="auto"/>
          </w:tcPr>
          <w:p w14:paraId="4060DFC1" w14:textId="77777777" w:rsidR="00401B27" w:rsidRPr="00603AE5" w:rsidRDefault="00401B27" w:rsidP="0055091B">
            <w:pPr>
              <w:rPr>
                <w:b/>
                <w:color w:val="auto"/>
              </w:rPr>
            </w:pPr>
            <w:r w:rsidRPr="00603AE5">
              <w:rPr>
                <w:b/>
                <w:color w:val="auto"/>
              </w:rPr>
              <w:t>Nível de Detalhe</w:t>
            </w:r>
          </w:p>
        </w:tc>
        <w:tc>
          <w:tcPr>
            <w:tcW w:w="7229" w:type="dxa"/>
            <w:shd w:val="clear" w:color="auto" w:fill="auto"/>
          </w:tcPr>
          <w:p w14:paraId="5F74BBD7" w14:textId="31564F2A" w:rsidR="00401B27" w:rsidRPr="00603AE5" w:rsidRDefault="00F61849" w:rsidP="0055091B">
            <w:pPr>
              <w:rPr>
                <w:color w:val="auto"/>
              </w:rPr>
            </w:pPr>
            <w:r>
              <w:rPr>
                <w:color w:val="auto"/>
              </w:rPr>
              <w:t>Infra Estrutura</w:t>
            </w:r>
          </w:p>
        </w:tc>
      </w:tr>
    </w:tbl>
    <w:p w14:paraId="50CC1596" w14:textId="77777777" w:rsidR="00401B27" w:rsidRPr="00CC1F78" w:rsidRDefault="00401B27" w:rsidP="00401B27">
      <w:pPr>
        <w:rPr>
          <w:color w:val="auto"/>
          <w:szCs w:val="22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401B27" w:rsidRPr="00CC1F78" w14:paraId="7C135053" w14:textId="77777777" w:rsidTr="0055091B">
        <w:tc>
          <w:tcPr>
            <w:tcW w:w="9781" w:type="dxa"/>
            <w:shd w:val="clear" w:color="auto" w:fill="auto"/>
          </w:tcPr>
          <w:p w14:paraId="4064F4E2" w14:textId="77777777" w:rsidR="00401B27" w:rsidRPr="00CC1F78" w:rsidRDefault="00401B27" w:rsidP="0055091B">
            <w:pPr>
              <w:rPr>
                <w:b/>
                <w:color w:val="auto"/>
              </w:rPr>
            </w:pPr>
            <w:r w:rsidRPr="00CC1F78">
              <w:rPr>
                <w:b/>
                <w:color w:val="auto"/>
              </w:rPr>
              <w:t>Descrição</w:t>
            </w:r>
          </w:p>
        </w:tc>
      </w:tr>
      <w:tr w:rsidR="00401B27" w:rsidRPr="00CC1F78" w14:paraId="6EE007F4" w14:textId="77777777" w:rsidTr="0055091B">
        <w:trPr>
          <w:trHeight w:val="489"/>
        </w:trPr>
        <w:tc>
          <w:tcPr>
            <w:tcW w:w="9781" w:type="dxa"/>
            <w:shd w:val="clear" w:color="auto" w:fill="auto"/>
            <w:vAlign w:val="center"/>
          </w:tcPr>
          <w:p w14:paraId="0AE55C01" w14:textId="0E4881BD" w:rsidR="00F61849" w:rsidRPr="00F61849" w:rsidRDefault="00F61849" w:rsidP="0085455E">
            <w:pPr>
              <w:rPr>
                <w:b/>
                <w:bCs/>
                <w:i/>
                <w:color w:val="auto"/>
              </w:rPr>
            </w:pPr>
            <w:r w:rsidRPr="00F61849">
              <w:rPr>
                <w:b/>
                <w:bCs/>
                <w:i/>
                <w:color w:val="auto"/>
              </w:rPr>
              <w:t>Plataforma Linux</w:t>
            </w:r>
          </w:p>
          <w:p w14:paraId="0DA34576" w14:textId="77777777" w:rsidR="00F61849" w:rsidRPr="00F61849" w:rsidRDefault="00F61849" w:rsidP="0085455E">
            <w:pPr>
              <w:rPr>
                <w:bCs/>
                <w:i/>
                <w:color w:val="auto"/>
              </w:rPr>
            </w:pPr>
          </w:p>
          <w:p w14:paraId="2CD68D0F" w14:textId="6EC21ACD" w:rsidR="00F61849" w:rsidRPr="00F61849" w:rsidRDefault="00F61849" w:rsidP="0085455E">
            <w:p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>Sistema Operacional:</w:t>
            </w:r>
          </w:p>
          <w:p w14:paraId="1AAC3F2A" w14:textId="256524C6" w:rsidR="0085455E" w:rsidRDefault="00F61849" w:rsidP="00F61849">
            <w:pPr>
              <w:pStyle w:val="PargrafodaLista"/>
              <w:numPr>
                <w:ilvl w:val="0"/>
                <w:numId w:val="45"/>
              </w:num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>Oracle Linux</w:t>
            </w:r>
            <w:r>
              <w:rPr>
                <w:bCs/>
                <w:i/>
                <w:color w:val="auto"/>
              </w:rPr>
              <w:t xml:space="preserve"> 6.5</w:t>
            </w:r>
          </w:p>
          <w:p w14:paraId="344075F4" w14:textId="25A70854" w:rsidR="00F61849" w:rsidRDefault="00F61849" w:rsidP="00F61849">
            <w:pPr>
              <w:rPr>
                <w:bCs/>
                <w:i/>
                <w:color w:val="auto"/>
              </w:rPr>
            </w:pPr>
          </w:p>
          <w:p w14:paraId="4ACB3BAA" w14:textId="77777777" w:rsidR="00F61849" w:rsidRPr="00F61849" w:rsidRDefault="00F61849" w:rsidP="0085455E">
            <w:p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 xml:space="preserve">Hardware: </w:t>
            </w:r>
          </w:p>
          <w:p w14:paraId="06175853" w14:textId="16A0165D" w:rsidR="00F61849" w:rsidRPr="00F61849" w:rsidRDefault="00F61849" w:rsidP="00F61849">
            <w:pPr>
              <w:pStyle w:val="PargrafodaLista"/>
              <w:numPr>
                <w:ilvl w:val="0"/>
                <w:numId w:val="44"/>
              </w:num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>Núcleos: 4;</w:t>
            </w:r>
          </w:p>
          <w:p w14:paraId="1686B798" w14:textId="6EAA4549" w:rsidR="00F61849" w:rsidRPr="00F61849" w:rsidRDefault="00F61849" w:rsidP="00F61849">
            <w:pPr>
              <w:pStyle w:val="PargrafodaLista"/>
              <w:numPr>
                <w:ilvl w:val="0"/>
                <w:numId w:val="44"/>
              </w:num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>Memória: 16GB;</w:t>
            </w:r>
          </w:p>
          <w:p w14:paraId="1530E70D" w14:textId="19E563ED" w:rsidR="00F61849" w:rsidRPr="00F61849" w:rsidRDefault="00F61849" w:rsidP="00F61849">
            <w:pPr>
              <w:pStyle w:val="PargrafodaLista"/>
              <w:numPr>
                <w:ilvl w:val="0"/>
                <w:numId w:val="44"/>
              </w:num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>HD: 500GB;</w:t>
            </w:r>
          </w:p>
          <w:p w14:paraId="351878F7" w14:textId="3DE6EF3C" w:rsidR="00F61849" w:rsidRDefault="00F61849" w:rsidP="0085455E">
            <w:pPr>
              <w:rPr>
                <w:bCs/>
                <w:i/>
                <w:color w:val="auto"/>
              </w:rPr>
            </w:pPr>
          </w:p>
          <w:p w14:paraId="5F74B2CD" w14:textId="23C4CDB3" w:rsidR="00F61849" w:rsidRDefault="00F61849" w:rsidP="0085455E">
            <w:pPr>
              <w:rPr>
                <w:bCs/>
                <w:i/>
                <w:color w:val="auto"/>
              </w:rPr>
            </w:pPr>
            <w:r>
              <w:rPr>
                <w:bCs/>
                <w:i/>
                <w:color w:val="auto"/>
              </w:rPr>
              <w:t>Banco de Dados:</w:t>
            </w:r>
          </w:p>
          <w:p w14:paraId="50141D79" w14:textId="376C5F4D" w:rsidR="00F61849" w:rsidRPr="00F61849" w:rsidRDefault="00F61849" w:rsidP="00F61849">
            <w:pPr>
              <w:pStyle w:val="PargrafodaLista"/>
              <w:numPr>
                <w:ilvl w:val="0"/>
                <w:numId w:val="46"/>
              </w:numPr>
              <w:rPr>
                <w:bCs/>
                <w:i/>
                <w:color w:val="auto"/>
              </w:rPr>
            </w:pPr>
            <w:r>
              <w:rPr>
                <w:bCs/>
                <w:i/>
                <w:color w:val="auto"/>
              </w:rPr>
              <w:t>Oracle 11 R2;</w:t>
            </w:r>
          </w:p>
          <w:p w14:paraId="2FB5DCB0" w14:textId="77777777" w:rsidR="00401B27" w:rsidRPr="00F61849" w:rsidRDefault="00401B27" w:rsidP="0055091B">
            <w:pPr>
              <w:pStyle w:val="PargrafodaLista"/>
              <w:jc w:val="both"/>
              <w:rPr>
                <w:bCs/>
                <w:color w:val="auto"/>
              </w:rPr>
            </w:pPr>
          </w:p>
        </w:tc>
      </w:tr>
      <w:tr w:rsidR="00401B27" w:rsidRPr="00CC1F78" w14:paraId="00B680A4" w14:textId="77777777" w:rsidTr="0055091B">
        <w:tc>
          <w:tcPr>
            <w:tcW w:w="9781" w:type="dxa"/>
            <w:shd w:val="clear" w:color="auto" w:fill="auto"/>
          </w:tcPr>
          <w:p w14:paraId="239E0870" w14:textId="77777777" w:rsidR="00401B27" w:rsidRPr="00CC1F78" w:rsidRDefault="00401B27" w:rsidP="0055091B">
            <w:pPr>
              <w:rPr>
                <w:b/>
                <w:color w:val="auto"/>
                <w:lang w:val="en-US"/>
              </w:rPr>
            </w:pPr>
            <w:r w:rsidRPr="00CC1F78">
              <w:rPr>
                <w:b/>
                <w:bCs/>
                <w:color w:val="auto"/>
              </w:rPr>
              <w:t>Ligações:</w:t>
            </w:r>
          </w:p>
        </w:tc>
      </w:tr>
      <w:tr w:rsidR="00401B27" w:rsidRPr="00CC1F78" w14:paraId="26372FF9" w14:textId="77777777" w:rsidTr="0055091B">
        <w:trPr>
          <w:trHeight w:val="220"/>
        </w:trPr>
        <w:tc>
          <w:tcPr>
            <w:tcW w:w="9781" w:type="dxa"/>
            <w:shd w:val="clear" w:color="auto" w:fill="auto"/>
          </w:tcPr>
          <w:p w14:paraId="3D880511" w14:textId="19B08D2F" w:rsidR="00401B27" w:rsidRPr="00D55655" w:rsidRDefault="00F61849" w:rsidP="00D55655">
            <w:pPr>
              <w:rPr>
                <w:bCs/>
                <w:color w:val="auto"/>
              </w:rPr>
            </w:pPr>
            <w:r w:rsidRPr="00D55655">
              <w:rPr>
                <w:bCs/>
                <w:color w:val="auto"/>
              </w:rPr>
              <w:t>N/A</w:t>
            </w:r>
            <w:r w:rsidR="0085455E" w:rsidRPr="00D55655">
              <w:rPr>
                <w:bCs/>
                <w:color w:val="5B9BD5" w:themeColor="accent1"/>
              </w:rPr>
              <w:t xml:space="preserve"> </w:t>
            </w:r>
          </w:p>
        </w:tc>
      </w:tr>
      <w:tr w:rsidR="00401B27" w:rsidRPr="00CC1F78" w14:paraId="3CEDD14B" w14:textId="77777777" w:rsidTr="0055091B">
        <w:tc>
          <w:tcPr>
            <w:tcW w:w="9781" w:type="dxa"/>
            <w:shd w:val="clear" w:color="auto" w:fill="auto"/>
          </w:tcPr>
          <w:p w14:paraId="2E383248" w14:textId="77777777" w:rsidR="00401B27" w:rsidRPr="00CC1F78" w:rsidRDefault="00401B27" w:rsidP="0055091B">
            <w:pPr>
              <w:rPr>
                <w:b/>
                <w:color w:val="auto"/>
                <w:lang w:val="en-US"/>
              </w:rPr>
            </w:pPr>
            <w:r w:rsidRPr="00CC1F78">
              <w:rPr>
                <w:b/>
                <w:bCs/>
                <w:color w:val="auto"/>
              </w:rPr>
              <w:t>Informações adicionais:</w:t>
            </w:r>
          </w:p>
        </w:tc>
      </w:tr>
      <w:tr w:rsidR="00401B27" w:rsidRPr="00CC1F78" w14:paraId="1CB06DF7" w14:textId="77777777" w:rsidTr="0055091B">
        <w:trPr>
          <w:trHeight w:val="70"/>
        </w:trPr>
        <w:tc>
          <w:tcPr>
            <w:tcW w:w="9781" w:type="dxa"/>
            <w:shd w:val="clear" w:color="auto" w:fill="auto"/>
          </w:tcPr>
          <w:p w14:paraId="5760191E" w14:textId="0CFAE9FA" w:rsidR="00401B27" w:rsidRPr="00D55655" w:rsidRDefault="00D55655" w:rsidP="00D55655">
            <w:pPr>
              <w:jc w:val="both"/>
              <w:rPr>
                <w:bCs/>
                <w:color w:val="auto"/>
              </w:rPr>
            </w:pPr>
            <w:r w:rsidRPr="00D55655">
              <w:rPr>
                <w:bCs/>
                <w:color w:val="auto"/>
              </w:rPr>
              <w:t>N/A</w:t>
            </w:r>
          </w:p>
        </w:tc>
      </w:tr>
    </w:tbl>
    <w:p w14:paraId="37775CF2" w14:textId="77777777" w:rsidR="00401B27" w:rsidRDefault="00401B27" w:rsidP="00401B27"/>
    <w:p w14:paraId="79357CF0" w14:textId="77777777" w:rsidR="00401B27" w:rsidRDefault="00401B27" w:rsidP="00401B27"/>
    <w:p w14:paraId="1406F8E7" w14:textId="796438EF" w:rsidR="00401B27" w:rsidRDefault="00401B27" w:rsidP="00401B27"/>
    <w:p w14:paraId="14E91D7E" w14:textId="262F9E38" w:rsidR="007B4D0D" w:rsidRDefault="007B4D0D" w:rsidP="00401B27"/>
    <w:p w14:paraId="0BD57FE9" w14:textId="38A72D45" w:rsidR="007B4D0D" w:rsidRDefault="007B4D0D" w:rsidP="00401B27"/>
    <w:p w14:paraId="008089D6" w14:textId="1B8CE002" w:rsidR="007B4D0D" w:rsidRDefault="007B4D0D" w:rsidP="00401B27"/>
    <w:p w14:paraId="067A636E" w14:textId="64258682" w:rsidR="007B4D0D" w:rsidRDefault="007B4D0D" w:rsidP="00401B27"/>
    <w:p w14:paraId="0EA60F6F" w14:textId="3B28965E" w:rsidR="007B4D0D" w:rsidRDefault="007B4D0D" w:rsidP="00401B27"/>
    <w:p w14:paraId="1F1D5796" w14:textId="03B26F11" w:rsidR="007B4D0D" w:rsidRDefault="007B4D0D" w:rsidP="00401B27"/>
    <w:p w14:paraId="6F5B99C4" w14:textId="06995D8D" w:rsidR="007B4D0D" w:rsidRDefault="007B4D0D" w:rsidP="00401B27"/>
    <w:p w14:paraId="44A69083" w14:textId="6BDD30FA" w:rsidR="007B4D0D" w:rsidRDefault="007B4D0D" w:rsidP="00401B27"/>
    <w:p w14:paraId="1FACCB74" w14:textId="662BF9A7" w:rsidR="007B4D0D" w:rsidRDefault="007B4D0D" w:rsidP="00401B27"/>
    <w:p w14:paraId="40156FE2" w14:textId="319D6C93" w:rsidR="007B4D0D" w:rsidRDefault="007B4D0D" w:rsidP="00401B27"/>
    <w:p w14:paraId="7F5B0530" w14:textId="50351469" w:rsidR="007B4D0D" w:rsidRDefault="007B4D0D" w:rsidP="00401B27"/>
    <w:p w14:paraId="1F5CF09D" w14:textId="64075C1C" w:rsidR="007B4D0D" w:rsidRDefault="007B4D0D" w:rsidP="00401B27"/>
    <w:p w14:paraId="09659AB5" w14:textId="33D38642" w:rsidR="007B4D0D" w:rsidRDefault="007B4D0D" w:rsidP="00401B27"/>
    <w:p w14:paraId="54D256E9" w14:textId="7C103915" w:rsidR="007B4D0D" w:rsidRDefault="007B4D0D" w:rsidP="00401B27"/>
    <w:p w14:paraId="156AE5D9" w14:textId="5110DC29" w:rsidR="007B4D0D" w:rsidRDefault="007B4D0D" w:rsidP="00401B27"/>
    <w:p w14:paraId="0EDAF00F" w14:textId="10434F4B" w:rsidR="007B4D0D" w:rsidRDefault="007B4D0D" w:rsidP="00401B27"/>
    <w:p w14:paraId="01459843" w14:textId="4C11C0E7" w:rsidR="007B4D0D" w:rsidRDefault="007B4D0D" w:rsidP="00401B27"/>
    <w:p w14:paraId="60223402" w14:textId="7F73B9C4" w:rsidR="007B4D0D" w:rsidRDefault="007B4D0D" w:rsidP="00401B27"/>
    <w:p w14:paraId="15AAA2CB" w14:textId="77777777" w:rsidR="00BF62E1" w:rsidRDefault="00BF62E1" w:rsidP="00401B27"/>
    <w:p w14:paraId="1B5C69EB" w14:textId="0863F6F2" w:rsidR="007B4D0D" w:rsidRDefault="007B4D0D" w:rsidP="00401B27"/>
    <w:p w14:paraId="6A87772E" w14:textId="77777777" w:rsidR="00401B27" w:rsidRDefault="00401B27" w:rsidP="00401B27"/>
    <w:p w14:paraId="69F40191" w14:textId="77777777" w:rsidR="00401B27" w:rsidRDefault="00401B27" w:rsidP="00401B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2"/>
        <w:gridCol w:w="4261"/>
        <w:gridCol w:w="1812"/>
      </w:tblGrid>
      <w:tr w:rsidR="00401B27" w:rsidRPr="00CC1F78" w14:paraId="3A850BDA" w14:textId="77777777" w:rsidTr="0055091B">
        <w:tc>
          <w:tcPr>
            <w:tcW w:w="9855" w:type="dxa"/>
            <w:gridSpan w:val="3"/>
            <w:shd w:val="clear" w:color="auto" w:fill="auto"/>
          </w:tcPr>
          <w:p w14:paraId="5B392674" w14:textId="395EBD80" w:rsidR="00401B27" w:rsidRPr="00CC1F78" w:rsidRDefault="00401B27" w:rsidP="007B4D0D">
            <w:pPr>
              <w:rPr>
                <w:color w:val="auto"/>
              </w:rPr>
            </w:pPr>
            <w:r>
              <w:br w:type="page"/>
            </w:r>
            <w:bookmarkStart w:id="8" w:name="_RF_ADM_011.01_–"/>
            <w:bookmarkStart w:id="9" w:name="_RF_ADM_011.02_–"/>
            <w:bookmarkEnd w:id="6"/>
            <w:bookmarkEnd w:id="8"/>
            <w:bookmarkEnd w:id="9"/>
            <w:r w:rsidRPr="00CC1F78">
              <w:rPr>
                <w:b/>
                <w:color w:val="auto"/>
              </w:rPr>
              <w:t xml:space="preserve">ACEITO POR </w:t>
            </w:r>
          </w:p>
        </w:tc>
      </w:tr>
      <w:tr w:rsidR="00401B27" w:rsidRPr="00CC1F78" w14:paraId="588A79D7" w14:textId="77777777" w:rsidTr="0055091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3782" w:type="dxa"/>
            <w:shd w:val="clear" w:color="auto" w:fill="auto"/>
            <w:vAlign w:val="bottom"/>
            <w:hideMark/>
          </w:tcPr>
          <w:p w14:paraId="1D2490A0" w14:textId="77777777" w:rsidR="00401B27" w:rsidRPr="00CC1F78" w:rsidRDefault="00401B27" w:rsidP="0055091B">
            <w:pPr>
              <w:rPr>
                <w:b/>
                <w:color w:val="auto"/>
              </w:rPr>
            </w:pPr>
            <w:r w:rsidRPr="00CC1F78">
              <w:rPr>
                <w:b/>
                <w:color w:val="auto"/>
              </w:rPr>
              <w:t xml:space="preserve"> RESPONSÁ</w:t>
            </w:r>
            <w:r>
              <w:rPr>
                <w:b/>
                <w:color w:val="auto"/>
              </w:rPr>
              <w:t>VEL</w:t>
            </w:r>
          </w:p>
        </w:tc>
        <w:tc>
          <w:tcPr>
            <w:tcW w:w="4261" w:type="dxa"/>
            <w:shd w:val="clear" w:color="auto" w:fill="auto"/>
            <w:hideMark/>
          </w:tcPr>
          <w:p w14:paraId="1ECD0938" w14:textId="77777777" w:rsidR="00401B27" w:rsidRPr="00CC1F78" w:rsidRDefault="00401B27" w:rsidP="0055091B">
            <w:pPr>
              <w:rPr>
                <w:b/>
                <w:color w:val="auto"/>
              </w:rPr>
            </w:pPr>
            <w:r w:rsidRPr="00CC1F78">
              <w:rPr>
                <w:b/>
                <w:color w:val="auto"/>
              </w:rPr>
              <w:t>ASSINATURA</w:t>
            </w:r>
          </w:p>
        </w:tc>
        <w:tc>
          <w:tcPr>
            <w:tcW w:w="1812" w:type="dxa"/>
            <w:shd w:val="clear" w:color="auto" w:fill="auto"/>
            <w:hideMark/>
          </w:tcPr>
          <w:p w14:paraId="3AE75A93" w14:textId="77777777" w:rsidR="00401B27" w:rsidRPr="00CC1F78" w:rsidRDefault="00401B27" w:rsidP="0055091B">
            <w:pPr>
              <w:jc w:val="center"/>
              <w:rPr>
                <w:b/>
                <w:color w:val="auto"/>
              </w:rPr>
            </w:pPr>
            <w:r w:rsidRPr="00CC1F78">
              <w:rPr>
                <w:b/>
                <w:color w:val="auto"/>
              </w:rPr>
              <w:t>DATA</w:t>
            </w:r>
          </w:p>
        </w:tc>
      </w:tr>
      <w:tr w:rsidR="00401B27" w:rsidRPr="00CC1F78" w14:paraId="0C813420" w14:textId="77777777" w:rsidTr="0055091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3782" w:type="dxa"/>
            <w:shd w:val="clear" w:color="auto" w:fill="auto"/>
            <w:vAlign w:val="bottom"/>
            <w:hideMark/>
          </w:tcPr>
          <w:p w14:paraId="335AB59F" w14:textId="61B0F0C7" w:rsidR="00401B27" w:rsidRPr="00CC1F78" w:rsidRDefault="004B69CA" w:rsidP="0055091B">
            <w:pPr>
              <w:spacing w:line="720" w:lineRule="auto"/>
              <w:rPr>
                <w:color w:val="auto"/>
              </w:rPr>
            </w:pPr>
            <w:r>
              <w:rPr>
                <w:color w:val="auto"/>
              </w:rPr>
              <w:t> </w:t>
            </w:r>
          </w:p>
        </w:tc>
        <w:tc>
          <w:tcPr>
            <w:tcW w:w="4261" w:type="dxa"/>
            <w:shd w:val="clear" w:color="auto" w:fill="auto"/>
            <w:hideMark/>
          </w:tcPr>
          <w:p w14:paraId="39F65713" w14:textId="77777777" w:rsidR="00401B27" w:rsidRPr="00CC1F78" w:rsidRDefault="00401B27" w:rsidP="0055091B">
            <w:pPr>
              <w:spacing w:line="720" w:lineRule="auto"/>
              <w:jc w:val="center"/>
              <w:rPr>
                <w:color w:val="auto"/>
              </w:rPr>
            </w:pPr>
            <w:r w:rsidRPr="00CC1F78">
              <w:rPr>
                <w:color w:val="auto"/>
              </w:rPr>
              <w:t> </w:t>
            </w:r>
          </w:p>
        </w:tc>
        <w:tc>
          <w:tcPr>
            <w:tcW w:w="1812" w:type="dxa"/>
            <w:shd w:val="clear" w:color="auto" w:fill="auto"/>
            <w:hideMark/>
          </w:tcPr>
          <w:p w14:paraId="3A77443A" w14:textId="77777777" w:rsidR="00401B27" w:rsidRPr="00CC1F78" w:rsidRDefault="00401B27" w:rsidP="0055091B">
            <w:pPr>
              <w:spacing w:line="720" w:lineRule="auto"/>
              <w:jc w:val="center"/>
              <w:rPr>
                <w:color w:val="auto"/>
              </w:rPr>
            </w:pPr>
            <w:r w:rsidRPr="00CC1F78">
              <w:rPr>
                <w:color w:val="auto"/>
              </w:rPr>
              <w:t> </w:t>
            </w:r>
          </w:p>
        </w:tc>
      </w:tr>
    </w:tbl>
    <w:p w14:paraId="07FC6690" w14:textId="77777777" w:rsidR="00401B27" w:rsidRDefault="00401B27" w:rsidP="00401B27"/>
    <w:p w14:paraId="59DCC051" w14:textId="77777777" w:rsidR="008074AD" w:rsidRDefault="008074AD" w:rsidP="00401B27"/>
    <w:p w14:paraId="11EE3280" w14:textId="52BF0604" w:rsidR="008074AD" w:rsidRPr="00CC1F78" w:rsidRDefault="008074AD" w:rsidP="008074AD">
      <w:pPr>
        <w:pStyle w:val="Ttulo1"/>
        <w:numPr>
          <w:ilvl w:val="1"/>
          <w:numId w:val="2"/>
        </w:numPr>
        <w:ind w:left="1080"/>
      </w:pPr>
      <w:bookmarkStart w:id="10" w:name="_Toc468367363"/>
      <w:bookmarkStart w:id="11" w:name="_Toc509753696"/>
      <w:r w:rsidRPr="00CC1F78">
        <w:t>R</w:t>
      </w:r>
      <w:r>
        <w:t>N</w:t>
      </w:r>
      <w:r w:rsidRPr="00CC1F78">
        <w:t>F</w:t>
      </w:r>
      <w:r>
        <w:t xml:space="preserve"> 002</w:t>
      </w:r>
      <w:r w:rsidRPr="00CC1F78">
        <w:t xml:space="preserve"> – </w:t>
      </w:r>
      <w:r>
        <w:t>PLATAFORMA</w:t>
      </w:r>
      <w:r>
        <w:t xml:space="preserve"> (SERVIDOR)</w:t>
      </w:r>
      <w:r>
        <w:t xml:space="preserve"> DE APLICAÇÃO</w:t>
      </w:r>
      <w:bookmarkEnd w:id="10"/>
      <w:bookmarkEnd w:id="11"/>
    </w:p>
    <w:p w14:paraId="7A141C62" w14:textId="77777777" w:rsidR="008074AD" w:rsidRPr="00CC1F78" w:rsidRDefault="008074AD" w:rsidP="008074AD">
      <w:pPr>
        <w:rPr>
          <w:color w:val="auto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229"/>
      </w:tblGrid>
      <w:tr w:rsidR="008074AD" w:rsidRPr="00CC1F78" w14:paraId="4B4643D6" w14:textId="77777777" w:rsidTr="00CF415C">
        <w:tc>
          <w:tcPr>
            <w:tcW w:w="2552" w:type="dxa"/>
            <w:shd w:val="clear" w:color="auto" w:fill="auto"/>
          </w:tcPr>
          <w:p w14:paraId="7091CB2B" w14:textId="77777777" w:rsidR="008074AD" w:rsidRPr="00603AE5" w:rsidRDefault="008074AD" w:rsidP="00CF415C">
            <w:pPr>
              <w:rPr>
                <w:color w:val="auto"/>
              </w:rPr>
            </w:pPr>
            <w:r w:rsidRPr="00603AE5">
              <w:rPr>
                <w:b/>
                <w:color w:val="auto"/>
              </w:rPr>
              <w:t xml:space="preserve">Referência da </w:t>
            </w:r>
            <w:r>
              <w:rPr>
                <w:b/>
                <w:color w:val="auto"/>
              </w:rPr>
              <w:t>P</w:t>
            </w:r>
            <w:r w:rsidRPr="00603AE5">
              <w:rPr>
                <w:b/>
                <w:color w:val="auto"/>
              </w:rPr>
              <w:t>roposta</w:t>
            </w:r>
          </w:p>
        </w:tc>
        <w:tc>
          <w:tcPr>
            <w:tcW w:w="7229" w:type="dxa"/>
            <w:shd w:val="clear" w:color="auto" w:fill="auto"/>
          </w:tcPr>
          <w:p w14:paraId="242C1C4C" w14:textId="02B74B85" w:rsidR="008074AD" w:rsidRPr="0085455E" w:rsidRDefault="008074AD" w:rsidP="00CF415C">
            <w:pPr>
              <w:rPr>
                <w:bCs/>
                <w:i/>
                <w:color w:val="auto"/>
              </w:rPr>
            </w:pPr>
            <w:r>
              <w:rPr>
                <w:bCs/>
                <w:i/>
                <w:color w:val="auto"/>
              </w:rPr>
              <w:t>Plataforma (Servidor)</w:t>
            </w:r>
            <w:r>
              <w:rPr>
                <w:bCs/>
                <w:i/>
                <w:color w:val="auto"/>
              </w:rPr>
              <w:t xml:space="preserve"> de Aplicação</w:t>
            </w:r>
          </w:p>
        </w:tc>
      </w:tr>
      <w:tr w:rsidR="008074AD" w:rsidRPr="00CC1F78" w14:paraId="2712DD0F" w14:textId="77777777" w:rsidTr="00CF415C">
        <w:tc>
          <w:tcPr>
            <w:tcW w:w="2552" w:type="dxa"/>
            <w:shd w:val="clear" w:color="auto" w:fill="auto"/>
          </w:tcPr>
          <w:p w14:paraId="61A5335E" w14:textId="77777777" w:rsidR="008074AD" w:rsidRPr="00603AE5" w:rsidRDefault="008074AD" w:rsidP="00CF415C">
            <w:pPr>
              <w:rPr>
                <w:b/>
                <w:color w:val="auto"/>
              </w:rPr>
            </w:pPr>
            <w:r w:rsidRPr="00603AE5">
              <w:rPr>
                <w:b/>
                <w:color w:val="auto"/>
              </w:rPr>
              <w:t xml:space="preserve">Tipo de </w:t>
            </w:r>
            <w:r>
              <w:rPr>
                <w:b/>
                <w:color w:val="auto"/>
              </w:rPr>
              <w:t>R</w:t>
            </w:r>
            <w:r w:rsidRPr="00603AE5">
              <w:rPr>
                <w:b/>
                <w:color w:val="auto"/>
              </w:rPr>
              <w:t>equisito</w:t>
            </w:r>
          </w:p>
        </w:tc>
        <w:tc>
          <w:tcPr>
            <w:tcW w:w="7229" w:type="dxa"/>
            <w:shd w:val="clear" w:color="auto" w:fill="auto"/>
          </w:tcPr>
          <w:p w14:paraId="19B09A0E" w14:textId="77777777" w:rsidR="008074AD" w:rsidRPr="00603AE5" w:rsidRDefault="008074AD" w:rsidP="00CF415C">
            <w:pPr>
              <w:rPr>
                <w:color w:val="auto"/>
              </w:rPr>
            </w:pPr>
            <w:proofErr w:type="gramStart"/>
            <w:r>
              <w:rPr>
                <w:color w:val="auto"/>
              </w:rPr>
              <w:t>[  ]</w:t>
            </w:r>
            <w:proofErr w:type="gramEnd"/>
            <w:r>
              <w:rPr>
                <w:color w:val="auto"/>
              </w:rPr>
              <w:t xml:space="preserve"> Funcional / [ X ] Não Funcional / [  ] De Interface</w:t>
            </w:r>
          </w:p>
        </w:tc>
      </w:tr>
      <w:tr w:rsidR="008074AD" w:rsidRPr="00CC1F78" w14:paraId="4D6EF6F0" w14:textId="77777777" w:rsidTr="00CF415C">
        <w:tc>
          <w:tcPr>
            <w:tcW w:w="2552" w:type="dxa"/>
            <w:shd w:val="clear" w:color="auto" w:fill="auto"/>
          </w:tcPr>
          <w:p w14:paraId="19B7575A" w14:textId="77777777" w:rsidR="008074AD" w:rsidRPr="00603AE5" w:rsidRDefault="008074AD" w:rsidP="00CF415C">
            <w:pPr>
              <w:rPr>
                <w:b/>
                <w:color w:val="auto"/>
              </w:rPr>
            </w:pPr>
            <w:r w:rsidRPr="00603AE5">
              <w:rPr>
                <w:b/>
                <w:color w:val="auto"/>
              </w:rPr>
              <w:t>Nível de Detalhe</w:t>
            </w:r>
          </w:p>
        </w:tc>
        <w:tc>
          <w:tcPr>
            <w:tcW w:w="7229" w:type="dxa"/>
            <w:shd w:val="clear" w:color="auto" w:fill="auto"/>
          </w:tcPr>
          <w:p w14:paraId="299ED570" w14:textId="77777777" w:rsidR="008074AD" w:rsidRPr="00603AE5" w:rsidRDefault="008074AD" w:rsidP="00CF415C">
            <w:pPr>
              <w:rPr>
                <w:color w:val="auto"/>
              </w:rPr>
            </w:pPr>
            <w:r>
              <w:rPr>
                <w:color w:val="auto"/>
              </w:rPr>
              <w:t>Infra Estrutura</w:t>
            </w:r>
          </w:p>
        </w:tc>
      </w:tr>
    </w:tbl>
    <w:p w14:paraId="35043971" w14:textId="77777777" w:rsidR="008074AD" w:rsidRPr="00CC1F78" w:rsidRDefault="008074AD" w:rsidP="008074AD">
      <w:pPr>
        <w:rPr>
          <w:color w:val="auto"/>
          <w:szCs w:val="22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8074AD" w:rsidRPr="00CC1F78" w14:paraId="264A232D" w14:textId="77777777" w:rsidTr="00CF415C">
        <w:tc>
          <w:tcPr>
            <w:tcW w:w="9781" w:type="dxa"/>
            <w:shd w:val="clear" w:color="auto" w:fill="auto"/>
          </w:tcPr>
          <w:p w14:paraId="7E1C7F3C" w14:textId="77777777" w:rsidR="008074AD" w:rsidRPr="00CC1F78" w:rsidRDefault="008074AD" w:rsidP="00CF415C">
            <w:pPr>
              <w:rPr>
                <w:b/>
                <w:color w:val="auto"/>
              </w:rPr>
            </w:pPr>
            <w:r w:rsidRPr="00CC1F78">
              <w:rPr>
                <w:b/>
                <w:color w:val="auto"/>
              </w:rPr>
              <w:t>Descrição</w:t>
            </w:r>
          </w:p>
        </w:tc>
      </w:tr>
      <w:tr w:rsidR="008074AD" w:rsidRPr="00CC1F78" w14:paraId="78E4FC98" w14:textId="77777777" w:rsidTr="00CF415C">
        <w:trPr>
          <w:trHeight w:val="489"/>
        </w:trPr>
        <w:tc>
          <w:tcPr>
            <w:tcW w:w="9781" w:type="dxa"/>
            <w:shd w:val="clear" w:color="auto" w:fill="auto"/>
            <w:vAlign w:val="center"/>
          </w:tcPr>
          <w:p w14:paraId="05342AED" w14:textId="77777777" w:rsidR="008074AD" w:rsidRPr="00F61849" w:rsidRDefault="008074AD" w:rsidP="00CF415C">
            <w:pPr>
              <w:rPr>
                <w:b/>
                <w:bCs/>
                <w:i/>
                <w:color w:val="auto"/>
              </w:rPr>
            </w:pPr>
            <w:r w:rsidRPr="00F61849">
              <w:rPr>
                <w:b/>
                <w:bCs/>
                <w:i/>
                <w:color w:val="auto"/>
              </w:rPr>
              <w:t xml:space="preserve">Plataforma </w:t>
            </w:r>
            <w:r>
              <w:rPr>
                <w:b/>
                <w:bCs/>
                <w:i/>
                <w:color w:val="auto"/>
              </w:rPr>
              <w:t>Windows</w:t>
            </w:r>
          </w:p>
          <w:p w14:paraId="3D5F74B4" w14:textId="77777777" w:rsidR="008074AD" w:rsidRPr="00F61849" w:rsidRDefault="008074AD" w:rsidP="00CF415C">
            <w:pPr>
              <w:rPr>
                <w:bCs/>
                <w:i/>
                <w:color w:val="auto"/>
              </w:rPr>
            </w:pPr>
          </w:p>
          <w:p w14:paraId="120CF67C" w14:textId="77777777" w:rsidR="008074AD" w:rsidRPr="00F61849" w:rsidRDefault="008074AD" w:rsidP="00CF415C">
            <w:p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>Sistema Operacional:</w:t>
            </w:r>
          </w:p>
          <w:p w14:paraId="1658A567" w14:textId="77777777" w:rsidR="008074AD" w:rsidRDefault="008074AD" w:rsidP="00CF415C">
            <w:pPr>
              <w:pStyle w:val="PargrafodaLista"/>
              <w:numPr>
                <w:ilvl w:val="0"/>
                <w:numId w:val="45"/>
              </w:numPr>
              <w:rPr>
                <w:bCs/>
                <w:i/>
                <w:color w:val="auto"/>
              </w:rPr>
            </w:pPr>
            <w:r>
              <w:rPr>
                <w:bCs/>
                <w:i/>
                <w:color w:val="auto"/>
              </w:rPr>
              <w:t>Windows Server 2012 R2</w:t>
            </w:r>
          </w:p>
          <w:p w14:paraId="61CE164A" w14:textId="77777777" w:rsidR="008074AD" w:rsidRDefault="008074AD" w:rsidP="00CF415C">
            <w:pPr>
              <w:rPr>
                <w:bCs/>
                <w:i/>
                <w:color w:val="auto"/>
              </w:rPr>
            </w:pPr>
          </w:p>
          <w:p w14:paraId="3A3A05BA" w14:textId="77777777" w:rsidR="008074AD" w:rsidRPr="00F61849" w:rsidRDefault="008074AD" w:rsidP="00CF415C">
            <w:p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 xml:space="preserve">Hardware: </w:t>
            </w:r>
          </w:p>
          <w:p w14:paraId="5EFA792D" w14:textId="77777777" w:rsidR="008074AD" w:rsidRPr="00F61849" w:rsidRDefault="008074AD" w:rsidP="00CF415C">
            <w:pPr>
              <w:pStyle w:val="PargrafodaLista"/>
              <w:numPr>
                <w:ilvl w:val="0"/>
                <w:numId w:val="44"/>
              </w:num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>Núcleos: 4;</w:t>
            </w:r>
          </w:p>
          <w:p w14:paraId="4A078D90" w14:textId="77777777" w:rsidR="008074AD" w:rsidRPr="00F61849" w:rsidRDefault="008074AD" w:rsidP="00CF415C">
            <w:pPr>
              <w:pStyle w:val="PargrafodaLista"/>
              <w:numPr>
                <w:ilvl w:val="0"/>
                <w:numId w:val="44"/>
              </w:num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>Memória: 16GB;</w:t>
            </w:r>
          </w:p>
          <w:p w14:paraId="1ECE9B77" w14:textId="77777777" w:rsidR="008074AD" w:rsidRPr="00F61849" w:rsidRDefault="008074AD" w:rsidP="00CF415C">
            <w:pPr>
              <w:pStyle w:val="PargrafodaLista"/>
              <w:numPr>
                <w:ilvl w:val="0"/>
                <w:numId w:val="44"/>
              </w:num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 xml:space="preserve">HD: </w:t>
            </w:r>
            <w:r>
              <w:rPr>
                <w:bCs/>
                <w:i/>
                <w:color w:val="auto"/>
              </w:rPr>
              <w:t>2</w:t>
            </w:r>
            <w:r w:rsidRPr="00F61849">
              <w:rPr>
                <w:bCs/>
                <w:i/>
                <w:color w:val="auto"/>
              </w:rPr>
              <w:t>00GB;</w:t>
            </w:r>
          </w:p>
          <w:p w14:paraId="772EE903" w14:textId="77777777" w:rsidR="008074AD" w:rsidRDefault="008074AD" w:rsidP="00CF415C">
            <w:pPr>
              <w:rPr>
                <w:bCs/>
                <w:i/>
                <w:color w:val="auto"/>
              </w:rPr>
            </w:pPr>
          </w:p>
          <w:p w14:paraId="5DAE0E8D" w14:textId="77777777" w:rsidR="008074AD" w:rsidRDefault="008074AD" w:rsidP="00CF415C">
            <w:pPr>
              <w:rPr>
                <w:bCs/>
                <w:i/>
                <w:color w:val="auto"/>
              </w:rPr>
            </w:pPr>
            <w:r>
              <w:rPr>
                <w:bCs/>
                <w:i/>
                <w:color w:val="auto"/>
              </w:rPr>
              <w:t>Serviço de Internet:</w:t>
            </w:r>
          </w:p>
          <w:p w14:paraId="797117CD" w14:textId="77777777" w:rsidR="008074AD" w:rsidRPr="00F61849" w:rsidRDefault="008074AD" w:rsidP="00CF415C">
            <w:pPr>
              <w:pStyle w:val="PargrafodaLista"/>
              <w:numPr>
                <w:ilvl w:val="0"/>
                <w:numId w:val="46"/>
              </w:numPr>
              <w:rPr>
                <w:bCs/>
                <w:i/>
                <w:color w:val="auto"/>
              </w:rPr>
            </w:pPr>
            <w:r>
              <w:rPr>
                <w:bCs/>
                <w:i/>
                <w:color w:val="auto"/>
              </w:rPr>
              <w:t xml:space="preserve">IIS 8.5 (Internet </w:t>
            </w:r>
            <w:proofErr w:type="spellStart"/>
            <w:r>
              <w:rPr>
                <w:bCs/>
                <w:i/>
                <w:color w:val="auto"/>
              </w:rPr>
              <w:t>Information</w:t>
            </w:r>
            <w:proofErr w:type="spellEnd"/>
            <w:r>
              <w:rPr>
                <w:bCs/>
                <w:i/>
                <w:color w:val="auto"/>
              </w:rPr>
              <w:t xml:space="preserve"> Server 8.5);</w:t>
            </w:r>
          </w:p>
          <w:p w14:paraId="02AB18D9" w14:textId="77777777" w:rsidR="008074AD" w:rsidRPr="00D37F11" w:rsidRDefault="008074AD" w:rsidP="00CF415C">
            <w:pPr>
              <w:pStyle w:val="PargrafodaLista"/>
              <w:jc w:val="both"/>
              <w:rPr>
                <w:bCs/>
                <w:color w:val="auto"/>
              </w:rPr>
            </w:pPr>
          </w:p>
        </w:tc>
      </w:tr>
      <w:tr w:rsidR="008074AD" w:rsidRPr="00CC1F78" w14:paraId="420C7B0C" w14:textId="77777777" w:rsidTr="00CF415C">
        <w:tc>
          <w:tcPr>
            <w:tcW w:w="9781" w:type="dxa"/>
            <w:shd w:val="clear" w:color="auto" w:fill="auto"/>
          </w:tcPr>
          <w:p w14:paraId="03BB432B" w14:textId="77777777" w:rsidR="008074AD" w:rsidRPr="00CC1F78" w:rsidRDefault="008074AD" w:rsidP="00CF415C">
            <w:pPr>
              <w:rPr>
                <w:b/>
                <w:color w:val="auto"/>
                <w:lang w:val="en-US"/>
              </w:rPr>
            </w:pPr>
            <w:r w:rsidRPr="00CC1F78">
              <w:rPr>
                <w:b/>
                <w:bCs/>
                <w:color w:val="auto"/>
              </w:rPr>
              <w:t>Ligações:</w:t>
            </w:r>
          </w:p>
        </w:tc>
      </w:tr>
      <w:tr w:rsidR="008074AD" w:rsidRPr="00CC1F78" w14:paraId="750DA708" w14:textId="77777777" w:rsidTr="00CF415C">
        <w:trPr>
          <w:trHeight w:val="220"/>
        </w:trPr>
        <w:tc>
          <w:tcPr>
            <w:tcW w:w="9781" w:type="dxa"/>
            <w:shd w:val="clear" w:color="auto" w:fill="auto"/>
          </w:tcPr>
          <w:p w14:paraId="73D95E90" w14:textId="77777777" w:rsidR="008074AD" w:rsidRPr="00E608F4" w:rsidRDefault="008074AD" w:rsidP="00CF415C">
            <w:pPr>
              <w:rPr>
                <w:bCs/>
                <w:color w:val="auto"/>
              </w:rPr>
            </w:pPr>
            <w:r w:rsidRPr="00E608F4">
              <w:rPr>
                <w:bCs/>
                <w:color w:val="auto"/>
              </w:rPr>
              <w:t>N/A</w:t>
            </w:r>
            <w:r w:rsidRPr="00E608F4">
              <w:rPr>
                <w:bCs/>
                <w:color w:val="5B9BD5" w:themeColor="accent1"/>
              </w:rPr>
              <w:t xml:space="preserve"> </w:t>
            </w:r>
          </w:p>
        </w:tc>
      </w:tr>
      <w:tr w:rsidR="008074AD" w:rsidRPr="00CC1F78" w14:paraId="1D4AC6E4" w14:textId="77777777" w:rsidTr="00CF415C">
        <w:tc>
          <w:tcPr>
            <w:tcW w:w="9781" w:type="dxa"/>
            <w:shd w:val="clear" w:color="auto" w:fill="auto"/>
          </w:tcPr>
          <w:p w14:paraId="27CDCD54" w14:textId="77777777" w:rsidR="008074AD" w:rsidRPr="00CC1F78" w:rsidRDefault="008074AD" w:rsidP="00CF415C">
            <w:pPr>
              <w:rPr>
                <w:b/>
                <w:color w:val="auto"/>
                <w:lang w:val="en-US"/>
              </w:rPr>
            </w:pPr>
            <w:r w:rsidRPr="00CC1F78">
              <w:rPr>
                <w:b/>
                <w:bCs/>
                <w:color w:val="auto"/>
              </w:rPr>
              <w:t>Informações adicionais:</w:t>
            </w:r>
          </w:p>
        </w:tc>
      </w:tr>
      <w:tr w:rsidR="008074AD" w:rsidRPr="00CC1F78" w14:paraId="5F4CAE9E" w14:textId="77777777" w:rsidTr="00CF415C">
        <w:trPr>
          <w:trHeight w:val="70"/>
        </w:trPr>
        <w:tc>
          <w:tcPr>
            <w:tcW w:w="9781" w:type="dxa"/>
            <w:shd w:val="clear" w:color="auto" w:fill="auto"/>
          </w:tcPr>
          <w:p w14:paraId="58BCD538" w14:textId="77777777" w:rsidR="008074AD" w:rsidRPr="00E608F4" w:rsidRDefault="008074AD" w:rsidP="00CF415C">
            <w:pPr>
              <w:jc w:val="both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N/A</w:t>
            </w:r>
          </w:p>
        </w:tc>
      </w:tr>
    </w:tbl>
    <w:p w14:paraId="1BD3C51C" w14:textId="77777777" w:rsidR="008074AD" w:rsidRDefault="008074AD" w:rsidP="008074AD"/>
    <w:p w14:paraId="263D7141" w14:textId="77777777" w:rsidR="008074AD" w:rsidRDefault="008074AD" w:rsidP="008074AD"/>
    <w:p w14:paraId="1E2E994A" w14:textId="77777777" w:rsidR="008074AD" w:rsidRDefault="008074AD" w:rsidP="008074AD"/>
    <w:p w14:paraId="7CBB7B14" w14:textId="77777777" w:rsidR="008074AD" w:rsidRDefault="008074AD" w:rsidP="008074AD"/>
    <w:p w14:paraId="3F6DAE3E" w14:textId="77777777" w:rsidR="008074AD" w:rsidRDefault="008074AD" w:rsidP="008074AD"/>
    <w:p w14:paraId="6DC263A7" w14:textId="77777777" w:rsidR="008074AD" w:rsidRDefault="008074AD" w:rsidP="008074AD"/>
    <w:p w14:paraId="5575E36B" w14:textId="77777777" w:rsidR="008074AD" w:rsidRDefault="008074AD" w:rsidP="008074AD"/>
    <w:p w14:paraId="26A2737D" w14:textId="77777777" w:rsidR="008074AD" w:rsidRDefault="008074AD" w:rsidP="008074AD"/>
    <w:p w14:paraId="4135404D" w14:textId="77777777" w:rsidR="008074AD" w:rsidRDefault="008074AD" w:rsidP="008074AD"/>
    <w:p w14:paraId="32F0A529" w14:textId="77777777" w:rsidR="008074AD" w:rsidRDefault="008074AD" w:rsidP="008074AD"/>
    <w:p w14:paraId="54FCF1E8" w14:textId="77777777" w:rsidR="008074AD" w:rsidRDefault="008074AD" w:rsidP="008074AD"/>
    <w:p w14:paraId="06D92D39" w14:textId="77777777" w:rsidR="008074AD" w:rsidRDefault="008074AD" w:rsidP="008074AD"/>
    <w:p w14:paraId="54A89250" w14:textId="77777777" w:rsidR="008074AD" w:rsidRDefault="008074AD" w:rsidP="008074AD"/>
    <w:p w14:paraId="6201E027" w14:textId="77777777" w:rsidR="008074AD" w:rsidRDefault="008074AD" w:rsidP="008074AD"/>
    <w:p w14:paraId="7D0110E1" w14:textId="77777777" w:rsidR="008074AD" w:rsidRDefault="008074AD" w:rsidP="008074AD"/>
    <w:p w14:paraId="2CF18A57" w14:textId="77777777" w:rsidR="008074AD" w:rsidRDefault="008074AD" w:rsidP="008074AD"/>
    <w:p w14:paraId="4954F629" w14:textId="77777777" w:rsidR="008074AD" w:rsidRDefault="008074AD" w:rsidP="008074AD"/>
    <w:p w14:paraId="5B745278" w14:textId="77777777" w:rsidR="008074AD" w:rsidRDefault="008074AD" w:rsidP="008074AD"/>
    <w:p w14:paraId="188C9BB0" w14:textId="77777777" w:rsidR="008074AD" w:rsidRDefault="008074AD" w:rsidP="008074AD"/>
    <w:p w14:paraId="653D7D76" w14:textId="77777777" w:rsidR="008074AD" w:rsidRDefault="008074AD" w:rsidP="008074AD"/>
    <w:p w14:paraId="0302FF7F" w14:textId="77777777" w:rsidR="008074AD" w:rsidRDefault="008074AD" w:rsidP="008074AD"/>
    <w:p w14:paraId="251066A2" w14:textId="77777777" w:rsidR="008074AD" w:rsidRDefault="008074AD" w:rsidP="008074AD"/>
    <w:p w14:paraId="013E10E0" w14:textId="77777777" w:rsidR="008074AD" w:rsidRDefault="008074AD" w:rsidP="008074AD"/>
    <w:p w14:paraId="451A1873" w14:textId="77777777" w:rsidR="008074AD" w:rsidRDefault="008074AD" w:rsidP="008074AD"/>
    <w:p w14:paraId="1528BAAA" w14:textId="77777777" w:rsidR="008074AD" w:rsidRDefault="008074AD" w:rsidP="008074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2"/>
        <w:gridCol w:w="4261"/>
        <w:gridCol w:w="1812"/>
      </w:tblGrid>
      <w:tr w:rsidR="008074AD" w:rsidRPr="00CC1F78" w14:paraId="17AEC9CF" w14:textId="77777777" w:rsidTr="00CF415C">
        <w:tc>
          <w:tcPr>
            <w:tcW w:w="9855" w:type="dxa"/>
            <w:gridSpan w:val="3"/>
            <w:shd w:val="clear" w:color="auto" w:fill="auto"/>
          </w:tcPr>
          <w:p w14:paraId="568DC441" w14:textId="77777777" w:rsidR="008074AD" w:rsidRPr="00CC1F78" w:rsidRDefault="008074AD" w:rsidP="00CF415C">
            <w:pPr>
              <w:rPr>
                <w:color w:val="auto"/>
              </w:rPr>
            </w:pPr>
            <w:r>
              <w:br w:type="page"/>
            </w:r>
            <w:r>
              <w:br w:type="page"/>
            </w:r>
            <w:r w:rsidRPr="00CC1F78">
              <w:rPr>
                <w:b/>
                <w:color w:val="auto"/>
              </w:rPr>
              <w:t xml:space="preserve">ACEITO POR </w:t>
            </w:r>
          </w:p>
        </w:tc>
      </w:tr>
      <w:tr w:rsidR="008074AD" w:rsidRPr="00CC1F78" w14:paraId="40919249" w14:textId="77777777" w:rsidTr="00CF415C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3782" w:type="dxa"/>
            <w:shd w:val="clear" w:color="auto" w:fill="auto"/>
            <w:vAlign w:val="bottom"/>
            <w:hideMark/>
          </w:tcPr>
          <w:p w14:paraId="2780B5A9" w14:textId="77777777" w:rsidR="008074AD" w:rsidRPr="00CC1F78" w:rsidRDefault="008074AD" w:rsidP="00CF415C">
            <w:pPr>
              <w:rPr>
                <w:b/>
                <w:color w:val="auto"/>
              </w:rPr>
            </w:pPr>
            <w:r w:rsidRPr="00CC1F78">
              <w:rPr>
                <w:b/>
                <w:color w:val="auto"/>
              </w:rPr>
              <w:t xml:space="preserve"> RESPONSÁ</w:t>
            </w:r>
            <w:r>
              <w:rPr>
                <w:b/>
                <w:color w:val="auto"/>
              </w:rPr>
              <w:t>VEL</w:t>
            </w:r>
          </w:p>
        </w:tc>
        <w:tc>
          <w:tcPr>
            <w:tcW w:w="4261" w:type="dxa"/>
            <w:shd w:val="clear" w:color="auto" w:fill="auto"/>
            <w:hideMark/>
          </w:tcPr>
          <w:p w14:paraId="0FC5D55C" w14:textId="77777777" w:rsidR="008074AD" w:rsidRPr="00CC1F78" w:rsidRDefault="008074AD" w:rsidP="00CF415C">
            <w:pPr>
              <w:rPr>
                <w:b/>
                <w:color w:val="auto"/>
              </w:rPr>
            </w:pPr>
            <w:r w:rsidRPr="00CC1F78">
              <w:rPr>
                <w:b/>
                <w:color w:val="auto"/>
              </w:rPr>
              <w:t>ASSINATURA</w:t>
            </w:r>
          </w:p>
        </w:tc>
        <w:tc>
          <w:tcPr>
            <w:tcW w:w="1812" w:type="dxa"/>
            <w:shd w:val="clear" w:color="auto" w:fill="auto"/>
            <w:hideMark/>
          </w:tcPr>
          <w:p w14:paraId="3396F068" w14:textId="77777777" w:rsidR="008074AD" w:rsidRPr="00CC1F78" w:rsidRDefault="008074AD" w:rsidP="00CF415C">
            <w:pPr>
              <w:jc w:val="center"/>
              <w:rPr>
                <w:b/>
                <w:color w:val="auto"/>
              </w:rPr>
            </w:pPr>
            <w:r w:rsidRPr="00CC1F78">
              <w:rPr>
                <w:b/>
                <w:color w:val="auto"/>
              </w:rPr>
              <w:t>DATA</w:t>
            </w:r>
          </w:p>
        </w:tc>
      </w:tr>
      <w:tr w:rsidR="008074AD" w:rsidRPr="00CC1F78" w14:paraId="7DFAD8D2" w14:textId="77777777" w:rsidTr="00CF415C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3782" w:type="dxa"/>
            <w:shd w:val="clear" w:color="auto" w:fill="auto"/>
            <w:vAlign w:val="bottom"/>
            <w:hideMark/>
          </w:tcPr>
          <w:p w14:paraId="2BA5BF75" w14:textId="77777777" w:rsidR="008074AD" w:rsidRPr="00CC1F78" w:rsidRDefault="008074AD" w:rsidP="00CF415C">
            <w:pPr>
              <w:spacing w:line="720" w:lineRule="auto"/>
              <w:rPr>
                <w:color w:val="auto"/>
              </w:rPr>
            </w:pPr>
            <w:r>
              <w:rPr>
                <w:color w:val="auto"/>
              </w:rPr>
              <w:t> </w:t>
            </w:r>
          </w:p>
        </w:tc>
        <w:tc>
          <w:tcPr>
            <w:tcW w:w="4261" w:type="dxa"/>
            <w:shd w:val="clear" w:color="auto" w:fill="auto"/>
            <w:hideMark/>
          </w:tcPr>
          <w:p w14:paraId="10AEA32E" w14:textId="77777777" w:rsidR="008074AD" w:rsidRPr="00CC1F78" w:rsidRDefault="008074AD" w:rsidP="00CF415C">
            <w:pPr>
              <w:spacing w:line="720" w:lineRule="auto"/>
              <w:jc w:val="center"/>
              <w:rPr>
                <w:color w:val="auto"/>
              </w:rPr>
            </w:pPr>
            <w:r w:rsidRPr="00CC1F78">
              <w:rPr>
                <w:color w:val="auto"/>
              </w:rPr>
              <w:t> </w:t>
            </w:r>
          </w:p>
        </w:tc>
        <w:tc>
          <w:tcPr>
            <w:tcW w:w="1812" w:type="dxa"/>
            <w:shd w:val="clear" w:color="auto" w:fill="auto"/>
            <w:hideMark/>
          </w:tcPr>
          <w:p w14:paraId="16B6CD9E" w14:textId="77777777" w:rsidR="008074AD" w:rsidRPr="00CC1F78" w:rsidRDefault="008074AD" w:rsidP="00CF415C">
            <w:pPr>
              <w:spacing w:line="720" w:lineRule="auto"/>
              <w:jc w:val="center"/>
              <w:rPr>
                <w:color w:val="auto"/>
              </w:rPr>
            </w:pPr>
            <w:r w:rsidRPr="00CC1F78">
              <w:rPr>
                <w:color w:val="auto"/>
              </w:rPr>
              <w:t> </w:t>
            </w:r>
          </w:p>
        </w:tc>
      </w:tr>
    </w:tbl>
    <w:p w14:paraId="1B5CF9DC" w14:textId="77777777" w:rsidR="008074AD" w:rsidRPr="00401B27" w:rsidRDefault="008074AD" w:rsidP="008074AD"/>
    <w:p w14:paraId="409792F9" w14:textId="77777777" w:rsidR="008074AD" w:rsidRDefault="008074AD" w:rsidP="00401B27"/>
    <w:p w14:paraId="564935EE" w14:textId="01BDBD88" w:rsidR="008074AD" w:rsidRPr="00CC1F78" w:rsidRDefault="008074AD" w:rsidP="008074AD">
      <w:pPr>
        <w:pStyle w:val="Ttulo1"/>
        <w:numPr>
          <w:ilvl w:val="1"/>
          <w:numId w:val="2"/>
        </w:numPr>
        <w:ind w:left="1080"/>
      </w:pPr>
      <w:bookmarkStart w:id="12" w:name="_Toc468367418"/>
      <w:bookmarkStart w:id="13" w:name="_Toc509753697"/>
      <w:r w:rsidRPr="00CC1F78">
        <w:t>R</w:t>
      </w:r>
      <w:r>
        <w:t>N</w:t>
      </w:r>
      <w:r w:rsidRPr="00CC1F78">
        <w:t>F</w:t>
      </w:r>
      <w:r>
        <w:t xml:space="preserve"> 003</w:t>
      </w:r>
      <w:r w:rsidRPr="00CC1F78">
        <w:t xml:space="preserve"> – </w:t>
      </w:r>
      <w:r>
        <w:t>MAQUINAS DOS USUÁ</w:t>
      </w:r>
      <w:r>
        <w:t>RIOS</w:t>
      </w:r>
      <w:bookmarkEnd w:id="12"/>
      <w:bookmarkEnd w:id="13"/>
    </w:p>
    <w:p w14:paraId="51A6D123" w14:textId="77777777" w:rsidR="008074AD" w:rsidRPr="00CC1F78" w:rsidRDefault="008074AD" w:rsidP="008074AD">
      <w:pPr>
        <w:rPr>
          <w:color w:val="auto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229"/>
      </w:tblGrid>
      <w:tr w:rsidR="008074AD" w:rsidRPr="00CC1F78" w14:paraId="7C23BE23" w14:textId="77777777" w:rsidTr="00CF415C">
        <w:tc>
          <w:tcPr>
            <w:tcW w:w="2552" w:type="dxa"/>
            <w:shd w:val="clear" w:color="auto" w:fill="auto"/>
          </w:tcPr>
          <w:p w14:paraId="07B21837" w14:textId="77777777" w:rsidR="008074AD" w:rsidRPr="00603AE5" w:rsidRDefault="008074AD" w:rsidP="00CF415C">
            <w:pPr>
              <w:rPr>
                <w:color w:val="auto"/>
              </w:rPr>
            </w:pPr>
            <w:r w:rsidRPr="00603AE5">
              <w:rPr>
                <w:b/>
                <w:color w:val="auto"/>
              </w:rPr>
              <w:t xml:space="preserve">Referência da </w:t>
            </w:r>
            <w:r>
              <w:rPr>
                <w:b/>
                <w:color w:val="auto"/>
              </w:rPr>
              <w:t>P</w:t>
            </w:r>
            <w:r w:rsidRPr="00603AE5">
              <w:rPr>
                <w:b/>
                <w:color w:val="auto"/>
              </w:rPr>
              <w:t>roposta</w:t>
            </w:r>
          </w:p>
        </w:tc>
        <w:tc>
          <w:tcPr>
            <w:tcW w:w="7229" w:type="dxa"/>
            <w:shd w:val="clear" w:color="auto" w:fill="auto"/>
          </w:tcPr>
          <w:p w14:paraId="5657AA0E" w14:textId="4CD8D8ED" w:rsidR="008074AD" w:rsidRPr="0085455E" w:rsidRDefault="008074AD" w:rsidP="00CF415C">
            <w:pPr>
              <w:rPr>
                <w:bCs/>
                <w:i/>
                <w:color w:val="auto"/>
              </w:rPr>
            </w:pPr>
            <w:r>
              <w:rPr>
                <w:bCs/>
                <w:i/>
                <w:color w:val="auto"/>
              </w:rPr>
              <w:t xml:space="preserve">Maquinas </w:t>
            </w:r>
            <w:r>
              <w:rPr>
                <w:bCs/>
                <w:i/>
                <w:color w:val="auto"/>
              </w:rPr>
              <w:t xml:space="preserve">dos </w:t>
            </w:r>
            <w:r>
              <w:rPr>
                <w:bCs/>
                <w:i/>
                <w:color w:val="auto"/>
              </w:rPr>
              <w:t>Usuários</w:t>
            </w:r>
          </w:p>
        </w:tc>
      </w:tr>
      <w:tr w:rsidR="008074AD" w:rsidRPr="00CC1F78" w14:paraId="793D550A" w14:textId="77777777" w:rsidTr="00CF415C">
        <w:tc>
          <w:tcPr>
            <w:tcW w:w="2552" w:type="dxa"/>
            <w:shd w:val="clear" w:color="auto" w:fill="auto"/>
          </w:tcPr>
          <w:p w14:paraId="024249DE" w14:textId="77777777" w:rsidR="008074AD" w:rsidRPr="00603AE5" w:rsidRDefault="008074AD" w:rsidP="00CF415C">
            <w:pPr>
              <w:rPr>
                <w:b/>
                <w:color w:val="auto"/>
              </w:rPr>
            </w:pPr>
            <w:r w:rsidRPr="00603AE5">
              <w:rPr>
                <w:b/>
                <w:color w:val="auto"/>
              </w:rPr>
              <w:t xml:space="preserve">Tipo de </w:t>
            </w:r>
            <w:r>
              <w:rPr>
                <w:b/>
                <w:color w:val="auto"/>
              </w:rPr>
              <w:t>R</w:t>
            </w:r>
            <w:r w:rsidRPr="00603AE5">
              <w:rPr>
                <w:b/>
                <w:color w:val="auto"/>
              </w:rPr>
              <w:t>equisito</w:t>
            </w:r>
          </w:p>
        </w:tc>
        <w:tc>
          <w:tcPr>
            <w:tcW w:w="7229" w:type="dxa"/>
            <w:shd w:val="clear" w:color="auto" w:fill="auto"/>
          </w:tcPr>
          <w:p w14:paraId="44187495" w14:textId="77777777" w:rsidR="008074AD" w:rsidRPr="00603AE5" w:rsidRDefault="008074AD" w:rsidP="00CF415C">
            <w:pPr>
              <w:rPr>
                <w:color w:val="auto"/>
              </w:rPr>
            </w:pPr>
            <w:proofErr w:type="gramStart"/>
            <w:r>
              <w:rPr>
                <w:color w:val="auto"/>
              </w:rPr>
              <w:t>[  ]</w:t>
            </w:r>
            <w:proofErr w:type="gramEnd"/>
            <w:r>
              <w:rPr>
                <w:color w:val="auto"/>
              </w:rPr>
              <w:t xml:space="preserve"> Funcional / [ X ] Não Funcional / [  ] De Interface </w:t>
            </w:r>
          </w:p>
        </w:tc>
      </w:tr>
      <w:tr w:rsidR="008074AD" w:rsidRPr="00CC1F78" w14:paraId="118129EF" w14:textId="77777777" w:rsidTr="00CF415C">
        <w:tc>
          <w:tcPr>
            <w:tcW w:w="2552" w:type="dxa"/>
            <w:shd w:val="clear" w:color="auto" w:fill="auto"/>
          </w:tcPr>
          <w:p w14:paraId="40F45A77" w14:textId="77777777" w:rsidR="008074AD" w:rsidRPr="00603AE5" w:rsidRDefault="008074AD" w:rsidP="00CF415C">
            <w:pPr>
              <w:rPr>
                <w:b/>
                <w:color w:val="auto"/>
              </w:rPr>
            </w:pPr>
            <w:r w:rsidRPr="00603AE5">
              <w:rPr>
                <w:b/>
                <w:color w:val="auto"/>
              </w:rPr>
              <w:t>Nível de Detalhe</w:t>
            </w:r>
          </w:p>
        </w:tc>
        <w:tc>
          <w:tcPr>
            <w:tcW w:w="7229" w:type="dxa"/>
            <w:shd w:val="clear" w:color="auto" w:fill="auto"/>
          </w:tcPr>
          <w:p w14:paraId="793F6E8E" w14:textId="77777777" w:rsidR="008074AD" w:rsidRPr="00603AE5" w:rsidRDefault="008074AD" w:rsidP="00CF415C">
            <w:pPr>
              <w:rPr>
                <w:color w:val="auto"/>
              </w:rPr>
            </w:pPr>
            <w:r>
              <w:rPr>
                <w:color w:val="auto"/>
              </w:rPr>
              <w:t>Infra Estrutura</w:t>
            </w:r>
          </w:p>
        </w:tc>
      </w:tr>
    </w:tbl>
    <w:p w14:paraId="2332827A" w14:textId="77777777" w:rsidR="008074AD" w:rsidRPr="00CC1F78" w:rsidRDefault="008074AD" w:rsidP="008074AD">
      <w:pPr>
        <w:rPr>
          <w:color w:val="auto"/>
          <w:szCs w:val="22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8074AD" w:rsidRPr="00CC1F78" w14:paraId="7E050E97" w14:textId="77777777" w:rsidTr="00CF415C">
        <w:tc>
          <w:tcPr>
            <w:tcW w:w="9781" w:type="dxa"/>
            <w:shd w:val="clear" w:color="auto" w:fill="auto"/>
          </w:tcPr>
          <w:p w14:paraId="63C45530" w14:textId="77777777" w:rsidR="008074AD" w:rsidRPr="00CC1F78" w:rsidRDefault="008074AD" w:rsidP="00CF415C">
            <w:pPr>
              <w:rPr>
                <w:b/>
                <w:color w:val="auto"/>
              </w:rPr>
            </w:pPr>
            <w:r w:rsidRPr="00CC1F78">
              <w:rPr>
                <w:b/>
                <w:color w:val="auto"/>
              </w:rPr>
              <w:t>Descrição</w:t>
            </w:r>
          </w:p>
        </w:tc>
      </w:tr>
      <w:tr w:rsidR="008074AD" w:rsidRPr="00CC1F78" w14:paraId="165890DA" w14:textId="77777777" w:rsidTr="00CF415C">
        <w:trPr>
          <w:trHeight w:val="489"/>
        </w:trPr>
        <w:tc>
          <w:tcPr>
            <w:tcW w:w="9781" w:type="dxa"/>
            <w:shd w:val="clear" w:color="auto" w:fill="auto"/>
            <w:vAlign w:val="center"/>
          </w:tcPr>
          <w:p w14:paraId="230DB63C" w14:textId="77777777" w:rsidR="008074AD" w:rsidRPr="00F61849" w:rsidRDefault="008074AD" w:rsidP="00CF415C">
            <w:pPr>
              <w:rPr>
                <w:b/>
                <w:bCs/>
                <w:i/>
                <w:color w:val="auto"/>
              </w:rPr>
            </w:pPr>
            <w:r w:rsidRPr="00F61849">
              <w:rPr>
                <w:b/>
                <w:bCs/>
                <w:i/>
                <w:color w:val="auto"/>
              </w:rPr>
              <w:t xml:space="preserve">Plataforma </w:t>
            </w:r>
            <w:r>
              <w:rPr>
                <w:b/>
                <w:bCs/>
                <w:i/>
                <w:color w:val="auto"/>
              </w:rPr>
              <w:t>Windows - Usuários</w:t>
            </w:r>
          </w:p>
          <w:p w14:paraId="6014ED8B" w14:textId="77777777" w:rsidR="008074AD" w:rsidRPr="00F61849" w:rsidRDefault="008074AD" w:rsidP="00CF415C">
            <w:pPr>
              <w:rPr>
                <w:bCs/>
                <w:i/>
                <w:color w:val="auto"/>
              </w:rPr>
            </w:pPr>
          </w:p>
          <w:p w14:paraId="1DE9CDDB" w14:textId="77777777" w:rsidR="008074AD" w:rsidRPr="00F61849" w:rsidRDefault="008074AD" w:rsidP="00CF415C">
            <w:p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>Sistema Operacional:</w:t>
            </w:r>
          </w:p>
          <w:p w14:paraId="2D8B14AA" w14:textId="77777777" w:rsidR="008074AD" w:rsidRDefault="008074AD" w:rsidP="00CF415C">
            <w:pPr>
              <w:pStyle w:val="PargrafodaLista"/>
              <w:numPr>
                <w:ilvl w:val="0"/>
                <w:numId w:val="45"/>
              </w:numPr>
              <w:rPr>
                <w:bCs/>
                <w:i/>
                <w:color w:val="auto"/>
              </w:rPr>
            </w:pPr>
            <w:r>
              <w:rPr>
                <w:bCs/>
                <w:i/>
                <w:color w:val="auto"/>
              </w:rPr>
              <w:t xml:space="preserve">Windows 7 </w:t>
            </w:r>
          </w:p>
          <w:p w14:paraId="4BA489E2" w14:textId="77777777" w:rsidR="008074AD" w:rsidRDefault="008074AD" w:rsidP="00CF415C">
            <w:pPr>
              <w:rPr>
                <w:bCs/>
                <w:i/>
                <w:color w:val="auto"/>
              </w:rPr>
            </w:pPr>
          </w:p>
          <w:p w14:paraId="024A91ED" w14:textId="77777777" w:rsidR="008074AD" w:rsidRPr="00F61849" w:rsidRDefault="008074AD" w:rsidP="00CF415C">
            <w:p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 xml:space="preserve">Hardware: </w:t>
            </w:r>
          </w:p>
          <w:p w14:paraId="01CCD704" w14:textId="77777777" w:rsidR="008074AD" w:rsidRPr="00F61849" w:rsidRDefault="008074AD" w:rsidP="00CF415C">
            <w:pPr>
              <w:pStyle w:val="PargrafodaLista"/>
              <w:numPr>
                <w:ilvl w:val="0"/>
                <w:numId w:val="44"/>
              </w:num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 xml:space="preserve">Núcleos: </w:t>
            </w:r>
            <w:r>
              <w:rPr>
                <w:bCs/>
                <w:i/>
                <w:color w:val="auto"/>
              </w:rPr>
              <w:t>1</w:t>
            </w:r>
            <w:r w:rsidRPr="00F61849">
              <w:rPr>
                <w:bCs/>
                <w:i/>
                <w:color w:val="auto"/>
              </w:rPr>
              <w:t>;</w:t>
            </w:r>
          </w:p>
          <w:p w14:paraId="2A61647C" w14:textId="77777777" w:rsidR="008074AD" w:rsidRPr="00F61849" w:rsidRDefault="008074AD" w:rsidP="00CF415C">
            <w:pPr>
              <w:pStyle w:val="PargrafodaLista"/>
              <w:numPr>
                <w:ilvl w:val="0"/>
                <w:numId w:val="44"/>
              </w:num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>Mem</w:t>
            </w:r>
            <w:r>
              <w:rPr>
                <w:bCs/>
                <w:i/>
                <w:color w:val="auto"/>
              </w:rPr>
              <w:t>ória: 4</w:t>
            </w:r>
            <w:r w:rsidRPr="00F61849">
              <w:rPr>
                <w:bCs/>
                <w:i/>
                <w:color w:val="auto"/>
              </w:rPr>
              <w:t>GB;</w:t>
            </w:r>
          </w:p>
          <w:p w14:paraId="7558C414" w14:textId="77777777" w:rsidR="008074AD" w:rsidRDefault="008074AD" w:rsidP="00CF415C">
            <w:pPr>
              <w:pStyle w:val="PargrafodaLista"/>
              <w:numPr>
                <w:ilvl w:val="0"/>
                <w:numId w:val="44"/>
              </w:numPr>
              <w:rPr>
                <w:bCs/>
                <w:i/>
                <w:color w:val="auto"/>
              </w:rPr>
            </w:pPr>
            <w:r w:rsidRPr="00F61849">
              <w:rPr>
                <w:bCs/>
                <w:i/>
                <w:color w:val="auto"/>
              </w:rPr>
              <w:t xml:space="preserve">HD: </w:t>
            </w:r>
            <w:r>
              <w:rPr>
                <w:bCs/>
                <w:i/>
                <w:color w:val="auto"/>
              </w:rPr>
              <w:t>500</w:t>
            </w:r>
            <w:r w:rsidRPr="00F61849">
              <w:rPr>
                <w:bCs/>
                <w:i/>
                <w:color w:val="auto"/>
              </w:rPr>
              <w:t>GB;</w:t>
            </w:r>
          </w:p>
          <w:p w14:paraId="6967200F" w14:textId="77777777" w:rsidR="008074AD" w:rsidRPr="00F61849" w:rsidRDefault="008074AD" w:rsidP="00CF415C">
            <w:pPr>
              <w:pStyle w:val="PargrafodaLista"/>
              <w:numPr>
                <w:ilvl w:val="0"/>
                <w:numId w:val="44"/>
              </w:numPr>
              <w:rPr>
                <w:bCs/>
                <w:i/>
                <w:color w:val="auto"/>
              </w:rPr>
            </w:pPr>
            <w:r>
              <w:rPr>
                <w:bCs/>
                <w:i/>
                <w:color w:val="auto"/>
              </w:rPr>
              <w:t>Processador i3;</w:t>
            </w:r>
          </w:p>
          <w:p w14:paraId="3445D5C3" w14:textId="77777777" w:rsidR="008074AD" w:rsidRDefault="008074AD" w:rsidP="00CF415C">
            <w:pPr>
              <w:rPr>
                <w:bCs/>
                <w:i/>
                <w:color w:val="auto"/>
              </w:rPr>
            </w:pPr>
          </w:p>
          <w:p w14:paraId="76266C68" w14:textId="77777777" w:rsidR="008074AD" w:rsidRDefault="008074AD" w:rsidP="00CF415C">
            <w:pPr>
              <w:rPr>
                <w:bCs/>
                <w:i/>
                <w:color w:val="auto"/>
              </w:rPr>
            </w:pPr>
            <w:r>
              <w:rPr>
                <w:bCs/>
                <w:i/>
                <w:color w:val="auto"/>
              </w:rPr>
              <w:t>Navegadores:</w:t>
            </w:r>
          </w:p>
          <w:p w14:paraId="3B19D86E" w14:textId="77777777" w:rsidR="008074AD" w:rsidRDefault="008074AD" w:rsidP="00CF415C">
            <w:pPr>
              <w:pStyle w:val="PargrafodaLista"/>
              <w:numPr>
                <w:ilvl w:val="0"/>
                <w:numId w:val="46"/>
              </w:num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Google </w:t>
            </w:r>
            <w:proofErr w:type="spellStart"/>
            <w:r>
              <w:rPr>
                <w:bCs/>
                <w:color w:val="auto"/>
              </w:rPr>
              <w:t>Chrome</w:t>
            </w:r>
            <w:proofErr w:type="spellEnd"/>
            <w:r>
              <w:rPr>
                <w:bCs/>
                <w:color w:val="auto"/>
              </w:rPr>
              <w:t xml:space="preserve"> Versão 52.0;</w:t>
            </w:r>
          </w:p>
          <w:p w14:paraId="6990B72B" w14:textId="77777777" w:rsidR="008074AD" w:rsidRDefault="008074AD" w:rsidP="00CF415C">
            <w:pPr>
              <w:pStyle w:val="PargrafodaLista"/>
              <w:numPr>
                <w:ilvl w:val="0"/>
                <w:numId w:val="46"/>
              </w:num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Internet Explorer 8;</w:t>
            </w:r>
          </w:p>
          <w:p w14:paraId="6FCFEA33" w14:textId="77777777" w:rsidR="008074AD" w:rsidRPr="00D37F11" w:rsidRDefault="008074AD" w:rsidP="00CF415C">
            <w:pPr>
              <w:pStyle w:val="PargrafodaLista"/>
              <w:rPr>
                <w:bCs/>
                <w:color w:val="auto"/>
              </w:rPr>
            </w:pPr>
          </w:p>
        </w:tc>
      </w:tr>
      <w:tr w:rsidR="008074AD" w:rsidRPr="00CC1F78" w14:paraId="18BE9C7F" w14:textId="77777777" w:rsidTr="00CF415C">
        <w:tc>
          <w:tcPr>
            <w:tcW w:w="9781" w:type="dxa"/>
            <w:shd w:val="clear" w:color="auto" w:fill="auto"/>
          </w:tcPr>
          <w:p w14:paraId="5EB9CB71" w14:textId="77777777" w:rsidR="008074AD" w:rsidRPr="00A97079" w:rsidRDefault="008074AD" w:rsidP="00CF415C">
            <w:pPr>
              <w:rPr>
                <w:b/>
                <w:color w:val="auto"/>
              </w:rPr>
            </w:pPr>
            <w:r w:rsidRPr="00CC1F78">
              <w:rPr>
                <w:b/>
                <w:bCs/>
                <w:color w:val="auto"/>
              </w:rPr>
              <w:t>Ligações:</w:t>
            </w:r>
          </w:p>
        </w:tc>
      </w:tr>
      <w:tr w:rsidR="008074AD" w:rsidRPr="00CC1F78" w14:paraId="3A8052D3" w14:textId="77777777" w:rsidTr="00CF415C">
        <w:trPr>
          <w:trHeight w:val="220"/>
        </w:trPr>
        <w:tc>
          <w:tcPr>
            <w:tcW w:w="9781" w:type="dxa"/>
            <w:shd w:val="clear" w:color="auto" w:fill="auto"/>
          </w:tcPr>
          <w:p w14:paraId="638683EF" w14:textId="77777777" w:rsidR="008074AD" w:rsidRPr="005A0673" w:rsidRDefault="008074AD" w:rsidP="00CF415C">
            <w:pPr>
              <w:rPr>
                <w:bCs/>
                <w:color w:val="auto"/>
              </w:rPr>
            </w:pPr>
            <w:r w:rsidRPr="005A0673">
              <w:rPr>
                <w:bCs/>
                <w:color w:val="auto"/>
              </w:rPr>
              <w:t>N/A</w:t>
            </w:r>
            <w:r w:rsidRPr="005A0673">
              <w:rPr>
                <w:bCs/>
                <w:color w:val="5B9BD5" w:themeColor="accent1"/>
              </w:rPr>
              <w:t xml:space="preserve"> </w:t>
            </w:r>
          </w:p>
        </w:tc>
      </w:tr>
      <w:tr w:rsidR="008074AD" w:rsidRPr="00CC1F78" w14:paraId="69D5564F" w14:textId="77777777" w:rsidTr="00CF415C">
        <w:tc>
          <w:tcPr>
            <w:tcW w:w="9781" w:type="dxa"/>
            <w:shd w:val="clear" w:color="auto" w:fill="auto"/>
          </w:tcPr>
          <w:p w14:paraId="67F62AD0" w14:textId="77777777" w:rsidR="008074AD" w:rsidRPr="00A97079" w:rsidRDefault="008074AD" w:rsidP="00CF415C">
            <w:pPr>
              <w:rPr>
                <w:b/>
                <w:color w:val="auto"/>
              </w:rPr>
            </w:pPr>
            <w:r w:rsidRPr="00CC1F78">
              <w:rPr>
                <w:b/>
                <w:bCs/>
                <w:color w:val="auto"/>
              </w:rPr>
              <w:t>Informações adicionais:</w:t>
            </w:r>
          </w:p>
        </w:tc>
      </w:tr>
      <w:tr w:rsidR="008074AD" w:rsidRPr="00CC1F78" w14:paraId="6595F7FC" w14:textId="77777777" w:rsidTr="00CF415C">
        <w:trPr>
          <w:trHeight w:val="70"/>
        </w:trPr>
        <w:tc>
          <w:tcPr>
            <w:tcW w:w="9781" w:type="dxa"/>
            <w:shd w:val="clear" w:color="auto" w:fill="auto"/>
          </w:tcPr>
          <w:p w14:paraId="385D125B" w14:textId="77777777" w:rsidR="008074AD" w:rsidRPr="005A0673" w:rsidRDefault="008074AD" w:rsidP="00CF415C">
            <w:pPr>
              <w:jc w:val="both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N/A</w:t>
            </w:r>
          </w:p>
        </w:tc>
      </w:tr>
    </w:tbl>
    <w:p w14:paraId="455770F6" w14:textId="77777777" w:rsidR="008074AD" w:rsidRDefault="008074AD" w:rsidP="008074AD"/>
    <w:p w14:paraId="46957538" w14:textId="77777777" w:rsidR="008074AD" w:rsidRDefault="008074AD" w:rsidP="008074AD"/>
    <w:p w14:paraId="6EBEB5BD" w14:textId="77777777" w:rsidR="008074AD" w:rsidRDefault="008074AD" w:rsidP="008074AD"/>
    <w:p w14:paraId="254F100B" w14:textId="77777777" w:rsidR="008074AD" w:rsidRDefault="008074AD" w:rsidP="008074AD"/>
    <w:p w14:paraId="65273D8D" w14:textId="77777777" w:rsidR="008074AD" w:rsidRDefault="008074AD" w:rsidP="008074AD"/>
    <w:p w14:paraId="2D7135F9" w14:textId="77777777" w:rsidR="008074AD" w:rsidRDefault="008074AD" w:rsidP="008074AD"/>
    <w:p w14:paraId="6B304C93" w14:textId="77777777" w:rsidR="008074AD" w:rsidRDefault="008074AD" w:rsidP="008074AD"/>
    <w:p w14:paraId="36F6894E" w14:textId="77777777" w:rsidR="008074AD" w:rsidRDefault="008074AD" w:rsidP="008074AD"/>
    <w:p w14:paraId="2AFE5060" w14:textId="77777777" w:rsidR="008074AD" w:rsidRDefault="008074AD" w:rsidP="008074AD"/>
    <w:p w14:paraId="795E40F2" w14:textId="77777777" w:rsidR="008074AD" w:rsidRDefault="008074AD" w:rsidP="008074AD"/>
    <w:p w14:paraId="2FEE8E75" w14:textId="77777777" w:rsidR="008074AD" w:rsidRDefault="008074AD" w:rsidP="008074AD"/>
    <w:p w14:paraId="6DDBF2CC" w14:textId="77777777" w:rsidR="008074AD" w:rsidRDefault="008074AD" w:rsidP="008074AD"/>
    <w:p w14:paraId="29FE6336" w14:textId="77777777" w:rsidR="008074AD" w:rsidRDefault="008074AD" w:rsidP="008074AD"/>
    <w:p w14:paraId="1F30E610" w14:textId="77777777" w:rsidR="008074AD" w:rsidRDefault="008074AD" w:rsidP="008074AD"/>
    <w:p w14:paraId="31F6A651" w14:textId="77777777" w:rsidR="008074AD" w:rsidRDefault="008074AD" w:rsidP="008074AD"/>
    <w:p w14:paraId="5E57353C" w14:textId="77777777" w:rsidR="008074AD" w:rsidRDefault="008074AD" w:rsidP="008074AD"/>
    <w:p w14:paraId="52A22765" w14:textId="77777777" w:rsidR="008074AD" w:rsidRDefault="008074AD" w:rsidP="008074AD"/>
    <w:p w14:paraId="31CE3D69" w14:textId="77777777" w:rsidR="008074AD" w:rsidRDefault="008074AD" w:rsidP="008074AD"/>
    <w:p w14:paraId="5016B850" w14:textId="77777777" w:rsidR="008074AD" w:rsidRDefault="008074AD" w:rsidP="008074AD"/>
    <w:p w14:paraId="12A9C6BB" w14:textId="77777777" w:rsidR="008074AD" w:rsidRDefault="008074AD" w:rsidP="008074AD"/>
    <w:p w14:paraId="1639BC78" w14:textId="77777777" w:rsidR="008074AD" w:rsidRDefault="008074AD" w:rsidP="008074AD"/>
    <w:p w14:paraId="3FFFF47A" w14:textId="77777777" w:rsidR="008074AD" w:rsidRDefault="008074AD" w:rsidP="008074AD"/>
    <w:p w14:paraId="5952BE97" w14:textId="77777777" w:rsidR="008074AD" w:rsidRDefault="008074AD" w:rsidP="008074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2"/>
        <w:gridCol w:w="4261"/>
        <w:gridCol w:w="1812"/>
      </w:tblGrid>
      <w:tr w:rsidR="008074AD" w:rsidRPr="00CC1F78" w14:paraId="37EDA11C" w14:textId="77777777" w:rsidTr="00CF415C">
        <w:tc>
          <w:tcPr>
            <w:tcW w:w="9855" w:type="dxa"/>
            <w:gridSpan w:val="3"/>
            <w:shd w:val="clear" w:color="auto" w:fill="auto"/>
          </w:tcPr>
          <w:p w14:paraId="566691A1" w14:textId="77777777" w:rsidR="008074AD" w:rsidRPr="00CC1F78" w:rsidRDefault="008074AD" w:rsidP="00CF415C">
            <w:pPr>
              <w:rPr>
                <w:color w:val="auto"/>
              </w:rPr>
            </w:pPr>
            <w:r>
              <w:br w:type="page"/>
            </w:r>
            <w:r w:rsidRPr="00CC1F78">
              <w:rPr>
                <w:b/>
                <w:color w:val="auto"/>
              </w:rPr>
              <w:t xml:space="preserve">ACEITO POR </w:t>
            </w:r>
          </w:p>
        </w:tc>
      </w:tr>
      <w:tr w:rsidR="008074AD" w:rsidRPr="00CC1F78" w14:paraId="3606E2BA" w14:textId="77777777" w:rsidTr="00CF415C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3782" w:type="dxa"/>
            <w:shd w:val="clear" w:color="auto" w:fill="auto"/>
            <w:vAlign w:val="bottom"/>
            <w:hideMark/>
          </w:tcPr>
          <w:p w14:paraId="324A7DEC" w14:textId="77777777" w:rsidR="008074AD" w:rsidRPr="00CC1F78" w:rsidRDefault="008074AD" w:rsidP="00CF415C">
            <w:pPr>
              <w:rPr>
                <w:b/>
                <w:color w:val="auto"/>
              </w:rPr>
            </w:pPr>
            <w:r w:rsidRPr="00CC1F78">
              <w:rPr>
                <w:b/>
                <w:color w:val="auto"/>
              </w:rPr>
              <w:t xml:space="preserve"> RESPONSÁ</w:t>
            </w:r>
            <w:r>
              <w:rPr>
                <w:b/>
                <w:color w:val="auto"/>
              </w:rPr>
              <w:t>VEL</w:t>
            </w:r>
          </w:p>
        </w:tc>
        <w:tc>
          <w:tcPr>
            <w:tcW w:w="4261" w:type="dxa"/>
            <w:shd w:val="clear" w:color="auto" w:fill="auto"/>
            <w:hideMark/>
          </w:tcPr>
          <w:p w14:paraId="6ECD9CE6" w14:textId="77777777" w:rsidR="008074AD" w:rsidRPr="00CC1F78" w:rsidRDefault="008074AD" w:rsidP="00CF415C">
            <w:pPr>
              <w:rPr>
                <w:b/>
                <w:color w:val="auto"/>
              </w:rPr>
            </w:pPr>
            <w:r w:rsidRPr="00CC1F78">
              <w:rPr>
                <w:b/>
                <w:color w:val="auto"/>
              </w:rPr>
              <w:t>ASSINATURA</w:t>
            </w:r>
          </w:p>
        </w:tc>
        <w:tc>
          <w:tcPr>
            <w:tcW w:w="1812" w:type="dxa"/>
            <w:shd w:val="clear" w:color="auto" w:fill="auto"/>
            <w:hideMark/>
          </w:tcPr>
          <w:p w14:paraId="61091F69" w14:textId="77777777" w:rsidR="008074AD" w:rsidRPr="00CC1F78" w:rsidRDefault="008074AD" w:rsidP="00CF415C">
            <w:pPr>
              <w:jc w:val="center"/>
              <w:rPr>
                <w:b/>
                <w:color w:val="auto"/>
              </w:rPr>
            </w:pPr>
            <w:r w:rsidRPr="00CC1F78">
              <w:rPr>
                <w:b/>
                <w:color w:val="auto"/>
              </w:rPr>
              <w:t>DATA</w:t>
            </w:r>
          </w:p>
        </w:tc>
      </w:tr>
      <w:tr w:rsidR="008074AD" w:rsidRPr="00CC1F78" w14:paraId="18663668" w14:textId="77777777" w:rsidTr="00CF415C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3782" w:type="dxa"/>
            <w:shd w:val="clear" w:color="auto" w:fill="auto"/>
            <w:vAlign w:val="bottom"/>
            <w:hideMark/>
          </w:tcPr>
          <w:p w14:paraId="4134BC68" w14:textId="77777777" w:rsidR="008074AD" w:rsidRPr="00CC1F78" w:rsidRDefault="008074AD" w:rsidP="00CF415C">
            <w:pPr>
              <w:spacing w:line="720" w:lineRule="auto"/>
              <w:rPr>
                <w:color w:val="auto"/>
              </w:rPr>
            </w:pPr>
            <w:r>
              <w:rPr>
                <w:color w:val="auto"/>
              </w:rPr>
              <w:t> </w:t>
            </w:r>
          </w:p>
        </w:tc>
        <w:tc>
          <w:tcPr>
            <w:tcW w:w="4261" w:type="dxa"/>
            <w:shd w:val="clear" w:color="auto" w:fill="auto"/>
            <w:hideMark/>
          </w:tcPr>
          <w:p w14:paraId="1F2CBC86" w14:textId="77777777" w:rsidR="008074AD" w:rsidRPr="00CC1F78" w:rsidRDefault="008074AD" w:rsidP="00CF415C">
            <w:pPr>
              <w:spacing w:line="720" w:lineRule="auto"/>
              <w:jc w:val="center"/>
              <w:rPr>
                <w:color w:val="auto"/>
              </w:rPr>
            </w:pPr>
            <w:r w:rsidRPr="00CC1F78">
              <w:rPr>
                <w:color w:val="auto"/>
              </w:rPr>
              <w:t> </w:t>
            </w:r>
          </w:p>
        </w:tc>
        <w:tc>
          <w:tcPr>
            <w:tcW w:w="1812" w:type="dxa"/>
            <w:shd w:val="clear" w:color="auto" w:fill="auto"/>
            <w:hideMark/>
          </w:tcPr>
          <w:p w14:paraId="124912E2" w14:textId="77777777" w:rsidR="008074AD" w:rsidRPr="00CC1F78" w:rsidRDefault="008074AD" w:rsidP="00CF415C">
            <w:pPr>
              <w:spacing w:line="720" w:lineRule="auto"/>
              <w:jc w:val="center"/>
              <w:rPr>
                <w:color w:val="auto"/>
              </w:rPr>
            </w:pPr>
            <w:r w:rsidRPr="00CC1F78">
              <w:rPr>
                <w:color w:val="auto"/>
              </w:rPr>
              <w:t> </w:t>
            </w:r>
          </w:p>
        </w:tc>
      </w:tr>
    </w:tbl>
    <w:p w14:paraId="5E394642" w14:textId="77777777" w:rsidR="008074AD" w:rsidRPr="00E800B7" w:rsidRDefault="008074AD" w:rsidP="00401B27"/>
    <w:sectPr w:rsidR="008074AD" w:rsidRPr="00E800B7" w:rsidSect="00191B44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573DC" w14:textId="77777777" w:rsidR="00520768" w:rsidRDefault="00520768">
      <w:r>
        <w:separator/>
      </w:r>
    </w:p>
  </w:endnote>
  <w:endnote w:type="continuationSeparator" w:id="0">
    <w:p w14:paraId="5D4D3627" w14:textId="77777777" w:rsidR="00520768" w:rsidRDefault="00520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charset w:val="00"/>
    <w:family w:val="swiss"/>
    <w:pitch w:val="variable"/>
    <w:sig w:usb0="01002A87" w:usb1="00000000" w:usb2="00000000" w:usb3="00000000" w:csb0="000100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ele-Grotesk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2344E" w14:textId="77777777" w:rsidR="0055091B" w:rsidRPr="00FB1B81" w:rsidRDefault="0055091B" w:rsidP="003766D6">
    <w:pPr>
      <w:pStyle w:val="Rodap"/>
      <w:widowControl/>
      <w:tabs>
        <w:tab w:val="center" w:pos="4716"/>
        <w:tab w:val="right" w:pos="9036"/>
      </w:tabs>
      <w:ind w:left="396"/>
      <w:rPr>
        <w:rFonts w:asciiTheme="minorHAnsi" w:hAnsiTheme="minorHAnsi"/>
        <w:color w:val="auto"/>
        <w:sz w:val="6"/>
        <w:szCs w:val="24"/>
        <w:shd w:val="clear" w:color="auto" w:fill="auto"/>
      </w:rPr>
    </w:pPr>
  </w:p>
  <w:tbl>
    <w:tblPr>
      <w:tblW w:w="9969" w:type="dxa"/>
      <w:jc w:val="center"/>
      <w:tblCellMar>
        <w:top w:w="28" w:type="dxa"/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2127"/>
      <w:gridCol w:w="2278"/>
      <w:gridCol w:w="2103"/>
      <w:gridCol w:w="2172"/>
      <w:gridCol w:w="485"/>
      <w:gridCol w:w="804"/>
    </w:tblGrid>
    <w:tr w:rsidR="0055091B" w:rsidRPr="00CE4CCD" w14:paraId="59D6693B" w14:textId="77777777" w:rsidTr="0055091B">
      <w:trPr>
        <w:trHeight w:val="52"/>
        <w:jc w:val="center"/>
      </w:trPr>
      <w:tc>
        <w:tcPr>
          <w:tcW w:w="2127" w:type="dxa"/>
          <w:vAlign w:val="center"/>
        </w:tcPr>
        <w:p w14:paraId="5F3D92E3" w14:textId="38DEE3FA" w:rsidR="0055091B" w:rsidRPr="003E0818" w:rsidRDefault="0055091B" w:rsidP="0055091B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2278" w:type="dxa"/>
          <w:vAlign w:val="center"/>
        </w:tcPr>
        <w:p w14:paraId="583906B9" w14:textId="215444C4" w:rsidR="0055091B" w:rsidRPr="003E0818" w:rsidRDefault="0055091B" w:rsidP="007B45A7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2103" w:type="dxa"/>
          <w:vAlign w:val="center"/>
        </w:tcPr>
        <w:p w14:paraId="1EC3D581" w14:textId="54FDA29D" w:rsidR="0055091B" w:rsidRPr="00CE4CCD" w:rsidRDefault="0055091B" w:rsidP="0055091B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2172" w:type="dxa"/>
        </w:tcPr>
        <w:p w14:paraId="59E277B9" w14:textId="1344E479" w:rsidR="0055091B" w:rsidRPr="00CE4CCD" w:rsidRDefault="0055091B" w:rsidP="0055091B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485" w:type="dxa"/>
        </w:tcPr>
        <w:p w14:paraId="6017E772" w14:textId="77777777" w:rsidR="0055091B" w:rsidRPr="00CE4CCD" w:rsidRDefault="0055091B" w:rsidP="0055091B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804" w:type="dxa"/>
        </w:tcPr>
        <w:p w14:paraId="1016E831" w14:textId="0D0DDB86" w:rsidR="0055091B" w:rsidRPr="00CE4CCD" w:rsidRDefault="0055091B" w:rsidP="0055091B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  <w:r w:rsidRPr="00CE4CCD">
            <w:rPr>
              <w:rFonts w:ascii="Arial" w:hAnsi="Arial" w:cs="Arial"/>
              <w:noProof/>
              <w:sz w:val="14"/>
              <w:szCs w:val="14"/>
            </w:rPr>
            <w:t xml:space="preserve">Pag. </w: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begin"/>
          </w:r>
          <w:r w:rsidRPr="00CE4CCD">
            <w:rPr>
              <w:rFonts w:ascii="Arial" w:hAnsi="Arial" w:cs="Arial"/>
              <w:noProof/>
              <w:sz w:val="14"/>
              <w:szCs w:val="14"/>
            </w:rPr>
            <w:instrText xml:space="preserve"> PAGE </w:instrTex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separate"/>
          </w:r>
          <w:r w:rsidR="008074AD">
            <w:rPr>
              <w:rFonts w:ascii="Arial" w:hAnsi="Arial" w:cs="Arial"/>
              <w:noProof/>
              <w:sz w:val="14"/>
              <w:szCs w:val="14"/>
            </w:rPr>
            <w:t>5</w: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end"/>
          </w:r>
          <w:r w:rsidRPr="003E0818">
            <w:rPr>
              <w:rFonts w:ascii="Arial" w:hAnsi="Arial" w:cs="Arial"/>
              <w:noProof/>
              <w:sz w:val="14"/>
              <w:szCs w:val="14"/>
            </w:rPr>
            <w:t>/</w: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begin"/>
          </w:r>
          <w:r w:rsidRPr="00CE4CCD">
            <w:rPr>
              <w:rFonts w:ascii="Arial" w:hAnsi="Arial" w:cs="Arial"/>
              <w:noProof/>
              <w:sz w:val="14"/>
              <w:szCs w:val="14"/>
            </w:rPr>
            <w:instrText xml:space="preserve"> NUMPAGES </w:instrTex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separate"/>
          </w:r>
          <w:r w:rsidR="008074AD">
            <w:rPr>
              <w:rFonts w:ascii="Arial" w:hAnsi="Arial" w:cs="Arial"/>
              <w:noProof/>
              <w:sz w:val="14"/>
              <w:szCs w:val="14"/>
            </w:rPr>
            <w:t>5</w: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end"/>
          </w:r>
        </w:p>
      </w:tc>
    </w:tr>
  </w:tbl>
  <w:p w14:paraId="118FD693" w14:textId="77777777" w:rsidR="0055091B" w:rsidRDefault="0055091B" w:rsidP="00191B44">
    <w:pPr>
      <w:rPr>
        <w:color w:val="auto"/>
        <w:szCs w:val="24"/>
        <w:shd w:val="clear" w:color="auto" w:fil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08193" w14:textId="77777777" w:rsidR="00520768" w:rsidRDefault="00520768">
      <w:r>
        <w:separator/>
      </w:r>
    </w:p>
  </w:footnote>
  <w:footnote w:type="continuationSeparator" w:id="0">
    <w:p w14:paraId="70BEAD1D" w14:textId="77777777" w:rsidR="00520768" w:rsidRDefault="00520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9686E" w14:textId="46F72B4C" w:rsidR="0055091B" w:rsidRPr="00282268" w:rsidRDefault="008074AD" w:rsidP="0077446F">
    <w:pPr>
      <w:pStyle w:val="Cabealho"/>
      <w:pBdr>
        <w:bottom w:val="single" w:sz="4" w:space="1" w:color="auto"/>
      </w:pBdr>
      <w:spacing w:after="60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Documento de Requisitos Não Funcionais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6ACDBE4"/>
    <w:lvl w:ilvl="0">
      <w:start w:val="1"/>
      <w:numFmt w:val="bullet"/>
      <w:pStyle w:val="Commarcadores"/>
      <w:lvlText w:val=""/>
      <w:lvlJc w:val="left"/>
      <w:rPr>
        <w:rFonts w:ascii="Symbol" w:hAnsi="Symbol"/>
      </w:rPr>
    </w:lvl>
  </w:abstractNum>
  <w:abstractNum w:abstractNumId="1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2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3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4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5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6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7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8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9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0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1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2">
    <w:nsid w:val="00154206"/>
    <w:multiLevelType w:val="hybridMultilevel"/>
    <w:tmpl w:val="E64A6184"/>
    <w:lvl w:ilvl="0" w:tplc="0416000F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290E829"/>
    <w:multiLevelType w:val="multilevel"/>
    <w:tmpl w:val="00000001"/>
    <w:name w:val="HTML-List4305104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">
    <w:nsid w:val="0290E8F4"/>
    <w:multiLevelType w:val="multilevel"/>
    <w:tmpl w:val="00000001"/>
    <w:name w:val="HTML-List4305125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5">
    <w:nsid w:val="0290E9EE"/>
    <w:multiLevelType w:val="multilevel"/>
    <w:tmpl w:val="00000001"/>
    <w:name w:val="HTML-List4305150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6">
    <w:nsid w:val="0290EAE7"/>
    <w:multiLevelType w:val="multilevel"/>
    <w:tmpl w:val="00000001"/>
    <w:name w:val="HTML-List4305175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7">
    <w:nsid w:val="0290EBB2"/>
    <w:multiLevelType w:val="multilevel"/>
    <w:tmpl w:val="00000001"/>
    <w:name w:val="HTML-List4305195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">
    <w:nsid w:val="0290ED67"/>
    <w:multiLevelType w:val="multilevel"/>
    <w:tmpl w:val="00000001"/>
    <w:name w:val="HTML-List4305239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">
    <w:nsid w:val="0290F276"/>
    <w:multiLevelType w:val="multilevel"/>
    <w:tmpl w:val="00000001"/>
    <w:name w:val="HTML-List4305368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">
    <w:nsid w:val="0290F277"/>
    <w:multiLevelType w:val="multilevel"/>
    <w:tmpl w:val="00000002"/>
    <w:name w:val="HTML-List4305368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1">
    <w:nsid w:val="0290F7E2"/>
    <w:multiLevelType w:val="multilevel"/>
    <w:tmpl w:val="00000001"/>
    <w:name w:val="HTML-List4305507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2">
    <w:nsid w:val="0290FD4F"/>
    <w:multiLevelType w:val="multilevel"/>
    <w:tmpl w:val="00000001"/>
    <w:name w:val="HTML-List4305646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">
    <w:nsid w:val="0290FEF4"/>
    <w:multiLevelType w:val="multilevel"/>
    <w:tmpl w:val="00000001"/>
    <w:name w:val="HTML-List4305688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4">
    <w:nsid w:val="02910E5F"/>
    <w:multiLevelType w:val="multilevel"/>
    <w:tmpl w:val="00000001"/>
    <w:name w:val="HTML-List4306083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">
    <w:nsid w:val="02910E60"/>
    <w:multiLevelType w:val="multilevel"/>
    <w:tmpl w:val="00000002"/>
    <w:name w:val="HTML-List4306083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">
    <w:nsid w:val="02910E6E"/>
    <w:multiLevelType w:val="multilevel"/>
    <w:tmpl w:val="00000003"/>
    <w:name w:val="HTML-List4306084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7">
    <w:nsid w:val="029110FD"/>
    <w:multiLevelType w:val="multilevel"/>
    <w:tmpl w:val="00000001"/>
    <w:name w:val="HTML-List4306150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">
    <w:nsid w:val="029117A2"/>
    <w:multiLevelType w:val="multilevel"/>
    <w:tmpl w:val="00000001"/>
    <w:name w:val="HTML-List4306320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">
    <w:nsid w:val="02911B1B"/>
    <w:multiLevelType w:val="multilevel"/>
    <w:tmpl w:val="00000001"/>
    <w:name w:val="HTML-List4306409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0">
    <w:nsid w:val="02911CE0"/>
    <w:multiLevelType w:val="multilevel"/>
    <w:tmpl w:val="00000001"/>
    <w:name w:val="HTML-List4306454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">
    <w:nsid w:val="0291247E"/>
    <w:multiLevelType w:val="multilevel"/>
    <w:tmpl w:val="00000001"/>
    <w:name w:val="HTML-List4306649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2">
    <w:nsid w:val="029127E7"/>
    <w:multiLevelType w:val="multilevel"/>
    <w:tmpl w:val="00000001"/>
    <w:name w:val="HTML-List4306736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3">
    <w:nsid w:val="029129BB"/>
    <w:multiLevelType w:val="multilevel"/>
    <w:tmpl w:val="00000001"/>
    <w:name w:val="HTML-List4306783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4">
    <w:nsid w:val="029134C3"/>
    <w:multiLevelType w:val="multilevel"/>
    <w:tmpl w:val="00000001"/>
    <w:name w:val="HTML-List4307065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5">
    <w:nsid w:val="02914269"/>
    <w:multiLevelType w:val="multilevel"/>
    <w:tmpl w:val="00000001"/>
    <w:name w:val="HTML-List4307415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6">
    <w:nsid w:val="02914D04"/>
    <w:multiLevelType w:val="multilevel"/>
    <w:tmpl w:val="00000001"/>
    <w:name w:val="HTML-List4307686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7">
    <w:nsid w:val="02914D05"/>
    <w:multiLevelType w:val="multilevel"/>
    <w:tmpl w:val="00000002"/>
    <w:name w:val="HTML-List4307686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8">
    <w:nsid w:val="02917F1B"/>
    <w:multiLevelType w:val="multilevel"/>
    <w:tmpl w:val="00000001"/>
    <w:name w:val="HTML-List4308969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9">
    <w:nsid w:val="043102C5"/>
    <w:multiLevelType w:val="hybridMultilevel"/>
    <w:tmpl w:val="44143E16"/>
    <w:lvl w:ilvl="0" w:tplc="8C10EB8E">
      <w:start w:val="1"/>
      <w:numFmt w:val="decimal"/>
      <w:lvlText w:val="RE021.01.00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082A6376"/>
    <w:multiLevelType w:val="hybridMultilevel"/>
    <w:tmpl w:val="8E18CAF0"/>
    <w:lvl w:ilvl="0" w:tplc="728C09FC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0DB052DC"/>
    <w:multiLevelType w:val="hybridMultilevel"/>
    <w:tmpl w:val="04DE0F0C"/>
    <w:lvl w:ilvl="0" w:tplc="8AD4852A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0DC439C2"/>
    <w:multiLevelType w:val="multilevel"/>
    <w:tmpl w:val="05FE56E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"/>
      <w:numFmt w:val="decimal"/>
      <w:isLgl/>
      <w:lvlText w:val="%1.%2.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3">
    <w:nsid w:val="0F3222E1"/>
    <w:multiLevelType w:val="hybridMultilevel"/>
    <w:tmpl w:val="781AE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1CF5F90"/>
    <w:multiLevelType w:val="hybridMultilevel"/>
    <w:tmpl w:val="F030FA7E"/>
    <w:lvl w:ilvl="0" w:tplc="A5A2C25C">
      <w:start w:val="1"/>
      <w:numFmt w:val="decimal"/>
      <w:lvlText w:val="RE 011.02.00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11ED699B"/>
    <w:multiLevelType w:val="multilevel"/>
    <w:tmpl w:val="CAF81C0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>
    <w:nsid w:val="132B184A"/>
    <w:multiLevelType w:val="hybridMultilevel"/>
    <w:tmpl w:val="0C4C2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3E45897"/>
    <w:multiLevelType w:val="multilevel"/>
    <w:tmpl w:val="E6F4CF64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20" w:hanging="1800"/>
      </w:pPr>
      <w:rPr>
        <w:rFonts w:hint="default"/>
      </w:rPr>
    </w:lvl>
  </w:abstractNum>
  <w:abstractNum w:abstractNumId="48">
    <w:nsid w:val="17C639F4"/>
    <w:multiLevelType w:val="multilevel"/>
    <w:tmpl w:val="70E2131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9">
    <w:nsid w:val="184B2DFD"/>
    <w:multiLevelType w:val="hybridMultilevel"/>
    <w:tmpl w:val="7702E3CA"/>
    <w:lvl w:ilvl="0" w:tplc="C7D824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1D88111E"/>
    <w:multiLevelType w:val="hybridMultilevel"/>
    <w:tmpl w:val="D66A4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FA24AE1"/>
    <w:multiLevelType w:val="multilevel"/>
    <w:tmpl w:val="5B960016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color w:val="000000"/>
      </w:rPr>
    </w:lvl>
    <w:lvl w:ilvl="1">
      <w:start w:val="5"/>
      <w:numFmt w:val="decimal"/>
      <w:isLgl/>
      <w:lvlText w:val="%1.%2.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1800"/>
      </w:pPr>
      <w:rPr>
        <w:rFonts w:hint="default"/>
      </w:rPr>
    </w:lvl>
  </w:abstractNum>
  <w:abstractNum w:abstractNumId="52">
    <w:nsid w:val="22CB7857"/>
    <w:multiLevelType w:val="hybridMultilevel"/>
    <w:tmpl w:val="68202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4E46FA5"/>
    <w:multiLevelType w:val="hybridMultilevel"/>
    <w:tmpl w:val="D9F65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6036EF2"/>
    <w:multiLevelType w:val="hybridMultilevel"/>
    <w:tmpl w:val="FEC0B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DE580A"/>
    <w:multiLevelType w:val="hybridMultilevel"/>
    <w:tmpl w:val="A1FCC312"/>
    <w:lvl w:ilvl="0" w:tplc="67000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37EA88F"/>
    <w:multiLevelType w:val="multilevel"/>
    <w:tmpl w:val="0000000D"/>
    <w:name w:val="MasterList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"/>
      <w:lvlJc w:val="left"/>
      <w:rPr>
        <w:rFonts w:cs="Times New Roman"/>
      </w:rPr>
    </w:lvl>
    <w:lvl w:ilvl="5">
      <w:start w:val="1"/>
      <w:numFmt w:val="decimal"/>
      <w:lvlText w:val="%1.%2.%3.%4."/>
      <w:lvlJc w:val="left"/>
      <w:rPr>
        <w:rFonts w:cs="Times New Roman"/>
      </w:rPr>
    </w:lvl>
    <w:lvl w:ilvl="6">
      <w:start w:val="1"/>
      <w:numFmt w:val="decimal"/>
      <w:lvlText w:val="%1.%2.%3.%4."/>
      <w:lvlJc w:val="left"/>
      <w:rPr>
        <w:rFonts w:cs="Times New Roman"/>
      </w:rPr>
    </w:lvl>
    <w:lvl w:ilvl="7">
      <w:start w:val="1"/>
      <w:numFmt w:val="decimal"/>
      <w:lvlText w:val="%1.%2.%3.%4."/>
      <w:lvlJc w:val="left"/>
      <w:rPr>
        <w:rFonts w:cs="Times New Roman"/>
      </w:rPr>
    </w:lvl>
    <w:lvl w:ilvl="8">
      <w:start w:val="1"/>
      <w:numFmt w:val="decimal"/>
      <w:lvlText w:val="%1.%2.%3.%4."/>
      <w:lvlJc w:val="left"/>
      <w:rPr>
        <w:rFonts w:cs="Times New Roman"/>
      </w:rPr>
    </w:lvl>
  </w:abstractNum>
  <w:abstractNum w:abstractNumId="57">
    <w:nsid w:val="338144F4"/>
    <w:multiLevelType w:val="multilevel"/>
    <w:tmpl w:val="0000000E"/>
    <w:name w:val="List864109812_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"/>
      <w:lvlJc w:val="left"/>
      <w:rPr>
        <w:rFonts w:cs="Times New Roman"/>
      </w:rPr>
    </w:lvl>
    <w:lvl w:ilvl="5">
      <w:numFmt w:val="decimal"/>
      <w:lvlText w:val="%1.%2.%3.%4."/>
      <w:lvlJc w:val="left"/>
      <w:rPr>
        <w:rFonts w:cs="Times New Roman"/>
      </w:rPr>
    </w:lvl>
    <w:lvl w:ilvl="6">
      <w:numFmt w:val="decimal"/>
      <w:lvlText w:val="%1.%2.%3.%4."/>
      <w:lvlJc w:val="left"/>
      <w:rPr>
        <w:rFonts w:cs="Times New Roman"/>
      </w:rPr>
    </w:lvl>
    <w:lvl w:ilvl="7">
      <w:numFmt w:val="decimal"/>
      <w:lvlText w:val="%1.%2.%3.%4."/>
      <w:lvlJc w:val="left"/>
      <w:rPr>
        <w:rFonts w:cs="Times New Roman"/>
      </w:rPr>
    </w:lvl>
    <w:lvl w:ilvl="8">
      <w:numFmt w:val="decimal"/>
      <w:lvlText w:val="%1.%2.%3.%4."/>
      <w:lvlJc w:val="left"/>
      <w:rPr>
        <w:rFonts w:cs="Times New Roman"/>
      </w:rPr>
    </w:lvl>
  </w:abstractNum>
  <w:abstractNum w:abstractNumId="58">
    <w:nsid w:val="37B26680"/>
    <w:multiLevelType w:val="hybridMultilevel"/>
    <w:tmpl w:val="C922D85C"/>
    <w:lvl w:ilvl="0" w:tplc="67000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DCF40CE"/>
    <w:multiLevelType w:val="multilevel"/>
    <w:tmpl w:val="0000000F"/>
    <w:name w:val="List1036992718_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"/>
      <w:lvlJc w:val="left"/>
      <w:rPr>
        <w:rFonts w:cs="Times New Roman"/>
      </w:rPr>
    </w:lvl>
    <w:lvl w:ilvl="5">
      <w:numFmt w:val="decimal"/>
      <w:lvlText w:val="%1.%2.%3.%4."/>
      <w:lvlJc w:val="left"/>
      <w:rPr>
        <w:rFonts w:cs="Times New Roman"/>
      </w:rPr>
    </w:lvl>
    <w:lvl w:ilvl="6">
      <w:numFmt w:val="decimal"/>
      <w:lvlText w:val="%1.%2.%3.%4."/>
      <w:lvlJc w:val="left"/>
      <w:rPr>
        <w:rFonts w:cs="Times New Roman"/>
      </w:rPr>
    </w:lvl>
    <w:lvl w:ilvl="7">
      <w:numFmt w:val="decimal"/>
      <w:lvlText w:val="%1.%2.%3.%4."/>
      <w:lvlJc w:val="left"/>
      <w:rPr>
        <w:rFonts w:cs="Times New Roman"/>
      </w:rPr>
    </w:lvl>
    <w:lvl w:ilvl="8">
      <w:numFmt w:val="decimal"/>
      <w:lvlText w:val="%1.%2.%3.%4."/>
      <w:lvlJc w:val="left"/>
      <w:rPr>
        <w:rFonts w:cs="Times New Roman"/>
      </w:rPr>
    </w:lvl>
  </w:abstractNum>
  <w:abstractNum w:abstractNumId="60">
    <w:nsid w:val="3DCFA4A9"/>
    <w:multiLevelType w:val="multilevel"/>
    <w:tmpl w:val="00000010"/>
    <w:name w:val="List1037018281_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"/>
      <w:lvlJc w:val="left"/>
      <w:rPr>
        <w:rFonts w:cs="Times New Roman"/>
      </w:rPr>
    </w:lvl>
    <w:lvl w:ilvl="5">
      <w:numFmt w:val="decimal"/>
      <w:lvlText w:val="%1.%2.%3.%4."/>
      <w:lvlJc w:val="left"/>
      <w:rPr>
        <w:rFonts w:cs="Times New Roman"/>
      </w:rPr>
    </w:lvl>
    <w:lvl w:ilvl="6">
      <w:numFmt w:val="decimal"/>
      <w:lvlText w:val="%1.%2.%3.%4."/>
      <w:lvlJc w:val="left"/>
      <w:rPr>
        <w:rFonts w:cs="Times New Roman"/>
      </w:rPr>
    </w:lvl>
    <w:lvl w:ilvl="7">
      <w:numFmt w:val="decimal"/>
      <w:lvlText w:val="%1.%2.%3.%4."/>
      <w:lvlJc w:val="left"/>
      <w:rPr>
        <w:rFonts w:cs="Times New Roman"/>
      </w:rPr>
    </w:lvl>
    <w:lvl w:ilvl="8">
      <w:numFmt w:val="decimal"/>
      <w:lvlText w:val="%1.%2.%3.%4."/>
      <w:lvlJc w:val="left"/>
      <w:rPr>
        <w:rFonts w:cs="Times New Roman"/>
      </w:rPr>
    </w:lvl>
  </w:abstractNum>
  <w:abstractNum w:abstractNumId="61">
    <w:nsid w:val="3DCFA4AA"/>
    <w:multiLevelType w:val="multilevel"/>
    <w:tmpl w:val="36ACDBE5"/>
    <w:name w:val="List19537877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2">
    <w:nsid w:val="3DCFA4AB"/>
    <w:multiLevelType w:val="multilevel"/>
    <w:tmpl w:val="36ACDBE6"/>
    <w:name w:val="List19543493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3">
    <w:nsid w:val="3DCFA4AC"/>
    <w:multiLevelType w:val="multilevel"/>
    <w:tmpl w:val="36ACDBE7"/>
    <w:name w:val="List19544195_1"/>
    <w:lvl w:ilvl="0">
      <w:start w:val="1"/>
      <w:numFmt w:val="decimal"/>
      <w:lvlText w:val="%1."/>
      <w:lvlJc w:val="left"/>
      <w:rPr>
        <w:rFonts w:cs="Times New Roman"/>
        <w:b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4">
    <w:nsid w:val="50156CE6"/>
    <w:multiLevelType w:val="hybridMultilevel"/>
    <w:tmpl w:val="E64A6184"/>
    <w:lvl w:ilvl="0" w:tplc="0416000F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45E5085"/>
    <w:multiLevelType w:val="multilevel"/>
    <w:tmpl w:val="E6F4CF64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20" w:hanging="1800"/>
      </w:pPr>
      <w:rPr>
        <w:rFonts w:hint="default"/>
      </w:rPr>
    </w:lvl>
  </w:abstractNum>
  <w:abstractNum w:abstractNumId="66">
    <w:nsid w:val="54795D46"/>
    <w:multiLevelType w:val="hybridMultilevel"/>
    <w:tmpl w:val="35DC938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552A683E"/>
    <w:multiLevelType w:val="hybridMultilevel"/>
    <w:tmpl w:val="E714A736"/>
    <w:lvl w:ilvl="0" w:tplc="68223C3A">
      <w:start w:val="1"/>
      <w:numFmt w:val="decimal"/>
      <w:lvlText w:val="RE 011.01.00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20" w:hanging="360"/>
      </w:pPr>
    </w:lvl>
    <w:lvl w:ilvl="2" w:tplc="0416001B" w:tentative="1">
      <w:start w:val="1"/>
      <w:numFmt w:val="lowerRoman"/>
      <w:lvlText w:val="%3."/>
      <w:lvlJc w:val="right"/>
      <w:pPr>
        <w:ind w:left="1140" w:hanging="180"/>
      </w:pPr>
    </w:lvl>
    <w:lvl w:ilvl="3" w:tplc="0416000F" w:tentative="1">
      <w:start w:val="1"/>
      <w:numFmt w:val="decimal"/>
      <w:lvlText w:val="%4."/>
      <w:lvlJc w:val="left"/>
      <w:pPr>
        <w:ind w:left="1860" w:hanging="360"/>
      </w:pPr>
    </w:lvl>
    <w:lvl w:ilvl="4" w:tplc="04160019" w:tentative="1">
      <w:start w:val="1"/>
      <w:numFmt w:val="lowerLetter"/>
      <w:lvlText w:val="%5."/>
      <w:lvlJc w:val="left"/>
      <w:pPr>
        <w:ind w:left="2580" w:hanging="360"/>
      </w:pPr>
    </w:lvl>
    <w:lvl w:ilvl="5" w:tplc="0416001B" w:tentative="1">
      <w:start w:val="1"/>
      <w:numFmt w:val="lowerRoman"/>
      <w:lvlText w:val="%6."/>
      <w:lvlJc w:val="right"/>
      <w:pPr>
        <w:ind w:left="3300" w:hanging="180"/>
      </w:pPr>
    </w:lvl>
    <w:lvl w:ilvl="6" w:tplc="0416000F" w:tentative="1">
      <w:start w:val="1"/>
      <w:numFmt w:val="decimal"/>
      <w:lvlText w:val="%7."/>
      <w:lvlJc w:val="left"/>
      <w:pPr>
        <w:ind w:left="4020" w:hanging="360"/>
      </w:pPr>
    </w:lvl>
    <w:lvl w:ilvl="7" w:tplc="04160019" w:tentative="1">
      <w:start w:val="1"/>
      <w:numFmt w:val="lowerLetter"/>
      <w:lvlText w:val="%8."/>
      <w:lvlJc w:val="left"/>
      <w:pPr>
        <w:ind w:left="4740" w:hanging="360"/>
      </w:pPr>
    </w:lvl>
    <w:lvl w:ilvl="8" w:tplc="0416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68">
    <w:nsid w:val="55A32815"/>
    <w:multiLevelType w:val="hybridMultilevel"/>
    <w:tmpl w:val="B824BE58"/>
    <w:lvl w:ilvl="0" w:tplc="1152B484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>
    <w:nsid w:val="565E156A"/>
    <w:multiLevelType w:val="multilevel"/>
    <w:tmpl w:val="CAF81C0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0">
    <w:nsid w:val="58810A9C"/>
    <w:multiLevelType w:val="hybridMultilevel"/>
    <w:tmpl w:val="56B01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952795F"/>
    <w:multiLevelType w:val="hybridMultilevel"/>
    <w:tmpl w:val="1090B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>
    <w:nsid w:val="59834E20"/>
    <w:multiLevelType w:val="hybridMultilevel"/>
    <w:tmpl w:val="C6869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E0A7B78"/>
    <w:multiLevelType w:val="multilevel"/>
    <w:tmpl w:val="70E2131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4">
    <w:nsid w:val="5F807382"/>
    <w:multiLevelType w:val="hybridMultilevel"/>
    <w:tmpl w:val="0D9C6188"/>
    <w:lvl w:ilvl="0" w:tplc="CA140660">
      <w:start w:val="1"/>
      <w:numFmt w:val="decimal"/>
      <w:lvlText w:val="RE021.04.00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0A13F51"/>
    <w:multiLevelType w:val="hybridMultilevel"/>
    <w:tmpl w:val="836EBC70"/>
    <w:lvl w:ilvl="0" w:tplc="6C08DF5C">
      <w:start w:val="1"/>
      <w:numFmt w:val="decimal"/>
      <w:lvlText w:val="RE011.03.00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0CA6755"/>
    <w:multiLevelType w:val="hybridMultilevel"/>
    <w:tmpl w:val="89B20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2A4757C"/>
    <w:multiLevelType w:val="hybridMultilevel"/>
    <w:tmpl w:val="86A62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59F445F"/>
    <w:multiLevelType w:val="hybridMultilevel"/>
    <w:tmpl w:val="4E80E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631428D"/>
    <w:multiLevelType w:val="hybridMultilevel"/>
    <w:tmpl w:val="B41652BA"/>
    <w:lvl w:ilvl="0" w:tplc="2134487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678B153A"/>
    <w:multiLevelType w:val="hybridMultilevel"/>
    <w:tmpl w:val="FCD87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7CA066D"/>
    <w:multiLevelType w:val="hybridMultilevel"/>
    <w:tmpl w:val="79DC7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88F0482"/>
    <w:multiLevelType w:val="hybridMultilevel"/>
    <w:tmpl w:val="772EB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9D02356"/>
    <w:multiLevelType w:val="hybridMultilevel"/>
    <w:tmpl w:val="CE867196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>
    <w:nsid w:val="6C1409A0"/>
    <w:multiLevelType w:val="hybridMultilevel"/>
    <w:tmpl w:val="62B40B26"/>
    <w:lvl w:ilvl="0" w:tplc="2AD48C92">
      <w:start w:val="1"/>
      <w:numFmt w:val="decimal"/>
      <w:lvlText w:val="RE021.03.00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62F3036"/>
    <w:multiLevelType w:val="hybridMultilevel"/>
    <w:tmpl w:val="93584462"/>
    <w:lvl w:ilvl="0" w:tplc="3438B5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A1B2F23"/>
    <w:multiLevelType w:val="hybridMultilevel"/>
    <w:tmpl w:val="1B46D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ADE5F47"/>
    <w:multiLevelType w:val="hybridMultilevel"/>
    <w:tmpl w:val="C1349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CD11EE1"/>
    <w:multiLevelType w:val="hybridMultilevel"/>
    <w:tmpl w:val="034C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FF352A0"/>
    <w:multiLevelType w:val="hybridMultilevel"/>
    <w:tmpl w:val="1F348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9"/>
  </w:num>
  <w:num w:numId="3">
    <w:abstractNumId w:val="58"/>
  </w:num>
  <w:num w:numId="4">
    <w:abstractNumId w:val="52"/>
  </w:num>
  <w:num w:numId="5">
    <w:abstractNumId w:val="88"/>
  </w:num>
  <w:num w:numId="6">
    <w:abstractNumId w:val="86"/>
  </w:num>
  <w:num w:numId="7">
    <w:abstractNumId w:val="44"/>
  </w:num>
  <w:num w:numId="8">
    <w:abstractNumId w:val="43"/>
  </w:num>
  <w:num w:numId="9">
    <w:abstractNumId w:val="67"/>
  </w:num>
  <w:num w:numId="10">
    <w:abstractNumId w:val="89"/>
  </w:num>
  <w:num w:numId="11">
    <w:abstractNumId w:val="55"/>
  </w:num>
  <w:num w:numId="12">
    <w:abstractNumId w:val="47"/>
  </w:num>
  <w:num w:numId="13">
    <w:abstractNumId w:val="76"/>
  </w:num>
  <w:num w:numId="14">
    <w:abstractNumId w:val="75"/>
  </w:num>
  <w:num w:numId="15">
    <w:abstractNumId w:val="64"/>
  </w:num>
  <w:num w:numId="16">
    <w:abstractNumId w:val="66"/>
  </w:num>
  <w:num w:numId="17">
    <w:abstractNumId w:val="83"/>
  </w:num>
  <w:num w:numId="18">
    <w:abstractNumId w:val="73"/>
  </w:num>
  <w:num w:numId="19">
    <w:abstractNumId w:val="42"/>
  </w:num>
  <w:num w:numId="20">
    <w:abstractNumId w:val="78"/>
  </w:num>
  <w:num w:numId="21">
    <w:abstractNumId w:val="45"/>
  </w:num>
  <w:num w:numId="22">
    <w:abstractNumId w:val="50"/>
  </w:num>
  <w:num w:numId="23">
    <w:abstractNumId w:val="49"/>
  </w:num>
  <w:num w:numId="24">
    <w:abstractNumId w:val="40"/>
  </w:num>
  <w:num w:numId="25">
    <w:abstractNumId w:val="85"/>
  </w:num>
  <w:num w:numId="26">
    <w:abstractNumId w:val="79"/>
  </w:num>
  <w:num w:numId="27">
    <w:abstractNumId w:val="41"/>
  </w:num>
  <w:num w:numId="28">
    <w:abstractNumId w:val="68"/>
  </w:num>
  <w:num w:numId="29">
    <w:abstractNumId w:val="51"/>
  </w:num>
  <w:num w:numId="30">
    <w:abstractNumId w:val="71"/>
  </w:num>
  <w:num w:numId="31">
    <w:abstractNumId w:val="70"/>
  </w:num>
  <w:num w:numId="32">
    <w:abstractNumId w:val="39"/>
  </w:num>
  <w:num w:numId="33">
    <w:abstractNumId w:val="77"/>
  </w:num>
  <w:num w:numId="34">
    <w:abstractNumId w:val="82"/>
  </w:num>
  <w:num w:numId="35">
    <w:abstractNumId w:val="72"/>
  </w:num>
  <w:num w:numId="36">
    <w:abstractNumId w:val="80"/>
  </w:num>
  <w:num w:numId="37">
    <w:abstractNumId w:val="53"/>
  </w:num>
  <w:num w:numId="38">
    <w:abstractNumId w:val="84"/>
  </w:num>
  <w:num w:numId="39">
    <w:abstractNumId w:val="81"/>
  </w:num>
  <w:num w:numId="40">
    <w:abstractNumId w:val="74"/>
  </w:num>
  <w:num w:numId="41">
    <w:abstractNumId w:val="65"/>
  </w:num>
  <w:num w:numId="42">
    <w:abstractNumId w:val="48"/>
  </w:num>
  <w:num w:numId="43">
    <w:abstractNumId w:val="12"/>
  </w:num>
  <w:num w:numId="44">
    <w:abstractNumId w:val="87"/>
  </w:num>
  <w:num w:numId="45">
    <w:abstractNumId w:val="54"/>
  </w:num>
  <w:num w:numId="46">
    <w:abstractNumId w:val="4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6C"/>
    <w:rsid w:val="000138C5"/>
    <w:rsid w:val="00023E0E"/>
    <w:rsid w:val="00027D4B"/>
    <w:rsid w:val="00035DF1"/>
    <w:rsid w:val="00042444"/>
    <w:rsid w:val="0004573E"/>
    <w:rsid w:val="000477C0"/>
    <w:rsid w:val="0005086B"/>
    <w:rsid w:val="00062ED5"/>
    <w:rsid w:val="00063ADE"/>
    <w:rsid w:val="0007077F"/>
    <w:rsid w:val="00070867"/>
    <w:rsid w:val="000734AE"/>
    <w:rsid w:val="00074A8A"/>
    <w:rsid w:val="0009088B"/>
    <w:rsid w:val="00090E9D"/>
    <w:rsid w:val="000A0D48"/>
    <w:rsid w:val="000A1937"/>
    <w:rsid w:val="000A2300"/>
    <w:rsid w:val="000C3F2E"/>
    <w:rsid w:val="000D1A3F"/>
    <w:rsid w:val="000D504E"/>
    <w:rsid w:val="000E30B2"/>
    <w:rsid w:val="000E3358"/>
    <w:rsid w:val="000E6D3D"/>
    <w:rsid w:val="000F0199"/>
    <w:rsid w:val="000F3FC1"/>
    <w:rsid w:val="000F7A7A"/>
    <w:rsid w:val="00100F81"/>
    <w:rsid w:val="001045AC"/>
    <w:rsid w:val="001131C6"/>
    <w:rsid w:val="00127B4D"/>
    <w:rsid w:val="001338CD"/>
    <w:rsid w:val="0013502B"/>
    <w:rsid w:val="00136B07"/>
    <w:rsid w:val="00150D2C"/>
    <w:rsid w:val="00152A9F"/>
    <w:rsid w:val="00155631"/>
    <w:rsid w:val="00156FD9"/>
    <w:rsid w:val="00191B44"/>
    <w:rsid w:val="001A26F5"/>
    <w:rsid w:val="001C1BC0"/>
    <w:rsid w:val="001C2E31"/>
    <w:rsid w:val="001E24B7"/>
    <w:rsid w:val="002128C4"/>
    <w:rsid w:val="00221D72"/>
    <w:rsid w:val="002337E9"/>
    <w:rsid w:val="002409B7"/>
    <w:rsid w:val="0024592C"/>
    <w:rsid w:val="00245ADC"/>
    <w:rsid w:val="00263B8F"/>
    <w:rsid w:val="00271829"/>
    <w:rsid w:val="00271C3D"/>
    <w:rsid w:val="002736B7"/>
    <w:rsid w:val="00282268"/>
    <w:rsid w:val="0028252D"/>
    <w:rsid w:val="002A0D20"/>
    <w:rsid w:val="002C61A6"/>
    <w:rsid w:val="002E6A0A"/>
    <w:rsid w:val="002E6DEC"/>
    <w:rsid w:val="002E6EAB"/>
    <w:rsid w:val="002F2DDE"/>
    <w:rsid w:val="003001D9"/>
    <w:rsid w:val="003014FF"/>
    <w:rsid w:val="003337BD"/>
    <w:rsid w:val="003372D3"/>
    <w:rsid w:val="00344ABF"/>
    <w:rsid w:val="00346580"/>
    <w:rsid w:val="003527B0"/>
    <w:rsid w:val="0035501C"/>
    <w:rsid w:val="0035749A"/>
    <w:rsid w:val="00374515"/>
    <w:rsid w:val="00374C33"/>
    <w:rsid w:val="003766D6"/>
    <w:rsid w:val="003A0E6F"/>
    <w:rsid w:val="003A561B"/>
    <w:rsid w:val="003B3E90"/>
    <w:rsid w:val="003B3FD8"/>
    <w:rsid w:val="003C056D"/>
    <w:rsid w:val="003C4295"/>
    <w:rsid w:val="003C746F"/>
    <w:rsid w:val="003D2F0D"/>
    <w:rsid w:val="003D5F82"/>
    <w:rsid w:val="003E06D1"/>
    <w:rsid w:val="003E2E6F"/>
    <w:rsid w:val="003E67E7"/>
    <w:rsid w:val="003F1404"/>
    <w:rsid w:val="00401B27"/>
    <w:rsid w:val="00401C83"/>
    <w:rsid w:val="00406C4F"/>
    <w:rsid w:val="00406CB3"/>
    <w:rsid w:val="00416ED2"/>
    <w:rsid w:val="00434B5C"/>
    <w:rsid w:val="00451A34"/>
    <w:rsid w:val="00454DF6"/>
    <w:rsid w:val="00456E63"/>
    <w:rsid w:val="004676C6"/>
    <w:rsid w:val="00487D9D"/>
    <w:rsid w:val="00492E99"/>
    <w:rsid w:val="004944E6"/>
    <w:rsid w:val="004A5913"/>
    <w:rsid w:val="004B69CA"/>
    <w:rsid w:val="004B6CE9"/>
    <w:rsid w:val="004B75D9"/>
    <w:rsid w:val="004C29DE"/>
    <w:rsid w:val="004C32AF"/>
    <w:rsid w:val="004E0653"/>
    <w:rsid w:val="004E1EFF"/>
    <w:rsid w:val="004F15A6"/>
    <w:rsid w:val="004F7C12"/>
    <w:rsid w:val="00502E70"/>
    <w:rsid w:val="0050348A"/>
    <w:rsid w:val="00510C10"/>
    <w:rsid w:val="005162F3"/>
    <w:rsid w:val="00520370"/>
    <w:rsid w:val="00520768"/>
    <w:rsid w:val="005370A4"/>
    <w:rsid w:val="0055091B"/>
    <w:rsid w:val="00575108"/>
    <w:rsid w:val="00584F8D"/>
    <w:rsid w:val="00592F9B"/>
    <w:rsid w:val="00595E59"/>
    <w:rsid w:val="005A19DC"/>
    <w:rsid w:val="005B156D"/>
    <w:rsid w:val="005C7B02"/>
    <w:rsid w:val="005D61EA"/>
    <w:rsid w:val="005E37A3"/>
    <w:rsid w:val="005E3EA4"/>
    <w:rsid w:val="005E4353"/>
    <w:rsid w:val="00607C39"/>
    <w:rsid w:val="00612BD0"/>
    <w:rsid w:val="00616211"/>
    <w:rsid w:val="0062081D"/>
    <w:rsid w:val="00630AAA"/>
    <w:rsid w:val="00631122"/>
    <w:rsid w:val="00632C94"/>
    <w:rsid w:val="00641D0A"/>
    <w:rsid w:val="00645120"/>
    <w:rsid w:val="006538BD"/>
    <w:rsid w:val="00667685"/>
    <w:rsid w:val="0067155F"/>
    <w:rsid w:val="00674972"/>
    <w:rsid w:val="00681AE8"/>
    <w:rsid w:val="00683FC8"/>
    <w:rsid w:val="006974E8"/>
    <w:rsid w:val="006A2CEB"/>
    <w:rsid w:val="006A5E18"/>
    <w:rsid w:val="006C622F"/>
    <w:rsid w:val="006D1B8C"/>
    <w:rsid w:val="006F3D7D"/>
    <w:rsid w:val="00700E73"/>
    <w:rsid w:val="00756FAA"/>
    <w:rsid w:val="007574F7"/>
    <w:rsid w:val="00757DFE"/>
    <w:rsid w:val="007638E5"/>
    <w:rsid w:val="0077446F"/>
    <w:rsid w:val="007A6DB4"/>
    <w:rsid w:val="007B30F4"/>
    <w:rsid w:val="007B45A7"/>
    <w:rsid w:val="007B4D0D"/>
    <w:rsid w:val="007C3482"/>
    <w:rsid w:val="007C399A"/>
    <w:rsid w:val="007D414A"/>
    <w:rsid w:val="007E569D"/>
    <w:rsid w:val="007E65DE"/>
    <w:rsid w:val="007F0B5C"/>
    <w:rsid w:val="007F1A48"/>
    <w:rsid w:val="007F5C6C"/>
    <w:rsid w:val="0080036C"/>
    <w:rsid w:val="008014A2"/>
    <w:rsid w:val="00802341"/>
    <w:rsid w:val="008074AD"/>
    <w:rsid w:val="0081228C"/>
    <w:rsid w:val="00812D5B"/>
    <w:rsid w:val="00812DF7"/>
    <w:rsid w:val="00813844"/>
    <w:rsid w:val="008177CC"/>
    <w:rsid w:val="00833329"/>
    <w:rsid w:val="008509CF"/>
    <w:rsid w:val="00853BBF"/>
    <w:rsid w:val="0085455E"/>
    <w:rsid w:val="00854E36"/>
    <w:rsid w:val="00863C99"/>
    <w:rsid w:val="00882C08"/>
    <w:rsid w:val="00887D1E"/>
    <w:rsid w:val="00896ADC"/>
    <w:rsid w:val="008B2F49"/>
    <w:rsid w:val="008B568B"/>
    <w:rsid w:val="008C2473"/>
    <w:rsid w:val="008D3C13"/>
    <w:rsid w:val="008D7A8C"/>
    <w:rsid w:val="008E0CED"/>
    <w:rsid w:val="008E5AF4"/>
    <w:rsid w:val="0090370A"/>
    <w:rsid w:val="00903A35"/>
    <w:rsid w:val="0090588B"/>
    <w:rsid w:val="00906113"/>
    <w:rsid w:val="009128B3"/>
    <w:rsid w:val="00922A1E"/>
    <w:rsid w:val="0092619E"/>
    <w:rsid w:val="00934C63"/>
    <w:rsid w:val="00934D74"/>
    <w:rsid w:val="00947748"/>
    <w:rsid w:val="00972E93"/>
    <w:rsid w:val="009749E3"/>
    <w:rsid w:val="009808E8"/>
    <w:rsid w:val="009946E6"/>
    <w:rsid w:val="00997CAF"/>
    <w:rsid w:val="009A2337"/>
    <w:rsid w:val="009B3B4F"/>
    <w:rsid w:val="009B4AAB"/>
    <w:rsid w:val="009C186B"/>
    <w:rsid w:val="009C3C60"/>
    <w:rsid w:val="009D70D3"/>
    <w:rsid w:val="009E469C"/>
    <w:rsid w:val="009F0639"/>
    <w:rsid w:val="00A4022C"/>
    <w:rsid w:val="00A620B4"/>
    <w:rsid w:val="00A70874"/>
    <w:rsid w:val="00A71D27"/>
    <w:rsid w:val="00A7308C"/>
    <w:rsid w:val="00A7638D"/>
    <w:rsid w:val="00A82EED"/>
    <w:rsid w:val="00A9323E"/>
    <w:rsid w:val="00A97079"/>
    <w:rsid w:val="00A9748B"/>
    <w:rsid w:val="00A97871"/>
    <w:rsid w:val="00AA4A86"/>
    <w:rsid w:val="00AA7910"/>
    <w:rsid w:val="00AB0BA6"/>
    <w:rsid w:val="00AB55F9"/>
    <w:rsid w:val="00AD6DAF"/>
    <w:rsid w:val="00AE0B41"/>
    <w:rsid w:val="00AF0B88"/>
    <w:rsid w:val="00B049D3"/>
    <w:rsid w:val="00B05293"/>
    <w:rsid w:val="00B071BA"/>
    <w:rsid w:val="00B12F07"/>
    <w:rsid w:val="00B22E4D"/>
    <w:rsid w:val="00B26693"/>
    <w:rsid w:val="00B37A46"/>
    <w:rsid w:val="00B46FDF"/>
    <w:rsid w:val="00B8428C"/>
    <w:rsid w:val="00B91FF4"/>
    <w:rsid w:val="00B95D14"/>
    <w:rsid w:val="00B96722"/>
    <w:rsid w:val="00B96C63"/>
    <w:rsid w:val="00BA2463"/>
    <w:rsid w:val="00BA4AEC"/>
    <w:rsid w:val="00BB3CDE"/>
    <w:rsid w:val="00BF62E1"/>
    <w:rsid w:val="00C17FEE"/>
    <w:rsid w:val="00C202A4"/>
    <w:rsid w:val="00C470D2"/>
    <w:rsid w:val="00C643E9"/>
    <w:rsid w:val="00C866FC"/>
    <w:rsid w:val="00C951CA"/>
    <w:rsid w:val="00CB5CB0"/>
    <w:rsid w:val="00CD6BBB"/>
    <w:rsid w:val="00CE722E"/>
    <w:rsid w:val="00CF25B8"/>
    <w:rsid w:val="00D01481"/>
    <w:rsid w:val="00D04E48"/>
    <w:rsid w:val="00D1506F"/>
    <w:rsid w:val="00D300EF"/>
    <w:rsid w:val="00D30112"/>
    <w:rsid w:val="00D34261"/>
    <w:rsid w:val="00D46D82"/>
    <w:rsid w:val="00D47DF6"/>
    <w:rsid w:val="00D55655"/>
    <w:rsid w:val="00D63310"/>
    <w:rsid w:val="00D70EBC"/>
    <w:rsid w:val="00D72F1A"/>
    <w:rsid w:val="00D757D2"/>
    <w:rsid w:val="00D76030"/>
    <w:rsid w:val="00D83B8C"/>
    <w:rsid w:val="00D875D4"/>
    <w:rsid w:val="00D934D2"/>
    <w:rsid w:val="00DA24FC"/>
    <w:rsid w:val="00DB5DA4"/>
    <w:rsid w:val="00DC3D06"/>
    <w:rsid w:val="00DC73A1"/>
    <w:rsid w:val="00DC7B2D"/>
    <w:rsid w:val="00DD5352"/>
    <w:rsid w:val="00DE2946"/>
    <w:rsid w:val="00DF7534"/>
    <w:rsid w:val="00E01330"/>
    <w:rsid w:val="00E02217"/>
    <w:rsid w:val="00E02DF0"/>
    <w:rsid w:val="00E03A6B"/>
    <w:rsid w:val="00E06A90"/>
    <w:rsid w:val="00E12CB7"/>
    <w:rsid w:val="00E13107"/>
    <w:rsid w:val="00E14AF2"/>
    <w:rsid w:val="00E14E18"/>
    <w:rsid w:val="00E176C4"/>
    <w:rsid w:val="00E26706"/>
    <w:rsid w:val="00E4556C"/>
    <w:rsid w:val="00E5354C"/>
    <w:rsid w:val="00E671BB"/>
    <w:rsid w:val="00E7456C"/>
    <w:rsid w:val="00EA1853"/>
    <w:rsid w:val="00EB0A77"/>
    <w:rsid w:val="00EB553B"/>
    <w:rsid w:val="00EC1A56"/>
    <w:rsid w:val="00EC4B2C"/>
    <w:rsid w:val="00EC5830"/>
    <w:rsid w:val="00F0666B"/>
    <w:rsid w:val="00F12E59"/>
    <w:rsid w:val="00F22C50"/>
    <w:rsid w:val="00F2729C"/>
    <w:rsid w:val="00F321DD"/>
    <w:rsid w:val="00F32443"/>
    <w:rsid w:val="00F40E6A"/>
    <w:rsid w:val="00F55104"/>
    <w:rsid w:val="00F61849"/>
    <w:rsid w:val="00F62E73"/>
    <w:rsid w:val="00FA0333"/>
    <w:rsid w:val="00FB6BE4"/>
    <w:rsid w:val="00FC1159"/>
    <w:rsid w:val="00FC22FA"/>
    <w:rsid w:val="00FC3A2D"/>
    <w:rsid w:val="00FD17D0"/>
    <w:rsid w:val="00FE04E8"/>
    <w:rsid w:val="00FF011F"/>
    <w:rsid w:val="00F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4F5F9AF"/>
  <w14:defaultImageDpi w14:val="0"/>
  <w15:docId w15:val="{BFC6C4F8-FF36-4C7B-8D49-3B494EC3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shd w:val="clear" w:color="auto" w:fill="FFFFFF"/>
    </w:rPr>
  </w:style>
  <w:style w:type="paragraph" w:styleId="Ttulo1">
    <w:name w:val="heading 1"/>
    <w:basedOn w:val="Normal"/>
    <w:next w:val="Normal"/>
    <w:link w:val="Ttulo1Char"/>
    <w:uiPriority w:val="99"/>
    <w:qFormat/>
    <w:rsid w:val="00E176C4"/>
    <w:pPr>
      <w:spacing w:before="240" w:after="60"/>
      <w:outlineLvl w:val="0"/>
    </w:pPr>
    <w:rPr>
      <w:b/>
      <w:bCs/>
      <w:color w:val="auto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E176C4"/>
    <w:pPr>
      <w:spacing w:before="240" w:after="60"/>
      <w:outlineLvl w:val="1"/>
    </w:pPr>
    <w:rPr>
      <w:b/>
      <w:bCs/>
      <w:color w:val="auto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pPr>
      <w:spacing w:before="240" w:after="60"/>
      <w:outlineLvl w:val="5"/>
    </w:pPr>
    <w:rPr>
      <w:b/>
      <w:bCs/>
      <w:color w:val="00408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pPr>
      <w:spacing w:before="240" w:after="60"/>
      <w:outlineLvl w:val="6"/>
    </w:pPr>
    <w:rPr>
      <w:color w:val="004080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E176C4"/>
    <w:rPr>
      <w:rFonts w:ascii="Arial" w:hAnsi="Arial" w:cs="Arial"/>
      <w:b/>
      <w:bC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9"/>
    <w:locked/>
    <w:rsid w:val="00E176C4"/>
    <w:rPr>
      <w:rFonts w:ascii="Arial" w:hAnsi="Arial" w:cs="Arial"/>
      <w:b/>
      <w:bCs/>
      <w:sz w:val="20"/>
      <w:szCs w:val="28"/>
    </w:rPr>
  </w:style>
  <w:style w:type="character" w:customStyle="1" w:styleId="Ttulo3Char">
    <w:name w:val="Título 3 Char"/>
    <w:basedOn w:val="Fontepargpadro"/>
    <w:link w:val="Ttulo3"/>
    <w:uiPriority w:val="9"/>
    <w:locked/>
    <w:rPr>
      <w:rFonts w:asciiTheme="majorHAnsi" w:eastAsiaTheme="majorEastAsia" w:hAnsiTheme="majorHAnsi" w:cs="Times New Roman"/>
      <w:b/>
      <w:bCs/>
      <w:color w:val="000000"/>
      <w:sz w:val="26"/>
      <w:szCs w:val="26"/>
      <w:lang w:val="en-AU" w:eastAsia="x-none"/>
    </w:rPr>
  </w:style>
  <w:style w:type="character" w:customStyle="1" w:styleId="Ttulo4Char">
    <w:name w:val="Título 4 Char"/>
    <w:basedOn w:val="Fontepargpadro"/>
    <w:link w:val="Ttulo4"/>
    <w:uiPriority w:val="9"/>
    <w:locked/>
    <w:rPr>
      <w:rFonts w:cs="Times New Roman"/>
      <w:b/>
      <w:bCs/>
      <w:color w:val="000000"/>
      <w:sz w:val="28"/>
      <w:szCs w:val="28"/>
      <w:lang w:val="en-AU" w:eastAsia="x-none"/>
    </w:rPr>
  </w:style>
  <w:style w:type="character" w:customStyle="1" w:styleId="Ttulo5Char">
    <w:name w:val="Título 5 Char"/>
    <w:basedOn w:val="Fontepargpadro"/>
    <w:link w:val="Ttulo5"/>
    <w:uiPriority w:val="9"/>
    <w:locked/>
    <w:rPr>
      <w:rFonts w:cs="Times New Roman"/>
      <w:b/>
      <w:bCs/>
      <w:i/>
      <w:iCs/>
      <w:color w:val="000000"/>
      <w:sz w:val="26"/>
      <w:szCs w:val="26"/>
      <w:lang w:val="en-AU" w:eastAsia="x-none"/>
    </w:rPr>
  </w:style>
  <w:style w:type="character" w:customStyle="1" w:styleId="Ttulo6Char">
    <w:name w:val="Título 6 Char"/>
    <w:basedOn w:val="Fontepargpadro"/>
    <w:link w:val="Ttulo6"/>
    <w:uiPriority w:val="9"/>
    <w:locked/>
    <w:rPr>
      <w:rFonts w:cs="Times New Roman"/>
      <w:b/>
      <w:bCs/>
      <w:color w:val="000000"/>
      <w:lang w:val="en-AU" w:eastAsia="x-none"/>
    </w:rPr>
  </w:style>
  <w:style w:type="character" w:customStyle="1" w:styleId="Ttulo7Char">
    <w:name w:val="Título 7 Char"/>
    <w:basedOn w:val="Fontepargpadro"/>
    <w:link w:val="Ttulo7"/>
    <w:uiPriority w:val="9"/>
    <w:locked/>
    <w:rPr>
      <w:rFonts w:cs="Times New Roman"/>
      <w:color w:val="000000"/>
      <w:sz w:val="24"/>
      <w:szCs w:val="24"/>
      <w:lang w:val="en-AU" w:eastAsia="x-none"/>
    </w:rPr>
  </w:style>
  <w:style w:type="character" w:customStyle="1" w:styleId="Ttulo8Char">
    <w:name w:val="Título 8 Char"/>
    <w:basedOn w:val="Fontepargpadro"/>
    <w:link w:val="Ttulo8"/>
    <w:uiPriority w:val="9"/>
    <w:locked/>
    <w:rPr>
      <w:rFonts w:cs="Times New Roman"/>
      <w:i/>
      <w:iCs/>
      <w:color w:val="000000"/>
      <w:sz w:val="24"/>
      <w:szCs w:val="24"/>
      <w:lang w:val="en-AU" w:eastAsia="x-none"/>
    </w:rPr>
  </w:style>
  <w:style w:type="character" w:customStyle="1" w:styleId="Ttulo9Char">
    <w:name w:val="Título 9 Char"/>
    <w:basedOn w:val="Fontepargpadro"/>
    <w:link w:val="Ttulo9"/>
    <w:uiPriority w:val="9"/>
    <w:locked/>
    <w:rPr>
      <w:rFonts w:asciiTheme="majorHAnsi" w:eastAsiaTheme="majorEastAsia" w:hAnsiTheme="majorHAnsi" w:cs="Times New Roman"/>
      <w:color w:val="000000"/>
      <w:lang w:val="en-AU" w:eastAsia="x-none"/>
    </w:rPr>
  </w:style>
  <w:style w:type="paragraph" w:styleId="Sumrio1">
    <w:name w:val="toc 1"/>
    <w:basedOn w:val="Normal"/>
    <w:next w:val="Normal"/>
    <w:uiPriority w:val="39"/>
    <w:rPr>
      <w:sz w:val="24"/>
      <w:szCs w:val="24"/>
    </w:rPr>
  </w:style>
  <w:style w:type="paragraph" w:styleId="Sumrio2">
    <w:name w:val="toc 2"/>
    <w:basedOn w:val="Normal"/>
    <w:next w:val="Normal"/>
    <w:uiPriority w:val="39"/>
    <w:pPr>
      <w:ind w:left="180"/>
    </w:pPr>
    <w:rPr>
      <w:sz w:val="24"/>
      <w:szCs w:val="24"/>
    </w:rPr>
  </w:style>
  <w:style w:type="paragraph" w:styleId="Sumrio3">
    <w:name w:val="toc 3"/>
    <w:basedOn w:val="Normal"/>
    <w:next w:val="Normal"/>
    <w:uiPriority w:val="39"/>
    <w:pPr>
      <w:ind w:left="360"/>
    </w:pPr>
    <w:rPr>
      <w:sz w:val="24"/>
      <w:szCs w:val="24"/>
    </w:rPr>
  </w:style>
  <w:style w:type="paragraph" w:styleId="Sumrio4">
    <w:name w:val="toc 4"/>
    <w:basedOn w:val="Normal"/>
    <w:next w:val="Normal"/>
    <w:uiPriority w:val="99"/>
    <w:pPr>
      <w:ind w:left="540"/>
    </w:pPr>
    <w:rPr>
      <w:sz w:val="24"/>
      <w:szCs w:val="24"/>
    </w:rPr>
  </w:style>
  <w:style w:type="paragraph" w:styleId="Sumrio5">
    <w:name w:val="toc 5"/>
    <w:basedOn w:val="Normal"/>
    <w:next w:val="Normal"/>
    <w:uiPriority w:val="99"/>
    <w:pPr>
      <w:ind w:left="720"/>
    </w:pPr>
    <w:rPr>
      <w:sz w:val="24"/>
      <w:szCs w:val="24"/>
    </w:rPr>
  </w:style>
  <w:style w:type="paragraph" w:styleId="Sumrio6">
    <w:name w:val="toc 6"/>
    <w:basedOn w:val="Normal"/>
    <w:next w:val="Normal"/>
    <w:uiPriority w:val="99"/>
    <w:pPr>
      <w:ind w:left="900"/>
    </w:pPr>
    <w:rPr>
      <w:sz w:val="24"/>
      <w:szCs w:val="24"/>
    </w:rPr>
  </w:style>
  <w:style w:type="paragraph" w:styleId="Sumrio7">
    <w:name w:val="toc 7"/>
    <w:basedOn w:val="Normal"/>
    <w:next w:val="Normal"/>
    <w:uiPriority w:val="99"/>
    <w:pPr>
      <w:ind w:left="1080"/>
    </w:pPr>
    <w:rPr>
      <w:sz w:val="24"/>
      <w:szCs w:val="24"/>
    </w:rPr>
  </w:style>
  <w:style w:type="paragraph" w:styleId="Sumrio8">
    <w:name w:val="toc 8"/>
    <w:basedOn w:val="Normal"/>
    <w:next w:val="Normal"/>
    <w:uiPriority w:val="99"/>
    <w:pPr>
      <w:ind w:left="1260"/>
    </w:pPr>
    <w:rPr>
      <w:sz w:val="24"/>
      <w:szCs w:val="24"/>
    </w:rPr>
  </w:style>
  <w:style w:type="paragraph" w:styleId="Sumrio9">
    <w:name w:val="toc 9"/>
    <w:basedOn w:val="Normal"/>
    <w:next w:val="Normal"/>
    <w:uiPriority w:val="99"/>
    <w:pPr>
      <w:ind w:left="1440"/>
    </w:pPr>
    <w:rPr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Book Antiqua" w:hAnsi="Book Antiqua" w:cs="Book Antiqua"/>
      <w:sz w:val="32"/>
      <w:szCs w:val="32"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sz w:val="18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</w:style>
  <w:style w:type="character" w:customStyle="1" w:styleId="TtulodanotaChar">
    <w:name w:val="Título da nota Char"/>
    <w:basedOn w:val="Fontepargpadro"/>
    <w:link w:val="Ttulodanota"/>
    <w:uiPriority w:val="99"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basedOn w:val="Fontepargpadro"/>
    <w:uiPriority w:val="99"/>
    <w:qFormat/>
    <w:rPr>
      <w:rFonts w:cs="Times New Roman"/>
      <w:b/>
      <w:bCs/>
      <w:color w:val="000000"/>
      <w:sz w:val="20"/>
      <w:szCs w:val="20"/>
      <w:shd w:val="clear" w:color="auto" w:fill="FFFFFF"/>
    </w:rPr>
  </w:style>
  <w:style w:type="character" w:styleId="nfase">
    <w:name w:val="Emphasis"/>
    <w:basedOn w:val="Fontepargpadro"/>
    <w:uiPriority w:val="99"/>
    <w:qFormat/>
    <w:rPr>
      <w:rFonts w:cs="Times New Roman"/>
      <w:i/>
      <w:iCs/>
      <w:color w:val="000000"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sz w:val="20"/>
      <w:szCs w:val="20"/>
      <w:u w:val="single"/>
      <w:shd w:val="clear" w:color="auto" w:fill="FFFFFF"/>
    </w:rPr>
  </w:style>
  <w:style w:type="paragraph" w:styleId="Rodap">
    <w:name w:val="footer"/>
    <w:basedOn w:val="Normal"/>
    <w:next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cs="Times New Roman"/>
    </w:rPr>
  </w:style>
  <w:style w:type="paragraph" w:styleId="Cabealho">
    <w:name w:val="header"/>
    <w:aliases w:val="impresso G&amp;P"/>
    <w:basedOn w:val="Normal"/>
    <w:link w:val="CabealhoChar"/>
    <w:uiPriority w:val="99"/>
    <w:rPr>
      <w:rFonts w:ascii="Calibri" w:hAnsi="Calibri" w:cs="Calibri"/>
      <w:color w:val="auto"/>
      <w:sz w:val="22"/>
      <w:szCs w:val="22"/>
      <w:shd w:val="clear" w:color="auto" w:fill="auto"/>
    </w:rPr>
  </w:style>
  <w:style w:type="character" w:customStyle="1" w:styleId="CabealhoChar">
    <w:name w:val="Cabeçalho Char"/>
    <w:aliases w:val="impresso G&amp;P Char"/>
    <w:basedOn w:val="Fontepargpadro"/>
    <w:link w:val="Cabealho"/>
    <w:uiPriority w:val="99"/>
    <w:locked/>
    <w:rPr>
      <w:rFonts w:cs="Times New Roman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 w:line="240" w:lineRule="auto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styleId="Commarcadores">
    <w:name w:val="List Bullet"/>
    <w:basedOn w:val="Normal"/>
    <w:uiPriority w:val="99"/>
    <w:pPr>
      <w:numPr>
        <w:numId w:val="1"/>
      </w:numPr>
      <w:spacing w:before="60" w:after="60"/>
      <w:jc w:val="both"/>
    </w:pPr>
    <w:rPr>
      <w:color w:val="auto"/>
      <w:sz w:val="22"/>
      <w:szCs w:val="22"/>
      <w:shd w:val="clear" w:color="auto" w:fill="auto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Tabletext">
    <w:name w:val="Tabletext"/>
    <w:uiPriority w:val="99"/>
    <w:pPr>
      <w:keepLines/>
      <w:widowControl w:val="0"/>
      <w:autoSpaceDE w:val="0"/>
      <w:autoSpaceDN w:val="0"/>
      <w:adjustRightInd w:val="0"/>
      <w:spacing w:after="120" w:line="240" w:lineRule="atLeast"/>
    </w:pPr>
    <w:rPr>
      <w:rFonts w:ascii="Arial" w:hAnsi="Arial" w:cs="Arial"/>
      <w:sz w:val="20"/>
      <w:szCs w:val="20"/>
      <w:lang w:val="en-AU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6BB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D6BBB"/>
    <w:rPr>
      <w:rFonts w:ascii="Segoe UI" w:hAnsi="Segoe UI" w:cs="Segoe UI"/>
      <w:color w:val="000000"/>
      <w:sz w:val="18"/>
      <w:szCs w:val="18"/>
      <w:lang w:val="en-AU" w:eastAsia="x-none"/>
    </w:rPr>
  </w:style>
  <w:style w:type="paragraph" w:styleId="PargrafodaLista">
    <w:name w:val="List Paragraph"/>
    <w:basedOn w:val="Normal"/>
    <w:uiPriority w:val="34"/>
    <w:qFormat/>
    <w:rsid w:val="00757DFE"/>
    <w:pPr>
      <w:ind w:left="720"/>
      <w:contextualSpacing/>
    </w:pPr>
  </w:style>
  <w:style w:type="paragraph" w:customStyle="1" w:styleId="TabelleFlietext2">
    <w:name w:val="Tabelle Fließtext 2"/>
    <w:basedOn w:val="Normal"/>
    <w:link w:val="TabelleFlietext2Zchn"/>
    <w:rsid w:val="003766D6"/>
    <w:pPr>
      <w:widowControl/>
      <w:autoSpaceDE/>
      <w:autoSpaceDN/>
      <w:adjustRightInd/>
      <w:spacing w:line="227" w:lineRule="exact"/>
    </w:pPr>
    <w:rPr>
      <w:rFonts w:ascii="Tele-GroteskNor" w:hAnsi="Tele-GroteskNor" w:cs="Times New Roman"/>
      <w:color w:val="auto"/>
      <w:sz w:val="19"/>
      <w:szCs w:val="24"/>
      <w:shd w:val="clear" w:color="auto" w:fill="auto"/>
      <w:lang w:val="de-DE" w:eastAsia="de-DE"/>
    </w:rPr>
  </w:style>
  <w:style w:type="character" w:customStyle="1" w:styleId="TabelleFlietext2Zchn">
    <w:name w:val="Tabelle Fließtext 2 Zchn"/>
    <w:link w:val="TabelleFlietext2"/>
    <w:locked/>
    <w:rsid w:val="003766D6"/>
    <w:rPr>
      <w:rFonts w:ascii="Tele-GroteskNor" w:hAnsi="Tele-GroteskNor"/>
      <w:sz w:val="19"/>
      <w:szCs w:val="24"/>
      <w:lang w:val="de-DE" w:eastAsia="de-DE"/>
    </w:rPr>
  </w:style>
  <w:style w:type="character" w:customStyle="1" w:styleId="FarbeMagenta">
    <w:name w:val="Farbe: Magenta"/>
    <w:rsid w:val="006F3D7D"/>
    <w:rPr>
      <w:color w:val="E20074"/>
    </w:rPr>
  </w:style>
  <w:style w:type="table" w:styleId="Tabelacomgrade">
    <w:name w:val="Table Grid"/>
    <w:basedOn w:val="Tabelanormal"/>
    <w:rsid w:val="00374515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missivo1">
    <w:name w:val="index 1"/>
    <w:basedOn w:val="Normal"/>
    <w:next w:val="Normal"/>
    <w:autoRedefine/>
    <w:uiPriority w:val="99"/>
    <w:unhideWhenUsed/>
    <w:rsid w:val="00997CAF"/>
    <w:pPr>
      <w:ind w:left="200" w:hanging="200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97CAF"/>
    <w:pPr>
      <w:ind w:left="400" w:hanging="200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97CAF"/>
    <w:pPr>
      <w:ind w:left="600" w:hanging="200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97CAF"/>
    <w:pPr>
      <w:ind w:left="800" w:hanging="200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97CAF"/>
    <w:pPr>
      <w:ind w:left="1000" w:hanging="200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97CAF"/>
    <w:pPr>
      <w:ind w:left="1200" w:hanging="200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97CAF"/>
    <w:pPr>
      <w:ind w:left="1400" w:hanging="200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97CAF"/>
    <w:pPr>
      <w:ind w:left="1600" w:hanging="200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97CAF"/>
    <w:pPr>
      <w:ind w:left="1800" w:hanging="200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97CAF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4B2C"/>
    <w:pPr>
      <w:keepNext/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hd w:val="clear" w:color="auto" w:fill="auto"/>
    </w:rPr>
  </w:style>
  <w:style w:type="character" w:styleId="HiperlinkVisitado">
    <w:name w:val="FollowedHyperlink"/>
    <w:basedOn w:val="Fontepargpadro"/>
    <w:uiPriority w:val="99"/>
    <w:semiHidden/>
    <w:unhideWhenUsed/>
    <w:rsid w:val="00401B27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01B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01B2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1B27"/>
    <w:rPr>
      <w:rFonts w:ascii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01B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1B27"/>
    <w:rPr>
      <w:rFonts w:ascii="Arial" w:hAnsi="Arial" w:cs="Arial"/>
      <w:b/>
      <w:bCs/>
      <w:color w:val="000000"/>
      <w:sz w:val="20"/>
      <w:szCs w:val="20"/>
    </w:rPr>
  </w:style>
  <w:style w:type="paragraph" w:styleId="Reviso">
    <w:name w:val="Revision"/>
    <w:hidden/>
    <w:uiPriority w:val="99"/>
    <w:semiHidden/>
    <w:rsid w:val="00401B27"/>
    <w:pPr>
      <w:spacing w:after="0" w:line="240" w:lineRule="auto"/>
    </w:pPr>
    <w:rPr>
      <w:rFonts w:ascii="Arial" w:hAnsi="Arial" w:cs="Arial"/>
      <w:color w:val="00000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F098D-1D39-4363-B9E3-5F27A0ABD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Ramos da Silva</dc:creator>
  <cp:lastModifiedBy>MacGyver</cp:lastModifiedBy>
  <cp:revision>19</cp:revision>
  <cp:lastPrinted>2015-03-18T18:05:00Z</cp:lastPrinted>
  <dcterms:created xsi:type="dcterms:W3CDTF">2016-07-05T14:21:00Z</dcterms:created>
  <dcterms:modified xsi:type="dcterms:W3CDTF">2018-03-25T18:07:00Z</dcterms:modified>
</cp:coreProperties>
</file>