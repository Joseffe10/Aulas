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15DAD" w14:textId="77777777" w:rsidR="00401B27" w:rsidRPr="003D0190" w:rsidRDefault="00401B27" w:rsidP="003D0190">
      <w:pPr>
        <w:jc w:val="center"/>
        <w:rPr>
          <w:b/>
        </w:rPr>
      </w:pPr>
      <w:bookmarkStart w:id="0" w:name="_GoBack"/>
      <w:bookmarkEnd w:id="0"/>
      <w:r w:rsidRPr="003D0190">
        <w:rPr>
          <w:b/>
        </w:rPr>
        <w:t>Registro de Revisões:</w:t>
      </w:r>
    </w:p>
    <w:p w14:paraId="70138C03" w14:textId="77777777" w:rsidR="00401B27" w:rsidRDefault="00401B27" w:rsidP="00302EC1"/>
    <w:p w14:paraId="38EF4AF2" w14:textId="77777777" w:rsidR="00401B27" w:rsidRPr="0077446F" w:rsidRDefault="00401B27" w:rsidP="00302EC1"/>
    <w:p w14:paraId="4F1B097E" w14:textId="77777777" w:rsidR="00401B27" w:rsidRPr="0077446F" w:rsidRDefault="00401B27" w:rsidP="00302EC1"/>
    <w:tbl>
      <w:tblPr>
        <w:tblStyle w:val="Tabelacomgrade"/>
        <w:tblW w:w="5000" w:type="pct"/>
        <w:tblBorders>
          <w:top w:val="sing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"/>
        <w:gridCol w:w="1438"/>
        <w:gridCol w:w="3550"/>
        <w:gridCol w:w="1476"/>
        <w:gridCol w:w="2690"/>
      </w:tblGrid>
      <w:tr w:rsidR="00401B27" w:rsidRPr="0077446F" w14:paraId="5DA119D3" w14:textId="77777777" w:rsidTr="0055091B">
        <w:tc>
          <w:tcPr>
            <w:tcW w:w="410" w:type="pct"/>
          </w:tcPr>
          <w:p w14:paraId="5B480FF9" w14:textId="77777777" w:rsidR="00401B27" w:rsidRPr="003D0190" w:rsidRDefault="00401B27" w:rsidP="00302EC1">
            <w:pPr>
              <w:rPr>
                <w:b/>
              </w:rPr>
            </w:pPr>
            <w:r w:rsidRPr="003D0190">
              <w:rPr>
                <w:b/>
              </w:rPr>
              <w:t>N.º</w:t>
            </w:r>
          </w:p>
        </w:tc>
        <w:tc>
          <w:tcPr>
            <w:tcW w:w="721" w:type="pct"/>
          </w:tcPr>
          <w:p w14:paraId="76999E31" w14:textId="77777777" w:rsidR="00401B27" w:rsidRPr="003D0190" w:rsidRDefault="00401B27" w:rsidP="00302EC1">
            <w:pPr>
              <w:rPr>
                <w:b/>
              </w:rPr>
            </w:pPr>
            <w:r w:rsidRPr="003D0190">
              <w:rPr>
                <w:b/>
              </w:rPr>
              <w:t>Página</w:t>
            </w:r>
          </w:p>
        </w:tc>
        <w:tc>
          <w:tcPr>
            <w:tcW w:w="1780" w:type="pct"/>
          </w:tcPr>
          <w:p w14:paraId="7E56BCBA" w14:textId="77777777" w:rsidR="00401B27" w:rsidRPr="003D0190" w:rsidRDefault="00401B27" w:rsidP="00302EC1">
            <w:pPr>
              <w:rPr>
                <w:b/>
              </w:rPr>
            </w:pPr>
            <w:r w:rsidRPr="003D0190">
              <w:rPr>
                <w:b/>
              </w:rPr>
              <w:t>Alteração</w:t>
            </w:r>
          </w:p>
        </w:tc>
        <w:tc>
          <w:tcPr>
            <w:tcW w:w="740" w:type="pct"/>
          </w:tcPr>
          <w:p w14:paraId="60932062" w14:textId="77777777" w:rsidR="00401B27" w:rsidRPr="003D0190" w:rsidRDefault="00401B27" w:rsidP="00302EC1">
            <w:pPr>
              <w:rPr>
                <w:b/>
              </w:rPr>
            </w:pPr>
            <w:r w:rsidRPr="003D0190">
              <w:rPr>
                <w:b/>
              </w:rPr>
              <w:t>Data</w:t>
            </w:r>
          </w:p>
        </w:tc>
        <w:tc>
          <w:tcPr>
            <w:tcW w:w="1349" w:type="pct"/>
          </w:tcPr>
          <w:p w14:paraId="074E3056" w14:textId="77777777" w:rsidR="00401B27" w:rsidRPr="003D0190" w:rsidRDefault="00401B27" w:rsidP="00302EC1">
            <w:pPr>
              <w:rPr>
                <w:b/>
              </w:rPr>
            </w:pPr>
            <w:r w:rsidRPr="003D0190">
              <w:rPr>
                <w:b/>
              </w:rPr>
              <w:t>Responsável</w:t>
            </w:r>
          </w:p>
        </w:tc>
      </w:tr>
      <w:tr w:rsidR="00947CFE" w:rsidRPr="0077446F" w14:paraId="5D459799" w14:textId="77777777" w:rsidTr="0055091B">
        <w:tc>
          <w:tcPr>
            <w:tcW w:w="410" w:type="pct"/>
            <w:tcBorders>
              <w:bottom w:val="single" w:sz="4" w:space="0" w:color="auto"/>
            </w:tcBorders>
            <w:vAlign w:val="center"/>
          </w:tcPr>
          <w:p w14:paraId="0868918B" w14:textId="58DBCB8E" w:rsidR="00947CFE" w:rsidRDefault="00947CFE" w:rsidP="00302EC1">
            <w:r w:rsidRPr="003F1404">
              <w:rPr>
                <w:shd w:val="clear" w:color="auto" w:fill="auto"/>
              </w:rPr>
              <w:t>1.0</w:t>
            </w:r>
          </w:p>
        </w:tc>
        <w:tc>
          <w:tcPr>
            <w:tcW w:w="721" w:type="pct"/>
            <w:tcBorders>
              <w:bottom w:val="single" w:sz="4" w:space="0" w:color="auto"/>
            </w:tcBorders>
            <w:vAlign w:val="center"/>
          </w:tcPr>
          <w:p w14:paraId="2EA42577" w14:textId="031CDACF" w:rsidR="00947CFE" w:rsidRDefault="00947CFE" w:rsidP="00302EC1">
            <w:r w:rsidRPr="003F1404">
              <w:rPr>
                <w:shd w:val="clear" w:color="auto" w:fill="auto"/>
              </w:rPr>
              <w:t>Todas</w:t>
            </w:r>
          </w:p>
        </w:tc>
        <w:tc>
          <w:tcPr>
            <w:tcW w:w="1780" w:type="pct"/>
            <w:tcBorders>
              <w:bottom w:val="single" w:sz="4" w:space="0" w:color="auto"/>
            </w:tcBorders>
            <w:vAlign w:val="center"/>
          </w:tcPr>
          <w:p w14:paraId="6A3E00E6" w14:textId="47163935" w:rsidR="00947CFE" w:rsidRDefault="00EA3CB0" w:rsidP="00302EC1">
            <w:r>
              <w:rPr>
                <w:shd w:val="clear" w:color="auto" w:fill="auto"/>
              </w:rPr>
              <w:t>Criação do documento</w:t>
            </w:r>
          </w:p>
        </w:tc>
        <w:tc>
          <w:tcPr>
            <w:tcW w:w="740" w:type="pct"/>
            <w:tcBorders>
              <w:bottom w:val="single" w:sz="4" w:space="0" w:color="auto"/>
            </w:tcBorders>
            <w:vAlign w:val="center"/>
          </w:tcPr>
          <w:p w14:paraId="67B55A02" w14:textId="7114A9A0" w:rsidR="00947CFE" w:rsidRDefault="00D204BE" w:rsidP="00D204BE">
            <w:r>
              <w:rPr>
                <w:shd w:val="clear" w:color="auto" w:fill="auto"/>
              </w:rPr>
              <w:t>06</w:t>
            </w:r>
            <w:r w:rsidR="00953B56">
              <w:rPr>
                <w:shd w:val="clear" w:color="auto" w:fill="auto"/>
              </w:rPr>
              <w:t>/</w:t>
            </w:r>
            <w:r>
              <w:rPr>
                <w:shd w:val="clear" w:color="auto" w:fill="auto"/>
              </w:rPr>
              <w:t>03</w:t>
            </w:r>
            <w:r w:rsidR="00EA3CB0">
              <w:rPr>
                <w:shd w:val="clear" w:color="auto" w:fill="auto"/>
              </w:rPr>
              <w:t>/</w:t>
            </w:r>
            <w:r w:rsidR="00EA7B36">
              <w:rPr>
                <w:shd w:val="clear" w:color="auto" w:fill="auto"/>
              </w:rPr>
              <w:t>20</w:t>
            </w:r>
            <w:r w:rsidR="00EA3CB0">
              <w:rPr>
                <w:shd w:val="clear" w:color="auto" w:fill="auto"/>
              </w:rPr>
              <w:t>1</w:t>
            </w:r>
            <w:r>
              <w:rPr>
                <w:shd w:val="clear" w:color="auto" w:fill="auto"/>
              </w:rPr>
              <w:t>7</w:t>
            </w:r>
          </w:p>
        </w:tc>
        <w:tc>
          <w:tcPr>
            <w:tcW w:w="1349" w:type="pct"/>
            <w:tcBorders>
              <w:bottom w:val="single" w:sz="4" w:space="0" w:color="auto"/>
            </w:tcBorders>
            <w:vAlign w:val="center"/>
          </w:tcPr>
          <w:p w14:paraId="334AF27E" w14:textId="7F25A17D" w:rsidR="00947CFE" w:rsidRDefault="00D204BE" w:rsidP="00302EC1">
            <w:r>
              <w:rPr>
                <w:shd w:val="clear" w:color="auto" w:fill="auto"/>
              </w:rPr>
              <w:t>Joseffe Barroso de Oliveira</w:t>
            </w:r>
          </w:p>
        </w:tc>
      </w:tr>
      <w:tr w:rsidR="00947CFE" w:rsidRPr="0077446F" w14:paraId="1C9867B2" w14:textId="77777777" w:rsidTr="0055091B"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D5C1E4" w14:textId="5D980DD5" w:rsidR="00947CFE" w:rsidRPr="0077446F" w:rsidRDefault="0053750C" w:rsidP="00302EC1">
            <w:r>
              <w:t>1.1</w:t>
            </w:r>
          </w:p>
        </w:tc>
        <w:tc>
          <w:tcPr>
            <w:tcW w:w="72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7C2498" w14:textId="77DE654D" w:rsidR="00947CFE" w:rsidRPr="0077446F" w:rsidRDefault="0053750C" w:rsidP="00302EC1">
            <w:r>
              <w:t>Todas</w:t>
            </w:r>
          </w:p>
        </w:tc>
        <w:tc>
          <w:tcPr>
            <w:tcW w:w="17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9489C1" w14:textId="6B56970C" w:rsidR="00947CFE" w:rsidRPr="0077446F" w:rsidRDefault="0053750C" w:rsidP="00302EC1">
            <w:r>
              <w:t>Revisão de Informações do Documento</w:t>
            </w:r>
          </w:p>
        </w:tc>
        <w:tc>
          <w:tcPr>
            <w:tcW w:w="74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755CDF" w14:textId="2312CB9B" w:rsidR="00947CFE" w:rsidRPr="0077446F" w:rsidRDefault="00D204BE" w:rsidP="00D204BE">
            <w:r>
              <w:t>06</w:t>
            </w:r>
            <w:r w:rsidR="0053750C">
              <w:t>/</w:t>
            </w:r>
            <w:r>
              <w:t>03</w:t>
            </w:r>
            <w:r w:rsidR="0053750C">
              <w:t>/201</w:t>
            </w:r>
            <w:r>
              <w:t>7</w:t>
            </w:r>
          </w:p>
        </w:tc>
        <w:tc>
          <w:tcPr>
            <w:tcW w:w="134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78B3D9" w14:textId="3DC15A55" w:rsidR="00947CFE" w:rsidRPr="0077446F" w:rsidRDefault="00D204BE" w:rsidP="00302EC1">
            <w:r>
              <w:rPr>
                <w:shd w:val="clear" w:color="auto" w:fill="auto"/>
              </w:rPr>
              <w:t>Joseffe Barroso de Oliveira</w:t>
            </w:r>
          </w:p>
        </w:tc>
      </w:tr>
      <w:tr w:rsidR="000D748B" w:rsidRPr="0077446F" w14:paraId="4532F7F4" w14:textId="77777777" w:rsidTr="0055091B"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14CFDA" w14:textId="0345E628" w:rsidR="000D748B" w:rsidRDefault="000D748B" w:rsidP="00302EC1"/>
        </w:tc>
        <w:tc>
          <w:tcPr>
            <w:tcW w:w="72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76B2F0" w14:textId="11FBC875" w:rsidR="000D748B" w:rsidRDefault="000D748B" w:rsidP="00302EC1"/>
        </w:tc>
        <w:tc>
          <w:tcPr>
            <w:tcW w:w="17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BB8BBC" w14:textId="2A40C614" w:rsidR="000D748B" w:rsidRDefault="000D748B" w:rsidP="00302EC1"/>
        </w:tc>
        <w:tc>
          <w:tcPr>
            <w:tcW w:w="74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EC9060" w14:textId="3A0D45EF" w:rsidR="000D748B" w:rsidRDefault="000D748B" w:rsidP="00302EC1"/>
        </w:tc>
        <w:tc>
          <w:tcPr>
            <w:tcW w:w="134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6B8DFC" w14:textId="6271927A" w:rsidR="000D748B" w:rsidRDefault="000D748B" w:rsidP="00302EC1"/>
        </w:tc>
      </w:tr>
      <w:tr w:rsidR="00947CFE" w:rsidRPr="0077446F" w14:paraId="3C2A8DDE" w14:textId="77777777" w:rsidTr="00D07885">
        <w:trPr>
          <w:trHeight w:val="56"/>
        </w:trPr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77D571" w14:textId="5A1CE918" w:rsidR="00947CFE" w:rsidRDefault="00947CFE" w:rsidP="00302EC1"/>
        </w:tc>
        <w:tc>
          <w:tcPr>
            <w:tcW w:w="72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441223" w14:textId="33A8499D" w:rsidR="00947CFE" w:rsidRDefault="00947CFE" w:rsidP="00302EC1"/>
        </w:tc>
        <w:tc>
          <w:tcPr>
            <w:tcW w:w="17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78AA7F" w14:textId="0C2CF464" w:rsidR="00947CFE" w:rsidRDefault="00947CFE" w:rsidP="00302EC1"/>
        </w:tc>
        <w:tc>
          <w:tcPr>
            <w:tcW w:w="74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31A58D" w14:textId="7E43DAC7" w:rsidR="00947CFE" w:rsidRDefault="00947CFE" w:rsidP="00302EC1"/>
        </w:tc>
        <w:tc>
          <w:tcPr>
            <w:tcW w:w="134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A8DCC6" w14:textId="2B9B421B" w:rsidR="00947CFE" w:rsidRDefault="00947CFE" w:rsidP="00302EC1"/>
        </w:tc>
      </w:tr>
      <w:tr w:rsidR="00CF3D18" w14:paraId="47C7394F" w14:textId="77777777" w:rsidTr="003D0190"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73A478" w14:textId="4A5A825B" w:rsidR="00CF3D18" w:rsidRDefault="00CF3D18" w:rsidP="003D0190"/>
        </w:tc>
        <w:tc>
          <w:tcPr>
            <w:tcW w:w="72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797233" w14:textId="1B6D4771" w:rsidR="00CF3D18" w:rsidRDefault="00CF3D18" w:rsidP="003D0190"/>
        </w:tc>
        <w:tc>
          <w:tcPr>
            <w:tcW w:w="17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1EE9DD" w14:textId="31C631B2" w:rsidR="00CF3D18" w:rsidRDefault="00CF3D18" w:rsidP="003D0190"/>
        </w:tc>
        <w:tc>
          <w:tcPr>
            <w:tcW w:w="74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FEAD3B" w14:textId="542F330C" w:rsidR="00CF3D18" w:rsidRDefault="00CF3D18" w:rsidP="003D0190"/>
        </w:tc>
        <w:tc>
          <w:tcPr>
            <w:tcW w:w="134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48AAA4" w14:textId="22272E7D" w:rsidR="00CF3D18" w:rsidRDefault="00CF3D18" w:rsidP="003D0190"/>
        </w:tc>
      </w:tr>
      <w:tr w:rsidR="00CF507E" w14:paraId="3FBED0AC" w14:textId="77777777" w:rsidTr="003D0190"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3EE297" w14:textId="735126F9" w:rsidR="00CF507E" w:rsidRDefault="00CF507E" w:rsidP="003D0190"/>
        </w:tc>
        <w:tc>
          <w:tcPr>
            <w:tcW w:w="72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8761F8" w14:textId="0542EB7F" w:rsidR="00CF507E" w:rsidRDefault="00CF507E" w:rsidP="003D0190"/>
        </w:tc>
        <w:tc>
          <w:tcPr>
            <w:tcW w:w="17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C639E5" w14:textId="1EA6EF9C" w:rsidR="00CF507E" w:rsidRDefault="00CF507E" w:rsidP="003D0190"/>
        </w:tc>
        <w:tc>
          <w:tcPr>
            <w:tcW w:w="74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A7AEA7" w14:textId="14E1347A" w:rsidR="00CF507E" w:rsidRDefault="00CF507E" w:rsidP="003D0190"/>
        </w:tc>
        <w:tc>
          <w:tcPr>
            <w:tcW w:w="134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E419CD" w14:textId="0D47C1C4" w:rsidR="00CF507E" w:rsidRDefault="00CF507E" w:rsidP="003D0190"/>
        </w:tc>
      </w:tr>
      <w:tr w:rsidR="003D0190" w14:paraId="0B6BAD32" w14:textId="77777777" w:rsidTr="003D0190"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C84D47" w14:textId="4FE8541E" w:rsidR="003D0190" w:rsidRDefault="003D0190" w:rsidP="003D0190"/>
        </w:tc>
        <w:tc>
          <w:tcPr>
            <w:tcW w:w="72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4987F1" w14:textId="75516DA5" w:rsidR="003D0190" w:rsidRDefault="003D0190" w:rsidP="003D0190"/>
        </w:tc>
        <w:tc>
          <w:tcPr>
            <w:tcW w:w="17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F0F8A7" w14:textId="5F26F9FE" w:rsidR="003D0190" w:rsidRDefault="003D0190" w:rsidP="003D0190"/>
        </w:tc>
        <w:tc>
          <w:tcPr>
            <w:tcW w:w="74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7FD8D0" w14:textId="40AD9B2E" w:rsidR="003D0190" w:rsidRDefault="003D0190" w:rsidP="003D0190"/>
        </w:tc>
        <w:tc>
          <w:tcPr>
            <w:tcW w:w="134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AD7B9B" w14:textId="0B51155F" w:rsidR="003D0190" w:rsidRDefault="003D0190" w:rsidP="003D0190"/>
        </w:tc>
      </w:tr>
      <w:tr w:rsidR="00E650DA" w14:paraId="78FEBAD2" w14:textId="77777777" w:rsidTr="003D0190"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599F5" w14:textId="09DA5FEB" w:rsidR="00E650DA" w:rsidRDefault="00E650DA" w:rsidP="003D0190"/>
        </w:tc>
        <w:tc>
          <w:tcPr>
            <w:tcW w:w="72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502BB0" w14:textId="1BBF02C7" w:rsidR="00E650DA" w:rsidRDefault="00E650DA" w:rsidP="003D0190"/>
        </w:tc>
        <w:tc>
          <w:tcPr>
            <w:tcW w:w="17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A8D70E" w14:textId="550AD5F5" w:rsidR="00E650DA" w:rsidRDefault="00E650DA" w:rsidP="003D0190"/>
        </w:tc>
        <w:tc>
          <w:tcPr>
            <w:tcW w:w="74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4EFEF0" w14:textId="73CE8680" w:rsidR="00E650DA" w:rsidRDefault="00E650DA" w:rsidP="003D0190"/>
        </w:tc>
        <w:tc>
          <w:tcPr>
            <w:tcW w:w="134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9728A3" w14:textId="1EEFE26F" w:rsidR="00E650DA" w:rsidRDefault="00E650DA" w:rsidP="003D0190"/>
        </w:tc>
      </w:tr>
    </w:tbl>
    <w:p w14:paraId="7C2974C2" w14:textId="2BF05D08" w:rsidR="00401B27" w:rsidRDefault="00401B27" w:rsidP="00302EC1">
      <w:pPr>
        <w:rPr>
          <w:szCs w:val="24"/>
          <w:shd w:val="clear" w:color="auto" w:fill="auto"/>
        </w:rPr>
      </w:pPr>
      <w:r>
        <w:rPr>
          <w:szCs w:val="24"/>
          <w:shd w:val="clear" w:color="auto" w:fill="auto"/>
        </w:rPr>
        <w:br w:type="page"/>
      </w:r>
      <w:r w:rsidR="00C4378D">
        <w:rPr>
          <w:szCs w:val="24"/>
          <w:shd w:val="clear" w:color="auto" w:fill="auto"/>
        </w:rPr>
        <w:lastRenderedPageBreak/>
        <w:tab/>
      </w:r>
    </w:p>
    <w:p w14:paraId="54888F11" w14:textId="5860557D" w:rsidR="00B3024F" w:rsidRPr="00B3024F" w:rsidRDefault="00B3024F" w:rsidP="00B3024F">
      <w:pPr>
        <w:jc w:val="center"/>
        <w:rPr>
          <w:b/>
          <w:sz w:val="28"/>
          <w:szCs w:val="28"/>
          <w:shd w:val="clear" w:color="auto" w:fill="auto"/>
        </w:rPr>
      </w:pPr>
      <w:r w:rsidRPr="00B3024F">
        <w:rPr>
          <w:b/>
          <w:sz w:val="28"/>
          <w:szCs w:val="28"/>
          <w:shd w:val="clear" w:color="auto" w:fill="auto"/>
        </w:rPr>
        <w:t>Sumário</w:t>
      </w:r>
    </w:p>
    <w:sdt>
      <w:sdtPr>
        <w:id w:val="-4144765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3402313" w14:textId="3BD6CAB5" w:rsidR="00725060" w:rsidRDefault="00725060" w:rsidP="00302EC1"/>
        <w:p w14:paraId="5C6492B9" w14:textId="77777777" w:rsidR="00725060" w:rsidRPr="00725060" w:rsidRDefault="00725060" w:rsidP="00302EC1"/>
        <w:p w14:paraId="0C8156DC" w14:textId="5BFF23B1" w:rsidR="003210E4" w:rsidRDefault="00302EC1">
          <w:pPr>
            <w:pStyle w:val="Sumrio1"/>
            <w:tabs>
              <w:tab w:val="left" w:pos="360"/>
              <w:tab w:val="right" w:leader="dot" w:pos="9962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09745023" w:history="1">
            <w:r w:rsidR="003210E4" w:rsidRPr="00A70AD9">
              <w:rPr>
                <w:rStyle w:val="Hyperlink"/>
                <w:noProof/>
              </w:rPr>
              <w:t>1</w:t>
            </w:r>
            <w:r w:rsidR="003210E4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shd w:val="clear" w:color="auto" w:fill="auto"/>
              </w:rPr>
              <w:tab/>
            </w:r>
            <w:r w:rsidR="003210E4" w:rsidRPr="00A70AD9">
              <w:rPr>
                <w:rStyle w:val="Hyperlink"/>
                <w:noProof/>
              </w:rPr>
              <w:t>REQUISITO</w:t>
            </w:r>
            <w:r w:rsidR="00912106">
              <w:rPr>
                <w:rStyle w:val="Hyperlink"/>
                <w:noProof/>
              </w:rPr>
              <w:t>S FUNCIONAIS</w:t>
            </w:r>
            <w:r w:rsidR="003210E4">
              <w:rPr>
                <w:noProof/>
                <w:webHidden/>
              </w:rPr>
              <w:tab/>
            </w:r>
            <w:r w:rsidR="003210E4">
              <w:rPr>
                <w:noProof/>
                <w:webHidden/>
              </w:rPr>
              <w:fldChar w:fldCharType="begin"/>
            </w:r>
            <w:r w:rsidR="003210E4">
              <w:rPr>
                <w:noProof/>
                <w:webHidden/>
              </w:rPr>
              <w:instrText xml:space="preserve"> PAGEREF _Toc509745023 \h </w:instrText>
            </w:r>
            <w:r w:rsidR="003210E4">
              <w:rPr>
                <w:noProof/>
                <w:webHidden/>
              </w:rPr>
            </w:r>
            <w:r w:rsidR="003210E4">
              <w:rPr>
                <w:noProof/>
                <w:webHidden/>
              </w:rPr>
              <w:fldChar w:fldCharType="separate"/>
            </w:r>
            <w:r w:rsidR="003210E4">
              <w:rPr>
                <w:noProof/>
                <w:webHidden/>
              </w:rPr>
              <w:t>3</w:t>
            </w:r>
            <w:r w:rsidR="003210E4">
              <w:rPr>
                <w:noProof/>
                <w:webHidden/>
              </w:rPr>
              <w:fldChar w:fldCharType="end"/>
            </w:r>
          </w:hyperlink>
        </w:p>
        <w:p w14:paraId="471189FA" w14:textId="77777777" w:rsidR="003210E4" w:rsidRPr="003210E4" w:rsidRDefault="003210E4" w:rsidP="003210E4"/>
        <w:p w14:paraId="58EDE2CD" w14:textId="77777777" w:rsidR="003210E4" w:rsidRDefault="00912106">
          <w:pPr>
            <w:pStyle w:val="Sumrio2"/>
            <w:tabs>
              <w:tab w:val="left" w:pos="900"/>
              <w:tab w:val="right" w:leader="dot" w:pos="9962"/>
            </w:tabs>
            <w:rPr>
              <w:rStyle w:val="Hyperlink"/>
              <w:noProof/>
            </w:rPr>
          </w:pPr>
          <w:hyperlink w:anchor="_Toc509745024" w:history="1">
            <w:r w:rsidR="003210E4" w:rsidRPr="00A70AD9">
              <w:rPr>
                <w:rStyle w:val="Hyperlink"/>
                <w:noProof/>
              </w:rPr>
              <w:t>1.1</w:t>
            </w:r>
            <w:r w:rsidR="003210E4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shd w:val="clear" w:color="auto" w:fill="auto"/>
              </w:rPr>
              <w:tab/>
            </w:r>
            <w:r w:rsidR="003210E4" w:rsidRPr="00A70AD9">
              <w:rPr>
                <w:rStyle w:val="Hyperlink"/>
                <w:noProof/>
              </w:rPr>
              <w:t>RF_001 – Manter Produto</w:t>
            </w:r>
            <w:r w:rsidR="003210E4">
              <w:rPr>
                <w:noProof/>
                <w:webHidden/>
              </w:rPr>
              <w:tab/>
            </w:r>
            <w:r w:rsidR="003210E4">
              <w:rPr>
                <w:noProof/>
                <w:webHidden/>
              </w:rPr>
              <w:fldChar w:fldCharType="begin"/>
            </w:r>
            <w:r w:rsidR="003210E4">
              <w:rPr>
                <w:noProof/>
                <w:webHidden/>
              </w:rPr>
              <w:instrText xml:space="preserve"> PAGEREF _Toc509745024 \h </w:instrText>
            </w:r>
            <w:r w:rsidR="003210E4">
              <w:rPr>
                <w:noProof/>
                <w:webHidden/>
              </w:rPr>
            </w:r>
            <w:r w:rsidR="003210E4">
              <w:rPr>
                <w:noProof/>
                <w:webHidden/>
              </w:rPr>
              <w:fldChar w:fldCharType="separate"/>
            </w:r>
            <w:r w:rsidR="003210E4">
              <w:rPr>
                <w:noProof/>
                <w:webHidden/>
              </w:rPr>
              <w:t>3</w:t>
            </w:r>
            <w:r w:rsidR="003210E4">
              <w:rPr>
                <w:noProof/>
                <w:webHidden/>
              </w:rPr>
              <w:fldChar w:fldCharType="end"/>
            </w:r>
          </w:hyperlink>
        </w:p>
        <w:p w14:paraId="49C857C6" w14:textId="77777777" w:rsidR="003210E4" w:rsidRPr="003210E4" w:rsidRDefault="003210E4" w:rsidP="003210E4"/>
        <w:p w14:paraId="3922CB1C" w14:textId="77777777" w:rsidR="003210E4" w:rsidRPr="003210E4" w:rsidRDefault="00912106">
          <w:pPr>
            <w:pStyle w:val="Sumrio3"/>
            <w:tabs>
              <w:tab w:val="left" w:pos="1260"/>
              <w:tab w:val="right" w:leader="dot" w:pos="9962"/>
            </w:tabs>
            <w:rPr>
              <w:rFonts w:asciiTheme="minorHAnsi" w:hAnsiTheme="minorHAnsi" w:cstheme="minorBidi"/>
              <w:b/>
              <w:noProof/>
              <w:color w:val="auto"/>
              <w:sz w:val="22"/>
              <w:szCs w:val="22"/>
              <w:shd w:val="clear" w:color="auto" w:fill="auto"/>
            </w:rPr>
          </w:pPr>
          <w:hyperlink w:anchor="_Toc509745025" w:history="1">
            <w:r w:rsidR="003210E4" w:rsidRPr="003210E4">
              <w:rPr>
                <w:rStyle w:val="Hyperlink"/>
                <w:b/>
                <w:noProof/>
              </w:rPr>
              <w:t>1.1.1</w:t>
            </w:r>
            <w:r w:rsidR="003210E4" w:rsidRPr="003210E4">
              <w:rPr>
                <w:rFonts w:asciiTheme="minorHAnsi" w:hAnsiTheme="minorHAnsi" w:cstheme="minorBidi"/>
                <w:b/>
                <w:noProof/>
                <w:color w:val="auto"/>
                <w:sz w:val="22"/>
                <w:szCs w:val="22"/>
                <w:shd w:val="clear" w:color="auto" w:fill="auto"/>
              </w:rPr>
              <w:tab/>
            </w:r>
            <w:r w:rsidR="003210E4" w:rsidRPr="003210E4">
              <w:rPr>
                <w:rStyle w:val="Hyperlink"/>
                <w:b/>
                <w:noProof/>
              </w:rPr>
              <w:t>RF_001.01 – Incluir Produto</w:t>
            </w:r>
            <w:r w:rsidR="003210E4" w:rsidRPr="003210E4">
              <w:rPr>
                <w:b/>
                <w:noProof/>
                <w:webHidden/>
              </w:rPr>
              <w:tab/>
            </w:r>
            <w:r w:rsidR="003210E4" w:rsidRPr="003210E4">
              <w:rPr>
                <w:b/>
                <w:noProof/>
                <w:webHidden/>
              </w:rPr>
              <w:fldChar w:fldCharType="begin"/>
            </w:r>
            <w:r w:rsidR="003210E4" w:rsidRPr="003210E4">
              <w:rPr>
                <w:b/>
                <w:noProof/>
                <w:webHidden/>
              </w:rPr>
              <w:instrText xml:space="preserve"> PAGEREF _Toc509745025 \h </w:instrText>
            </w:r>
            <w:r w:rsidR="003210E4" w:rsidRPr="003210E4">
              <w:rPr>
                <w:b/>
                <w:noProof/>
                <w:webHidden/>
              </w:rPr>
            </w:r>
            <w:r w:rsidR="003210E4" w:rsidRPr="003210E4">
              <w:rPr>
                <w:b/>
                <w:noProof/>
                <w:webHidden/>
              </w:rPr>
              <w:fldChar w:fldCharType="separate"/>
            </w:r>
            <w:r w:rsidR="003210E4" w:rsidRPr="003210E4">
              <w:rPr>
                <w:b/>
                <w:noProof/>
                <w:webHidden/>
              </w:rPr>
              <w:t>4</w:t>
            </w:r>
            <w:r w:rsidR="003210E4" w:rsidRPr="003210E4">
              <w:rPr>
                <w:b/>
                <w:noProof/>
                <w:webHidden/>
              </w:rPr>
              <w:fldChar w:fldCharType="end"/>
            </w:r>
          </w:hyperlink>
        </w:p>
        <w:p w14:paraId="06D6B596" w14:textId="1830D926" w:rsidR="003210E4" w:rsidRPr="003210E4" w:rsidRDefault="003210E4">
          <w:pPr>
            <w:pStyle w:val="Sumrio3"/>
            <w:tabs>
              <w:tab w:val="left" w:pos="1440"/>
              <w:tab w:val="right" w:leader="dot" w:pos="9962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r w:rsidRPr="003210E4">
            <w:rPr>
              <w:rStyle w:val="Hyperlink"/>
              <w:noProof/>
              <w:u w:val="none"/>
            </w:rPr>
            <w:t xml:space="preserve">  </w:t>
          </w:r>
          <w:hyperlink w:anchor="_Toc509745026" w:history="1">
            <w:r w:rsidRPr="003210E4">
              <w:rPr>
                <w:rStyle w:val="Hyperlink"/>
                <w:noProof/>
                <w:u w:val="none"/>
              </w:rPr>
              <w:t>1.1.1.1</w:t>
            </w:r>
            <w:r w:rsidRPr="003210E4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shd w:val="clear" w:color="auto" w:fill="auto"/>
              </w:rPr>
              <w:tab/>
            </w:r>
            <w:r w:rsidRPr="003210E4">
              <w:rPr>
                <w:rStyle w:val="Hyperlink"/>
                <w:noProof/>
                <w:u w:val="none"/>
              </w:rPr>
              <w:t>RF_001.01 – Mapeamento de Campos</w:t>
            </w:r>
            <w:r w:rsidRPr="003210E4">
              <w:rPr>
                <w:noProof/>
                <w:webHidden/>
              </w:rPr>
              <w:tab/>
            </w:r>
            <w:r w:rsidRPr="003210E4">
              <w:rPr>
                <w:noProof/>
                <w:webHidden/>
              </w:rPr>
              <w:fldChar w:fldCharType="begin"/>
            </w:r>
            <w:r w:rsidRPr="003210E4">
              <w:rPr>
                <w:noProof/>
                <w:webHidden/>
              </w:rPr>
              <w:instrText xml:space="preserve"> PAGEREF _Toc509745026 \h </w:instrText>
            </w:r>
            <w:r w:rsidRPr="003210E4">
              <w:rPr>
                <w:noProof/>
                <w:webHidden/>
              </w:rPr>
            </w:r>
            <w:r w:rsidRPr="003210E4">
              <w:rPr>
                <w:noProof/>
                <w:webHidden/>
              </w:rPr>
              <w:fldChar w:fldCharType="separate"/>
            </w:r>
            <w:r w:rsidRPr="003210E4">
              <w:rPr>
                <w:noProof/>
                <w:webHidden/>
              </w:rPr>
              <w:t>5</w:t>
            </w:r>
            <w:r w:rsidRPr="003210E4">
              <w:rPr>
                <w:noProof/>
                <w:webHidden/>
              </w:rPr>
              <w:fldChar w:fldCharType="end"/>
            </w:r>
          </w:hyperlink>
        </w:p>
        <w:p w14:paraId="7600E8BF" w14:textId="214DEE17" w:rsidR="003210E4" w:rsidRPr="003210E4" w:rsidRDefault="003210E4">
          <w:pPr>
            <w:pStyle w:val="Sumrio3"/>
            <w:tabs>
              <w:tab w:val="right" w:leader="dot" w:pos="9962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r w:rsidRPr="003210E4">
            <w:rPr>
              <w:rStyle w:val="Hyperlink"/>
              <w:noProof/>
              <w:u w:val="none"/>
            </w:rPr>
            <w:t xml:space="preserve">  </w:t>
          </w:r>
          <w:hyperlink w:anchor="_Toc509745027" w:history="1">
            <w:r>
              <w:rPr>
                <w:rStyle w:val="Hyperlink"/>
                <w:noProof/>
                <w:u w:val="none"/>
              </w:rPr>
              <w:t>1.1.1.2 RF_001.01 – Protótipo</w:t>
            </w:r>
            <w:r w:rsidRPr="003210E4">
              <w:rPr>
                <w:noProof/>
                <w:webHidden/>
              </w:rPr>
              <w:tab/>
            </w:r>
            <w:r w:rsidRPr="003210E4">
              <w:rPr>
                <w:noProof/>
                <w:webHidden/>
              </w:rPr>
              <w:fldChar w:fldCharType="begin"/>
            </w:r>
            <w:r w:rsidRPr="003210E4">
              <w:rPr>
                <w:noProof/>
                <w:webHidden/>
              </w:rPr>
              <w:instrText xml:space="preserve"> PAGEREF _Toc509745027 \h </w:instrText>
            </w:r>
            <w:r w:rsidRPr="003210E4">
              <w:rPr>
                <w:noProof/>
                <w:webHidden/>
              </w:rPr>
            </w:r>
            <w:r w:rsidRPr="003210E4">
              <w:rPr>
                <w:noProof/>
                <w:webHidden/>
              </w:rPr>
              <w:fldChar w:fldCharType="separate"/>
            </w:r>
            <w:r w:rsidRPr="003210E4">
              <w:rPr>
                <w:noProof/>
                <w:webHidden/>
              </w:rPr>
              <w:t>5</w:t>
            </w:r>
            <w:r w:rsidRPr="003210E4">
              <w:rPr>
                <w:noProof/>
                <w:webHidden/>
              </w:rPr>
              <w:fldChar w:fldCharType="end"/>
            </w:r>
          </w:hyperlink>
        </w:p>
        <w:p w14:paraId="25DC2A96" w14:textId="77777777" w:rsidR="003210E4" w:rsidRDefault="003210E4">
          <w:pPr>
            <w:pStyle w:val="Sumrio3"/>
            <w:tabs>
              <w:tab w:val="left" w:pos="1260"/>
              <w:tab w:val="right" w:leader="dot" w:pos="9962"/>
            </w:tabs>
            <w:rPr>
              <w:rStyle w:val="Hyperlink"/>
              <w:noProof/>
              <w:u w:val="none"/>
            </w:rPr>
          </w:pPr>
        </w:p>
        <w:p w14:paraId="1BEDDC81" w14:textId="77777777" w:rsidR="003210E4" w:rsidRPr="003210E4" w:rsidRDefault="00912106">
          <w:pPr>
            <w:pStyle w:val="Sumrio3"/>
            <w:tabs>
              <w:tab w:val="left" w:pos="1260"/>
              <w:tab w:val="right" w:leader="dot" w:pos="9962"/>
            </w:tabs>
            <w:rPr>
              <w:rFonts w:asciiTheme="minorHAnsi" w:hAnsiTheme="minorHAnsi" w:cstheme="minorBidi"/>
              <w:b/>
              <w:noProof/>
              <w:color w:val="auto"/>
              <w:sz w:val="22"/>
              <w:szCs w:val="22"/>
              <w:shd w:val="clear" w:color="auto" w:fill="auto"/>
            </w:rPr>
          </w:pPr>
          <w:hyperlink w:anchor="_Toc509745028" w:history="1">
            <w:r w:rsidR="003210E4" w:rsidRPr="003210E4">
              <w:rPr>
                <w:rStyle w:val="Hyperlink"/>
                <w:b/>
                <w:noProof/>
                <w:u w:val="none"/>
              </w:rPr>
              <w:t>1.1.2</w:t>
            </w:r>
            <w:r w:rsidR="003210E4" w:rsidRPr="003210E4">
              <w:rPr>
                <w:rFonts w:asciiTheme="minorHAnsi" w:hAnsiTheme="minorHAnsi" w:cstheme="minorBidi"/>
                <w:b/>
                <w:noProof/>
                <w:color w:val="auto"/>
                <w:sz w:val="22"/>
                <w:szCs w:val="22"/>
                <w:shd w:val="clear" w:color="auto" w:fill="auto"/>
              </w:rPr>
              <w:tab/>
            </w:r>
            <w:r w:rsidR="003210E4" w:rsidRPr="003210E4">
              <w:rPr>
                <w:rStyle w:val="Hyperlink"/>
                <w:b/>
                <w:noProof/>
                <w:u w:val="none"/>
              </w:rPr>
              <w:t>RF_001.02 – Pesquisar Produto</w:t>
            </w:r>
            <w:r w:rsidR="003210E4" w:rsidRPr="003210E4">
              <w:rPr>
                <w:b/>
                <w:noProof/>
                <w:webHidden/>
              </w:rPr>
              <w:tab/>
            </w:r>
            <w:r w:rsidR="003210E4" w:rsidRPr="003210E4">
              <w:rPr>
                <w:b/>
                <w:noProof/>
                <w:webHidden/>
              </w:rPr>
              <w:fldChar w:fldCharType="begin"/>
            </w:r>
            <w:r w:rsidR="003210E4" w:rsidRPr="003210E4">
              <w:rPr>
                <w:b/>
                <w:noProof/>
                <w:webHidden/>
              </w:rPr>
              <w:instrText xml:space="preserve"> PAGEREF _Toc509745028 \h </w:instrText>
            </w:r>
            <w:r w:rsidR="003210E4" w:rsidRPr="003210E4">
              <w:rPr>
                <w:b/>
                <w:noProof/>
                <w:webHidden/>
              </w:rPr>
            </w:r>
            <w:r w:rsidR="003210E4" w:rsidRPr="003210E4">
              <w:rPr>
                <w:b/>
                <w:noProof/>
                <w:webHidden/>
              </w:rPr>
              <w:fldChar w:fldCharType="separate"/>
            </w:r>
            <w:r w:rsidR="003210E4" w:rsidRPr="003210E4">
              <w:rPr>
                <w:b/>
                <w:noProof/>
                <w:webHidden/>
              </w:rPr>
              <w:t>6</w:t>
            </w:r>
            <w:r w:rsidR="003210E4" w:rsidRPr="003210E4">
              <w:rPr>
                <w:b/>
                <w:noProof/>
                <w:webHidden/>
              </w:rPr>
              <w:fldChar w:fldCharType="end"/>
            </w:r>
          </w:hyperlink>
        </w:p>
        <w:p w14:paraId="0F30F0BF" w14:textId="1798FE9B" w:rsidR="003210E4" w:rsidRPr="003210E4" w:rsidRDefault="00912106">
          <w:pPr>
            <w:pStyle w:val="Sumrio4"/>
            <w:tabs>
              <w:tab w:val="left" w:pos="1494"/>
              <w:tab w:val="right" w:leader="dot" w:pos="9962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hyperlink w:anchor="_Toc509745029" w:history="1">
            <w:r w:rsidR="003210E4" w:rsidRPr="003210E4">
              <w:rPr>
                <w:rStyle w:val="Hyperlink"/>
                <w:noProof/>
                <w:u w:val="none"/>
              </w:rPr>
              <w:t>1.1.2.1</w:t>
            </w:r>
            <w:r w:rsidR="003210E4" w:rsidRPr="003210E4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shd w:val="clear" w:color="auto" w:fill="auto"/>
              </w:rPr>
              <w:tab/>
            </w:r>
            <w:r w:rsidR="003210E4" w:rsidRPr="003210E4">
              <w:rPr>
                <w:rStyle w:val="Hyperlink"/>
                <w:noProof/>
                <w:u w:val="none"/>
              </w:rPr>
              <w:t>R</w:t>
            </w:r>
            <w:r w:rsidR="003210E4">
              <w:rPr>
                <w:rStyle w:val="Hyperlink"/>
                <w:noProof/>
                <w:u w:val="none"/>
              </w:rPr>
              <w:t>F_001.02 – Mapeamento de Campos</w:t>
            </w:r>
            <w:r w:rsidR="003210E4" w:rsidRPr="003210E4">
              <w:rPr>
                <w:noProof/>
                <w:webHidden/>
              </w:rPr>
              <w:tab/>
            </w:r>
            <w:r w:rsidR="003210E4" w:rsidRPr="003210E4">
              <w:rPr>
                <w:noProof/>
                <w:webHidden/>
              </w:rPr>
              <w:fldChar w:fldCharType="begin"/>
            </w:r>
            <w:r w:rsidR="003210E4" w:rsidRPr="003210E4">
              <w:rPr>
                <w:noProof/>
                <w:webHidden/>
              </w:rPr>
              <w:instrText xml:space="preserve"> PAGEREF _Toc509745029 \h </w:instrText>
            </w:r>
            <w:r w:rsidR="003210E4" w:rsidRPr="003210E4">
              <w:rPr>
                <w:noProof/>
                <w:webHidden/>
              </w:rPr>
            </w:r>
            <w:r w:rsidR="003210E4" w:rsidRPr="003210E4">
              <w:rPr>
                <w:noProof/>
                <w:webHidden/>
              </w:rPr>
              <w:fldChar w:fldCharType="separate"/>
            </w:r>
            <w:r w:rsidR="003210E4" w:rsidRPr="003210E4">
              <w:rPr>
                <w:noProof/>
                <w:webHidden/>
              </w:rPr>
              <w:t>7</w:t>
            </w:r>
            <w:r w:rsidR="003210E4" w:rsidRPr="003210E4">
              <w:rPr>
                <w:noProof/>
                <w:webHidden/>
              </w:rPr>
              <w:fldChar w:fldCharType="end"/>
            </w:r>
          </w:hyperlink>
        </w:p>
        <w:p w14:paraId="6390857C" w14:textId="2DB2C6E6" w:rsidR="003210E4" w:rsidRPr="003210E4" w:rsidRDefault="003210E4">
          <w:pPr>
            <w:pStyle w:val="Sumrio3"/>
            <w:tabs>
              <w:tab w:val="right" w:leader="dot" w:pos="9962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r w:rsidRPr="003210E4">
            <w:rPr>
              <w:rStyle w:val="Hyperlink"/>
              <w:noProof/>
              <w:u w:val="none"/>
            </w:rPr>
            <w:t xml:space="preserve">  </w:t>
          </w:r>
          <w:hyperlink w:anchor="_Toc509745030" w:history="1">
            <w:r w:rsidRPr="003210E4">
              <w:rPr>
                <w:rStyle w:val="Hyperlink"/>
                <w:noProof/>
                <w:u w:val="none"/>
              </w:rPr>
              <w:t>1.1.2.2  RF_001.02 – Protótipo</w:t>
            </w:r>
            <w:r w:rsidRPr="003210E4">
              <w:rPr>
                <w:noProof/>
                <w:webHidden/>
              </w:rPr>
              <w:tab/>
            </w:r>
            <w:r w:rsidRPr="003210E4">
              <w:rPr>
                <w:noProof/>
                <w:webHidden/>
              </w:rPr>
              <w:fldChar w:fldCharType="begin"/>
            </w:r>
            <w:r w:rsidRPr="003210E4">
              <w:rPr>
                <w:noProof/>
                <w:webHidden/>
              </w:rPr>
              <w:instrText xml:space="preserve"> PAGEREF _Toc509745030 \h </w:instrText>
            </w:r>
            <w:r w:rsidRPr="003210E4">
              <w:rPr>
                <w:noProof/>
                <w:webHidden/>
              </w:rPr>
            </w:r>
            <w:r w:rsidRPr="003210E4">
              <w:rPr>
                <w:noProof/>
                <w:webHidden/>
              </w:rPr>
              <w:fldChar w:fldCharType="separate"/>
            </w:r>
            <w:r w:rsidRPr="003210E4">
              <w:rPr>
                <w:noProof/>
                <w:webHidden/>
              </w:rPr>
              <w:t>7</w:t>
            </w:r>
            <w:r w:rsidRPr="003210E4">
              <w:rPr>
                <w:noProof/>
                <w:webHidden/>
              </w:rPr>
              <w:fldChar w:fldCharType="end"/>
            </w:r>
          </w:hyperlink>
        </w:p>
        <w:p w14:paraId="0A5A864D" w14:textId="77777777" w:rsidR="003210E4" w:rsidRDefault="003210E4">
          <w:pPr>
            <w:pStyle w:val="Sumrio3"/>
            <w:tabs>
              <w:tab w:val="left" w:pos="1260"/>
              <w:tab w:val="right" w:leader="dot" w:pos="9962"/>
            </w:tabs>
            <w:rPr>
              <w:rStyle w:val="Hyperlink"/>
              <w:noProof/>
              <w:u w:val="none"/>
            </w:rPr>
          </w:pPr>
        </w:p>
        <w:p w14:paraId="3A5DC56E" w14:textId="77777777" w:rsidR="003210E4" w:rsidRPr="003210E4" w:rsidRDefault="00912106">
          <w:pPr>
            <w:pStyle w:val="Sumrio3"/>
            <w:tabs>
              <w:tab w:val="left" w:pos="1260"/>
              <w:tab w:val="right" w:leader="dot" w:pos="9962"/>
            </w:tabs>
            <w:rPr>
              <w:rFonts w:asciiTheme="minorHAnsi" w:hAnsiTheme="minorHAnsi" w:cstheme="minorBidi"/>
              <w:b/>
              <w:noProof/>
              <w:color w:val="auto"/>
              <w:sz w:val="22"/>
              <w:szCs w:val="22"/>
              <w:shd w:val="clear" w:color="auto" w:fill="auto"/>
            </w:rPr>
          </w:pPr>
          <w:hyperlink w:anchor="_Toc509745031" w:history="1">
            <w:r w:rsidR="003210E4" w:rsidRPr="003210E4">
              <w:rPr>
                <w:rStyle w:val="Hyperlink"/>
                <w:b/>
                <w:noProof/>
                <w:u w:val="none"/>
              </w:rPr>
              <w:t>1.1.3</w:t>
            </w:r>
            <w:r w:rsidR="003210E4" w:rsidRPr="003210E4">
              <w:rPr>
                <w:rFonts w:asciiTheme="minorHAnsi" w:hAnsiTheme="minorHAnsi" w:cstheme="minorBidi"/>
                <w:b/>
                <w:noProof/>
                <w:color w:val="auto"/>
                <w:sz w:val="22"/>
                <w:szCs w:val="22"/>
                <w:shd w:val="clear" w:color="auto" w:fill="auto"/>
              </w:rPr>
              <w:tab/>
            </w:r>
            <w:r w:rsidR="003210E4" w:rsidRPr="003210E4">
              <w:rPr>
                <w:rStyle w:val="Hyperlink"/>
                <w:b/>
                <w:noProof/>
                <w:u w:val="none"/>
              </w:rPr>
              <w:t>RF_001.03 – Consultar Detalhe Produto</w:t>
            </w:r>
            <w:r w:rsidR="003210E4" w:rsidRPr="003210E4">
              <w:rPr>
                <w:b/>
                <w:noProof/>
                <w:webHidden/>
              </w:rPr>
              <w:tab/>
            </w:r>
            <w:r w:rsidR="003210E4" w:rsidRPr="003210E4">
              <w:rPr>
                <w:b/>
                <w:noProof/>
                <w:webHidden/>
              </w:rPr>
              <w:fldChar w:fldCharType="begin"/>
            </w:r>
            <w:r w:rsidR="003210E4" w:rsidRPr="003210E4">
              <w:rPr>
                <w:b/>
                <w:noProof/>
                <w:webHidden/>
              </w:rPr>
              <w:instrText xml:space="preserve"> PAGEREF _Toc509745031 \h </w:instrText>
            </w:r>
            <w:r w:rsidR="003210E4" w:rsidRPr="003210E4">
              <w:rPr>
                <w:b/>
                <w:noProof/>
                <w:webHidden/>
              </w:rPr>
            </w:r>
            <w:r w:rsidR="003210E4" w:rsidRPr="003210E4">
              <w:rPr>
                <w:b/>
                <w:noProof/>
                <w:webHidden/>
              </w:rPr>
              <w:fldChar w:fldCharType="separate"/>
            </w:r>
            <w:r w:rsidR="003210E4" w:rsidRPr="003210E4">
              <w:rPr>
                <w:b/>
                <w:noProof/>
                <w:webHidden/>
              </w:rPr>
              <w:t>8</w:t>
            </w:r>
            <w:r w:rsidR="003210E4" w:rsidRPr="003210E4">
              <w:rPr>
                <w:b/>
                <w:noProof/>
                <w:webHidden/>
              </w:rPr>
              <w:fldChar w:fldCharType="end"/>
            </w:r>
          </w:hyperlink>
        </w:p>
        <w:p w14:paraId="3A6BEF91" w14:textId="77777777" w:rsidR="003210E4" w:rsidRPr="003210E4" w:rsidRDefault="00912106">
          <w:pPr>
            <w:pStyle w:val="Sumrio4"/>
            <w:tabs>
              <w:tab w:val="left" w:pos="1494"/>
              <w:tab w:val="right" w:leader="dot" w:pos="9962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hyperlink w:anchor="_Toc509745032" w:history="1">
            <w:r w:rsidR="003210E4" w:rsidRPr="003210E4">
              <w:rPr>
                <w:rStyle w:val="Hyperlink"/>
                <w:noProof/>
                <w:u w:val="none"/>
              </w:rPr>
              <w:t>1.1.3.1</w:t>
            </w:r>
            <w:r w:rsidR="003210E4" w:rsidRPr="003210E4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shd w:val="clear" w:color="auto" w:fill="auto"/>
              </w:rPr>
              <w:tab/>
            </w:r>
            <w:r w:rsidR="003210E4" w:rsidRPr="003210E4">
              <w:rPr>
                <w:rStyle w:val="Hyperlink"/>
                <w:noProof/>
                <w:u w:val="none"/>
              </w:rPr>
              <w:t>RF_001.03 – Mapeamento de Campos</w:t>
            </w:r>
            <w:r w:rsidR="003210E4" w:rsidRPr="003210E4">
              <w:rPr>
                <w:noProof/>
                <w:webHidden/>
              </w:rPr>
              <w:tab/>
            </w:r>
            <w:r w:rsidR="003210E4" w:rsidRPr="003210E4">
              <w:rPr>
                <w:noProof/>
                <w:webHidden/>
              </w:rPr>
              <w:fldChar w:fldCharType="begin"/>
            </w:r>
            <w:r w:rsidR="003210E4" w:rsidRPr="003210E4">
              <w:rPr>
                <w:noProof/>
                <w:webHidden/>
              </w:rPr>
              <w:instrText xml:space="preserve"> PAGEREF _Toc509745032 \h </w:instrText>
            </w:r>
            <w:r w:rsidR="003210E4" w:rsidRPr="003210E4">
              <w:rPr>
                <w:noProof/>
                <w:webHidden/>
              </w:rPr>
            </w:r>
            <w:r w:rsidR="003210E4" w:rsidRPr="003210E4">
              <w:rPr>
                <w:noProof/>
                <w:webHidden/>
              </w:rPr>
              <w:fldChar w:fldCharType="separate"/>
            </w:r>
            <w:r w:rsidR="003210E4" w:rsidRPr="003210E4">
              <w:rPr>
                <w:noProof/>
                <w:webHidden/>
              </w:rPr>
              <w:t>9</w:t>
            </w:r>
            <w:r w:rsidR="003210E4" w:rsidRPr="003210E4">
              <w:rPr>
                <w:noProof/>
                <w:webHidden/>
              </w:rPr>
              <w:fldChar w:fldCharType="end"/>
            </w:r>
          </w:hyperlink>
        </w:p>
        <w:p w14:paraId="59D26903" w14:textId="268D8CD7" w:rsidR="003210E4" w:rsidRPr="003210E4" w:rsidRDefault="003210E4">
          <w:pPr>
            <w:pStyle w:val="Sumrio3"/>
            <w:tabs>
              <w:tab w:val="right" w:leader="dot" w:pos="9962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r w:rsidRPr="003210E4">
            <w:rPr>
              <w:rStyle w:val="Hyperlink"/>
              <w:noProof/>
              <w:u w:val="none"/>
            </w:rPr>
            <w:t xml:space="preserve">  </w:t>
          </w:r>
          <w:hyperlink w:anchor="_Toc509745033" w:history="1">
            <w:r w:rsidRPr="003210E4">
              <w:rPr>
                <w:rStyle w:val="Hyperlink"/>
                <w:noProof/>
                <w:u w:val="none"/>
              </w:rPr>
              <w:t>1.1.3.2</w:t>
            </w:r>
            <w:r>
              <w:rPr>
                <w:rStyle w:val="Hyperlink"/>
                <w:noProof/>
                <w:u w:val="none"/>
              </w:rPr>
              <w:t xml:space="preserve">  RF_001.03 – Protótipo</w:t>
            </w:r>
            <w:r w:rsidRPr="003210E4">
              <w:rPr>
                <w:noProof/>
                <w:webHidden/>
              </w:rPr>
              <w:tab/>
            </w:r>
            <w:r w:rsidRPr="003210E4">
              <w:rPr>
                <w:noProof/>
                <w:webHidden/>
              </w:rPr>
              <w:fldChar w:fldCharType="begin"/>
            </w:r>
            <w:r w:rsidRPr="003210E4">
              <w:rPr>
                <w:noProof/>
                <w:webHidden/>
              </w:rPr>
              <w:instrText xml:space="preserve"> PAGEREF _Toc509745033 \h </w:instrText>
            </w:r>
            <w:r w:rsidRPr="003210E4">
              <w:rPr>
                <w:noProof/>
                <w:webHidden/>
              </w:rPr>
            </w:r>
            <w:r w:rsidRPr="003210E4">
              <w:rPr>
                <w:noProof/>
                <w:webHidden/>
              </w:rPr>
              <w:fldChar w:fldCharType="separate"/>
            </w:r>
            <w:r w:rsidRPr="003210E4">
              <w:rPr>
                <w:noProof/>
                <w:webHidden/>
              </w:rPr>
              <w:t>9</w:t>
            </w:r>
            <w:r w:rsidRPr="003210E4">
              <w:rPr>
                <w:noProof/>
                <w:webHidden/>
              </w:rPr>
              <w:fldChar w:fldCharType="end"/>
            </w:r>
          </w:hyperlink>
        </w:p>
        <w:p w14:paraId="4DDEE83A" w14:textId="77777777" w:rsidR="003210E4" w:rsidRDefault="003210E4">
          <w:pPr>
            <w:pStyle w:val="Sumrio3"/>
            <w:tabs>
              <w:tab w:val="left" w:pos="1260"/>
              <w:tab w:val="right" w:leader="dot" w:pos="9962"/>
            </w:tabs>
            <w:rPr>
              <w:rStyle w:val="Hyperlink"/>
              <w:noProof/>
              <w:u w:val="none"/>
            </w:rPr>
          </w:pPr>
        </w:p>
        <w:p w14:paraId="78138209" w14:textId="77777777" w:rsidR="003210E4" w:rsidRPr="003210E4" w:rsidRDefault="00912106">
          <w:pPr>
            <w:pStyle w:val="Sumrio3"/>
            <w:tabs>
              <w:tab w:val="left" w:pos="1260"/>
              <w:tab w:val="right" w:leader="dot" w:pos="9962"/>
            </w:tabs>
            <w:rPr>
              <w:rFonts w:asciiTheme="minorHAnsi" w:hAnsiTheme="minorHAnsi" w:cstheme="minorBidi"/>
              <w:b/>
              <w:noProof/>
              <w:color w:val="auto"/>
              <w:sz w:val="22"/>
              <w:szCs w:val="22"/>
              <w:shd w:val="clear" w:color="auto" w:fill="auto"/>
            </w:rPr>
          </w:pPr>
          <w:hyperlink w:anchor="_Toc509745034" w:history="1">
            <w:r w:rsidR="003210E4" w:rsidRPr="003210E4">
              <w:rPr>
                <w:rStyle w:val="Hyperlink"/>
                <w:b/>
                <w:noProof/>
                <w:u w:val="none"/>
              </w:rPr>
              <w:t>1.1.4</w:t>
            </w:r>
            <w:r w:rsidR="003210E4" w:rsidRPr="003210E4">
              <w:rPr>
                <w:rFonts w:asciiTheme="minorHAnsi" w:hAnsiTheme="minorHAnsi" w:cstheme="minorBidi"/>
                <w:b/>
                <w:noProof/>
                <w:color w:val="auto"/>
                <w:sz w:val="22"/>
                <w:szCs w:val="22"/>
                <w:shd w:val="clear" w:color="auto" w:fill="auto"/>
              </w:rPr>
              <w:tab/>
            </w:r>
            <w:r w:rsidR="003210E4" w:rsidRPr="003210E4">
              <w:rPr>
                <w:rStyle w:val="Hyperlink"/>
                <w:b/>
                <w:noProof/>
                <w:u w:val="none"/>
              </w:rPr>
              <w:t>RF_001.04 – Alterar Produto</w:t>
            </w:r>
            <w:r w:rsidR="003210E4" w:rsidRPr="003210E4">
              <w:rPr>
                <w:b/>
                <w:noProof/>
                <w:webHidden/>
              </w:rPr>
              <w:tab/>
            </w:r>
            <w:r w:rsidR="003210E4" w:rsidRPr="003210E4">
              <w:rPr>
                <w:b/>
                <w:noProof/>
                <w:webHidden/>
              </w:rPr>
              <w:fldChar w:fldCharType="begin"/>
            </w:r>
            <w:r w:rsidR="003210E4" w:rsidRPr="003210E4">
              <w:rPr>
                <w:b/>
                <w:noProof/>
                <w:webHidden/>
              </w:rPr>
              <w:instrText xml:space="preserve"> PAGEREF _Toc509745034 \h </w:instrText>
            </w:r>
            <w:r w:rsidR="003210E4" w:rsidRPr="003210E4">
              <w:rPr>
                <w:b/>
                <w:noProof/>
                <w:webHidden/>
              </w:rPr>
            </w:r>
            <w:r w:rsidR="003210E4" w:rsidRPr="003210E4">
              <w:rPr>
                <w:b/>
                <w:noProof/>
                <w:webHidden/>
              </w:rPr>
              <w:fldChar w:fldCharType="separate"/>
            </w:r>
            <w:r w:rsidR="003210E4" w:rsidRPr="003210E4">
              <w:rPr>
                <w:b/>
                <w:noProof/>
                <w:webHidden/>
              </w:rPr>
              <w:t>10</w:t>
            </w:r>
            <w:r w:rsidR="003210E4" w:rsidRPr="003210E4">
              <w:rPr>
                <w:b/>
                <w:noProof/>
                <w:webHidden/>
              </w:rPr>
              <w:fldChar w:fldCharType="end"/>
            </w:r>
          </w:hyperlink>
        </w:p>
        <w:p w14:paraId="1F708D54" w14:textId="62AC8492" w:rsidR="003210E4" w:rsidRPr="003210E4" w:rsidRDefault="00912106">
          <w:pPr>
            <w:pStyle w:val="Sumrio4"/>
            <w:tabs>
              <w:tab w:val="left" w:pos="1494"/>
              <w:tab w:val="right" w:leader="dot" w:pos="9962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hyperlink w:anchor="_Toc509745035" w:history="1">
            <w:r w:rsidR="003210E4" w:rsidRPr="003210E4">
              <w:rPr>
                <w:rStyle w:val="Hyperlink"/>
                <w:noProof/>
                <w:u w:val="none"/>
              </w:rPr>
              <w:t>1.1.4.1</w:t>
            </w:r>
            <w:r w:rsidR="003210E4" w:rsidRPr="003210E4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shd w:val="clear" w:color="auto" w:fill="auto"/>
              </w:rPr>
              <w:tab/>
            </w:r>
            <w:r w:rsidR="003210E4" w:rsidRPr="003210E4">
              <w:rPr>
                <w:rStyle w:val="Hyperlink"/>
                <w:noProof/>
                <w:u w:val="none"/>
              </w:rPr>
              <w:t>R</w:t>
            </w:r>
            <w:r w:rsidR="003210E4">
              <w:rPr>
                <w:rStyle w:val="Hyperlink"/>
                <w:noProof/>
                <w:u w:val="none"/>
              </w:rPr>
              <w:t>F_001.04 – Mapeamento de Campos</w:t>
            </w:r>
            <w:r w:rsidR="003210E4" w:rsidRPr="003210E4">
              <w:rPr>
                <w:noProof/>
                <w:webHidden/>
              </w:rPr>
              <w:tab/>
            </w:r>
            <w:r w:rsidR="003210E4" w:rsidRPr="003210E4">
              <w:rPr>
                <w:noProof/>
                <w:webHidden/>
              </w:rPr>
              <w:fldChar w:fldCharType="begin"/>
            </w:r>
            <w:r w:rsidR="003210E4" w:rsidRPr="003210E4">
              <w:rPr>
                <w:noProof/>
                <w:webHidden/>
              </w:rPr>
              <w:instrText xml:space="preserve"> PAGEREF _Toc509745035 \h </w:instrText>
            </w:r>
            <w:r w:rsidR="003210E4" w:rsidRPr="003210E4">
              <w:rPr>
                <w:noProof/>
                <w:webHidden/>
              </w:rPr>
            </w:r>
            <w:r w:rsidR="003210E4" w:rsidRPr="003210E4">
              <w:rPr>
                <w:noProof/>
                <w:webHidden/>
              </w:rPr>
              <w:fldChar w:fldCharType="separate"/>
            </w:r>
            <w:r w:rsidR="003210E4" w:rsidRPr="003210E4">
              <w:rPr>
                <w:noProof/>
                <w:webHidden/>
              </w:rPr>
              <w:t>11</w:t>
            </w:r>
            <w:r w:rsidR="003210E4" w:rsidRPr="003210E4">
              <w:rPr>
                <w:noProof/>
                <w:webHidden/>
              </w:rPr>
              <w:fldChar w:fldCharType="end"/>
            </w:r>
          </w:hyperlink>
        </w:p>
        <w:p w14:paraId="3BEAA54F" w14:textId="72BFAEDB" w:rsidR="003210E4" w:rsidRPr="003210E4" w:rsidRDefault="003210E4">
          <w:pPr>
            <w:pStyle w:val="Sumrio3"/>
            <w:tabs>
              <w:tab w:val="right" w:leader="dot" w:pos="9962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r w:rsidRPr="003210E4">
            <w:rPr>
              <w:rStyle w:val="Hyperlink"/>
              <w:noProof/>
              <w:u w:val="none"/>
            </w:rPr>
            <w:t xml:space="preserve">  </w:t>
          </w:r>
          <w:hyperlink w:anchor="_Toc509745036" w:history="1">
            <w:r w:rsidRPr="003210E4">
              <w:rPr>
                <w:rStyle w:val="Hyperlink"/>
                <w:noProof/>
                <w:u w:val="none"/>
              </w:rPr>
              <w:t xml:space="preserve">1.1.4.2  RF_001.04 – </w:t>
            </w:r>
            <w:r>
              <w:rPr>
                <w:rStyle w:val="Hyperlink"/>
                <w:noProof/>
                <w:u w:val="none"/>
              </w:rPr>
              <w:t>Protótipo</w:t>
            </w:r>
            <w:r w:rsidRPr="003210E4">
              <w:rPr>
                <w:noProof/>
                <w:webHidden/>
              </w:rPr>
              <w:tab/>
            </w:r>
            <w:r w:rsidRPr="003210E4">
              <w:rPr>
                <w:noProof/>
                <w:webHidden/>
              </w:rPr>
              <w:fldChar w:fldCharType="begin"/>
            </w:r>
            <w:r w:rsidRPr="003210E4">
              <w:rPr>
                <w:noProof/>
                <w:webHidden/>
              </w:rPr>
              <w:instrText xml:space="preserve"> PAGEREF _Toc509745036 \h </w:instrText>
            </w:r>
            <w:r w:rsidRPr="003210E4">
              <w:rPr>
                <w:noProof/>
                <w:webHidden/>
              </w:rPr>
            </w:r>
            <w:r w:rsidRPr="003210E4">
              <w:rPr>
                <w:noProof/>
                <w:webHidden/>
              </w:rPr>
              <w:fldChar w:fldCharType="separate"/>
            </w:r>
            <w:r w:rsidRPr="003210E4">
              <w:rPr>
                <w:noProof/>
                <w:webHidden/>
              </w:rPr>
              <w:t>11</w:t>
            </w:r>
            <w:r w:rsidRPr="003210E4">
              <w:rPr>
                <w:noProof/>
                <w:webHidden/>
              </w:rPr>
              <w:fldChar w:fldCharType="end"/>
            </w:r>
          </w:hyperlink>
        </w:p>
        <w:p w14:paraId="7B7FD202" w14:textId="77777777" w:rsidR="003210E4" w:rsidRDefault="003210E4">
          <w:pPr>
            <w:pStyle w:val="Sumrio3"/>
            <w:tabs>
              <w:tab w:val="left" w:pos="1260"/>
              <w:tab w:val="right" w:leader="dot" w:pos="9962"/>
            </w:tabs>
            <w:rPr>
              <w:rStyle w:val="Hyperlink"/>
              <w:noProof/>
              <w:u w:val="none"/>
            </w:rPr>
          </w:pPr>
        </w:p>
        <w:p w14:paraId="33D4A0B7" w14:textId="77777777" w:rsidR="003210E4" w:rsidRPr="003210E4" w:rsidRDefault="00912106">
          <w:pPr>
            <w:pStyle w:val="Sumrio3"/>
            <w:tabs>
              <w:tab w:val="left" w:pos="1260"/>
              <w:tab w:val="right" w:leader="dot" w:pos="9962"/>
            </w:tabs>
            <w:rPr>
              <w:rFonts w:asciiTheme="minorHAnsi" w:hAnsiTheme="minorHAnsi" w:cstheme="minorBidi"/>
              <w:b/>
              <w:noProof/>
              <w:color w:val="auto"/>
              <w:sz w:val="22"/>
              <w:szCs w:val="22"/>
              <w:shd w:val="clear" w:color="auto" w:fill="auto"/>
            </w:rPr>
          </w:pPr>
          <w:hyperlink w:anchor="_Toc509745037" w:history="1">
            <w:r w:rsidR="003210E4" w:rsidRPr="003210E4">
              <w:rPr>
                <w:rStyle w:val="Hyperlink"/>
                <w:b/>
                <w:noProof/>
                <w:u w:val="none"/>
              </w:rPr>
              <w:t>1.1.5</w:t>
            </w:r>
            <w:r w:rsidR="003210E4" w:rsidRPr="003210E4">
              <w:rPr>
                <w:rFonts w:asciiTheme="minorHAnsi" w:hAnsiTheme="minorHAnsi" w:cstheme="minorBidi"/>
                <w:b/>
                <w:noProof/>
                <w:color w:val="auto"/>
                <w:sz w:val="22"/>
                <w:szCs w:val="22"/>
                <w:shd w:val="clear" w:color="auto" w:fill="auto"/>
              </w:rPr>
              <w:tab/>
            </w:r>
            <w:r w:rsidR="003210E4" w:rsidRPr="003210E4">
              <w:rPr>
                <w:rStyle w:val="Hyperlink"/>
                <w:b/>
                <w:noProof/>
                <w:u w:val="none"/>
              </w:rPr>
              <w:t>RF_ 001.05 – Excluir Produto</w:t>
            </w:r>
            <w:r w:rsidR="003210E4" w:rsidRPr="003210E4">
              <w:rPr>
                <w:b/>
                <w:noProof/>
                <w:webHidden/>
              </w:rPr>
              <w:tab/>
            </w:r>
            <w:r w:rsidR="003210E4" w:rsidRPr="003210E4">
              <w:rPr>
                <w:b/>
                <w:noProof/>
                <w:webHidden/>
              </w:rPr>
              <w:fldChar w:fldCharType="begin"/>
            </w:r>
            <w:r w:rsidR="003210E4" w:rsidRPr="003210E4">
              <w:rPr>
                <w:b/>
                <w:noProof/>
                <w:webHidden/>
              </w:rPr>
              <w:instrText xml:space="preserve"> PAGEREF _Toc509745037 \h </w:instrText>
            </w:r>
            <w:r w:rsidR="003210E4" w:rsidRPr="003210E4">
              <w:rPr>
                <w:b/>
                <w:noProof/>
                <w:webHidden/>
              </w:rPr>
            </w:r>
            <w:r w:rsidR="003210E4" w:rsidRPr="003210E4">
              <w:rPr>
                <w:b/>
                <w:noProof/>
                <w:webHidden/>
              </w:rPr>
              <w:fldChar w:fldCharType="separate"/>
            </w:r>
            <w:r w:rsidR="003210E4" w:rsidRPr="003210E4">
              <w:rPr>
                <w:b/>
                <w:noProof/>
                <w:webHidden/>
              </w:rPr>
              <w:t>12</w:t>
            </w:r>
            <w:r w:rsidR="003210E4" w:rsidRPr="003210E4">
              <w:rPr>
                <w:b/>
                <w:noProof/>
                <w:webHidden/>
              </w:rPr>
              <w:fldChar w:fldCharType="end"/>
            </w:r>
          </w:hyperlink>
        </w:p>
        <w:p w14:paraId="7F265E39" w14:textId="31698806" w:rsidR="003210E4" w:rsidRPr="003210E4" w:rsidRDefault="00912106">
          <w:pPr>
            <w:pStyle w:val="Sumrio4"/>
            <w:tabs>
              <w:tab w:val="left" w:pos="1494"/>
              <w:tab w:val="right" w:leader="dot" w:pos="9962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hyperlink w:anchor="_Toc509745038" w:history="1">
            <w:r w:rsidR="003210E4" w:rsidRPr="003210E4">
              <w:rPr>
                <w:rStyle w:val="Hyperlink"/>
                <w:noProof/>
                <w:u w:val="none"/>
              </w:rPr>
              <w:t>1.1.5.1</w:t>
            </w:r>
            <w:r w:rsidR="003210E4" w:rsidRPr="003210E4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shd w:val="clear" w:color="auto" w:fill="auto"/>
              </w:rPr>
              <w:tab/>
            </w:r>
            <w:r w:rsidR="003210E4" w:rsidRPr="003210E4">
              <w:rPr>
                <w:rStyle w:val="Hyperlink"/>
                <w:noProof/>
                <w:u w:val="none"/>
              </w:rPr>
              <w:t>RF</w:t>
            </w:r>
            <w:r w:rsidR="003210E4">
              <w:rPr>
                <w:rStyle w:val="Hyperlink"/>
                <w:noProof/>
                <w:u w:val="none"/>
              </w:rPr>
              <w:t>_ 001.05 – Mapeamento de Campos</w:t>
            </w:r>
            <w:r w:rsidR="003210E4" w:rsidRPr="003210E4">
              <w:rPr>
                <w:noProof/>
                <w:webHidden/>
              </w:rPr>
              <w:tab/>
            </w:r>
            <w:r w:rsidR="003210E4" w:rsidRPr="003210E4">
              <w:rPr>
                <w:noProof/>
                <w:webHidden/>
              </w:rPr>
              <w:fldChar w:fldCharType="begin"/>
            </w:r>
            <w:r w:rsidR="003210E4" w:rsidRPr="003210E4">
              <w:rPr>
                <w:noProof/>
                <w:webHidden/>
              </w:rPr>
              <w:instrText xml:space="preserve"> PAGEREF _Toc509745038 \h </w:instrText>
            </w:r>
            <w:r w:rsidR="003210E4" w:rsidRPr="003210E4">
              <w:rPr>
                <w:noProof/>
                <w:webHidden/>
              </w:rPr>
            </w:r>
            <w:r w:rsidR="003210E4" w:rsidRPr="003210E4">
              <w:rPr>
                <w:noProof/>
                <w:webHidden/>
              </w:rPr>
              <w:fldChar w:fldCharType="separate"/>
            </w:r>
            <w:r w:rsidR="003210E4" w:rsidRPr="003210E4">
              <w:rPr>
                <w:noProof/>
                <w:webHidden/>
              </w:rPr>
              <w:t>13</w:t>
            </w:r>
            <w:r w:rsidR="003210E4" w:rsidRPr="003210E4">
              <w:rPr>
                <w:noProof/>
                <w:webHidden/>
              </w:rPr>
              <w:fldChar w:fldCharType="end"/>
            </w:r>
          </w:hyperlink>
        </w:p>
        <w:p w14:paraId="7DF9B76D" w14:textId="272EF539" w:rsidR="003210E4" w:rsidRPr="003210E4" w:rsidRDefault="003210E4">
          <w:pPr>
            <w:pStyle w:val="Sumrio3"/>
            <w:tabs>
              <w:tab w:val="right" w:leader="dot" w:pos="9962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r w:rsidRPr="003210E4">
            <w:rPr>
              <w:rStyle w:val="Hyperlink"/>
              <w:noProof/>
              <w:u w:val="none"/>
            </w:rPr>
            <w:t xml:space="preserve">  </w:t>
          </w:r>
          <w:hyperlink w:anchor="_Toc509745039" w:history="1">
            <w:r w:rsidRPr="003210E4">
              <w:rPr>
                <w:rStyle w:val="Hyperlink"/>
                <w:noProof/>
                <w:u w:val="none"/>
              </w:rPr>
              <w:t>1.1.5.2</w:t>
            </w:r>
            <w:r>
              <w:rPr>
                <w:rStyle w:val="Hyperlink"/>
                <w:noProof/>
                <w:u w:val="none"/>
              </w:rPr>
              <w:t xml:space="preserve">  RF_ 001.05 – Protótipo</w:t>
            </w:r>
            <w:r w:rsidRPr="003210E4">
              <w:rPr>
                <w:noProof/>
                <w:webHidden/>
              </w:rPr>
              <w:tab/>
            </w:r>
            <w:r w:rsidRPr="003210E4">
              <w:rPr>
                <w:noProof/>
                <w:webHidden/>
              </w:rPr>
              <w:fldChar w:fldCharType="begin"/>
            </w:r>
            <w:r w:rsidRPr="003210E4">
              <w:rPr>
                <w:noProof/>
                <w:webHidden/>
              </w:rPr>
              <w:instrText xml:space="preserve"> PAGEREF _Toc509745039 \h </w:instrText>
            </w:r>
            <w:r w:rsidRPr="003210E4">
              <w:rPr>
                <w:noProof/>
                <w:webHidden/>
              </w:rPr>
            </w:r>
            <w:r w:rsidRPr="003210E4">
              <w:rPr>
                <w:noProof/>
                <w:webHidden/>
              </w:rPr>
              <w:fldChar w:fldCharType="separate"/>
            </w:r>
            <w:r w:rsidRPr="003210E4">
              <w:rPr>
                <w:noProof/>
                <w:webHidden/>
              </w:rPr>
              <w:t>13</w:t>
            </w:r>
            <w:r w:rsidRPr="003210E4">
              <w:rPr>
                <w:noProof/>
                <w:webHidden/>
              </w:rPr>
              <w:fldChar w:fldCharType="end"/>
            </w:r>
          </w:hyperlink>
        </w:p>
        <w:p w14:paraId="71A887DE" w14:textId="77777777" w:rsidR="003210E4" w:rsidRDefault="003210E4">
          <w:pPr>
            <w:pStyle w:val="Sumrio3"/>
            <w:tabs>
              <w:tab w:val="left" w:pos="1260"/>
              <w:tab w:val="right" w:leader="dot" w:pos="9962"/>
            </w:tabs>
            <w:rPr>
              <w:rStyle w:val="Hyperlink"/>
              <w:noProof/>
              <w:u w:val="none"/>
            </w:rPr>
          </w:pPr>
        </w:p>
        <w:p w14:paraId="6FFEC136" w14:textId="77777777" w:rsidR="003210E4" w:rsidRPr="003210E4" w:rsidRDefault="00912106">
          <w:pPr>
            <w:pStyle w:val="Sumrio3"/>
            <w:tabs>
              <w:tab w:val="left" w:pos="1260"/>
              <w:tab w:val="right" w:leader="dot" w:pos="9962"/>
            </w:tabs>
            <w:rPr>
              <w:rFonts w:asciiTheme="minorHAnsi" w:hAnsiTheme="minorHAnsi" w:cstheme="minorBidi"/>
              <w:b/>
              <w:noProof/>
              <w:color w:val="auto"/>
              <w:sz w:val="22"/>
              <w:szCs w:val="22"/>
              <w:shd w:val="clear" w:color="auto" w:fill="auto"/>
            </w:rPr>
          </w:pPr>
          <w:hyperlink w:anchor="_Toc509745040" w:history="1">
            <w:r w:rsidR="003210E4" w:rsidRPr="003210E4">
              <w:rPr>
                <w:rStyle w:val="Hyperlink"/>
                <w:b/>
                <w:noProof/>
                <w:u w:val="none"/>
              </w:rPr>
              <w:t>1.1.6</w:t>
            </w:r>
            <w:r w:rsidR="003210E4" w:rsidRPr="003210E4">
              <w:rPr>
                <w:rFonts w:asciiTheme="minorHAnsi" w:hAnsiTheme="minorHAnsi" w:cstheme="minorBidi"/>
                <w:b/>
                <w:noProof/>
                <w:color w:val="auto"/>
                <w:sz w:val="22"/>
                <w:szCs w:val="22"/>
                <w:shd w:val="clear" w:color="auto" w:fill="auto"/>
              </w:rPr>
              <w:tab/>
            </w:r>
            <w:r w:rsidR="003210E4" w:rsidRPr="003210E4">
              <w:rPr>
                <w:rStyle w:val="Hyperlink"/>
                <w:b/>
                <w:noProof/>
                <w:u w:val="none"/>
              </w:rPr>
              <w:t>RF_001.06 – Listar Combo Produto</w:t>
            </w:r>
            <w:r w:rsidR="003210E4" w:rsidRPr="003210E4">
              <w:rPr>
                <w:b/>
                <w:noProof/>
                <w:webHidden/>
              </w:rPr>
              <w:tab/>
            </w:r>
            <w:r w:rsidR="003210E4" w:rsidRPr="003210E4">
              <w:rPr>
                <w:b/>
                <w:noProof/>
                <w:webHidden/>
              </w:rPr>
              <w:fldChar w:fldCharType="begin"/>
            </w:r>
            <w:r w:rsidR="003210E4" w:rsidRPr="003210E4">
              <w:rPr>
                <w:b/>
                <w:noProof/>
                <w:webHidden/>
              </w:rPr>
              <w:instrText xml:space="preserve"> PAGEREF _Toc509745040 \h </w:instrText>
            </w:r>
            <w:r w:rsidR="003210E4" w:rsidRPr="003210E4">
              <w:rPr>
                <w:b/>
                <w:noProof/>
                <w:webHidden/>
              </w:rPr>
            </w:r>
            <w:r w:rsidR="003210E4" w:rsidRPr="003210E4">
              <w:rPr>
                <w:b/>
                <w:noProof/>
                <w:webHidden/>
              </w:rPr>
              <w:fldChar w:fldCharType="separate"/>
            </w:r>
            <w:r w:rsidR="003210E4" w:rsidRPr="003210E4">
              <w:rPr>
                <w:b/>
                <w:noProof/>
                <w:webHidden/>
              </w:rPr>
              <w:t>14</w:t>
            </w:r>
            <w:r w:rsidR="003210E4" w:rsidRPr="003210E4">
              <w:rPr>
                <w:b/>
                <w:noProof/>
                <w:webHidden/>
              </w:rPr>
              <w:fldChar w:fldCharType="end"/>
            </w:r>
          </w:hyperlink>
        </w:p>
        <w:p w14:paraId="1B47351F" w14:textId="554B4263" w:rsidR="003210E4" w:rsidRPr="003210E4" w:rsidRDefault="00912106">
          <w:pPr>
            <w:pStyle w:val="Sumrio4"/>
            <w:tabs>
              <w:tab w:val="left" w:pos="1494"/>
              <w:tab w:val="right" w:leader="dot" w:pos="9962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hyperlink w:anchor="_Toc509745041" w:history="1">
            <w:r w:rsidR="003210E4" w:rsidRPr="003210E4">
              <w:rPr>
                <w:rStyle w:val="Hyperlink"/>
                <w:noProof/>
                <w:u w:val="none"/>
              </w:rPr>
              <w:t>1.1.6.1</w:t>
            </w:r>
            <w:r w:rsidR="003210E4" w:rsidRPr="003210E4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shd w:val="clear" w:color="auto" w:fill="auto"/>
              </w:rPr>
              <w:tab/>
            </w:r>
            <w:r w:rsidR="003210E4" w:rsidRPr="003210E4">
              <w:rPr>
                <w:rStyle w:val="Hyperlink"/>
                <w:noProof/>
                <w:u w:val="none"/>
              </w:rPr>
              <w:t>R</w:t>
            </w:r>
            <w:r w:rsidR="003210E4">
              <w:rPr>
                <w:rStyle w:val="Hyperlink"/>
                <w:noProof/>
                <w:u w:val="none"/>
              </w:rPr>
              <w:t>F_001.06 – Mapeamento de Campos</w:t>
            </w:r>
            <w:r w:rsidR="003210E4" w:rsidRPr="003210E4">
              <w:rPr>
                <w:noProof/>
                <w:webHidden/>
              </w:rPr>
              <w:tab/>
            </w:r>
            <w:r w:rsidR="003210E4" w:rsidRPr="003210E4">
              <w:rPr>
                <w:noProof/>
                <w:webHidden/>
              </w:rPr>
              <w:fldChar w:fldCharType="begin"/>
            </w:r>
            <w:r w:rsidR="003210E4" w:rsidRPr="003210E4">
              <w:rPr>
                <w:noProof/>
                <w:webHidden/>
              </w:rPr>
              <w:instrText xml:space="preserve"> PAGEREF _Toc509745041 \h </w:instrText>
            </w:r>
            <w:r w:rsidR="003210E4" w:rsidRPr="003210E4">
              <w:rPr>
                <w:noProof/>
                <w:webHidden/>
              </w:rPr>
            </w:r>
            <w:r w:rsidR="003210E4" w:rsidRPr="003210E4">
              <w:rPr>
                <w:noProof/>
                <w:webHidden/>
              </w:rPr>
              <w:fldChar w:fldCharType="separate"/>
            </w:r>
            <w:r w:rsidR="003210E4" w:rsidRPr="003210E4">
              <w:rPr>
                <w:noProof/>
                <w:webHidden/>
              </w:rPr>
              <w:t>14</w:t>
            </w:r>
            <w:r w:rsidR="003210E4" w:rsidRPr="003210E4">
              <w:rPr>
                <w:noProof/>
                <w:webHidden/>
              </w:rPr>
              <w:fldChar w:fldCharType="end"/>
            </w:r>
          </w:hyperlink>
        </w:p>
        <w:p w14:paraId="69713446" w14:textId="77777777" w:rsidR="003210E4" w:rsidRDefault="003210E4">
          <w:pPr>
            <w:pStyle w:val="Sumrio1"/>
            <w:tabs>
              <w:tab w:val="left" w:pos="540"/>
              <w:tab w:val="right" w:leader="dot" w:pos="9962"/>
            </w:tabs>
            <w:rPr>
              <w:rStyle w:val="Hyperlink"/>
              <w:noProof/>
            </w:rPr>
          </w:pPr>
        </w:p>
        <w:p w14:paraId="15CDAD85" w14:textId="77777777" w:rsidR="003210E4" w:rsidRDefault="00912106">
          <w:pPr>
            <w:pStyle w:val="Sumrio1"/>
            <w:tabs>
              <w:tab w:val="left" w:pos="540"/>
              <w:tab w:val="right" w:leader="dot" w:pos="9962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hyperlink w:anchor="_Toc509745042" w:history="1">
            <w:r w:rsidR="003210E4" w:rsidRPr="00A70AD9">
              <w:rPr>
                <w:rStyle w:val="Hyperlink"/>
                <w:noProof/>
              </w:rPr>
              <w:t>2.</w:t>
            </w:r>
            <w:r w:rsidR="003210E4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shd w:val="clear" w:color="auto" w:fill="auto"/>
              </w:rPr>
              <w:tab/>
            </w:r>
            <w:r w:rsidR="003210E4" w:rsidRPr="00A70AD9">
              <w:rPr>
                <w:rStyle w:val="Hyperlink"/>
                <w:noProof/>
              </w:rPr>
              <w:t>MENSAGENS ESPECIFICAS</w:t>
            </w:r>
            <w:r w:rsidR="003210E4">
              <w:rPr>
                <w:noProof/>
                <w:webHidden/>
              </w:rPr>
              <w:tab/>
            </w:r>
            <w:r w:rsidR="003210E4">
              <w:rPr>
                <w:noProof/>
                <w:webHidden/>
              </w:rPr>
              <w:fldChar w:fldCharType="begin"/>
            </w:r>
            <w:r w:rsidR="003210E4">
              <w:rPr>
                <w:noProof/>
                <w:webHidden/>
              </w:rPr>
              <w:instrText xml:space="preserve"> PAGEREF _Toc509745042 \h </w:instrText>
            </w:r>
            <w:r w:rsidR="003210E4">
              <w:rPr>
                <w:noProof/>
                <w:webHidden/>
              </w:rPr>
            </w:r>
            <w:r w:rsidR="003210E4">
              <w:rPr>
                <w:noProof/>
                <w:webHidden/>
              </w:rPr>
              <w:fldChar w:fldCharType="separate"/>
            </w:r>
            <w:r w:rsidR="003210E4">
              <w:rPr>
                <w:noProof/>
                <w:webHidden/>
              </w:rPr>
              <w:t>14</w:t>
            </w:r>
            <w:r w:rsidR="003210E4">
              <w:rPr>
                <w:noProof/>
                <w:webHidden/>
              </w:rPr>
              <w:fldChar w:fldCharType="end"/>
            </w:r>
          </w:hyperlink>
        </w:p>
        <w:p w14:paraId="36EF5F89" w14:textId="77777777" w:rsidR="003210E4" w:rsidRDefault="003210E4">
          <w:pPr>
            <w:pStyle w:val="Sumrio1"/>
            <w:tabs>
              <w:tab w:val="left" w:pos="540"/>
              <w:tab w:val="right" w:leader="dot" w:pos="9962"/>
            </w:tabs>
            <w:rPr>
              <w:rStyle w:val="Hyperlink"/>
              <w:noProof/>
            </w:rPr>
          </w:pPr>
        </w:p>
        <w:p w14:paraId="0E869731" w14:textId="77777777" w:rsidR="003210E4" w:rsidRDefault="00912106">
          <w:pPr>
            <w:pStyle w:val="Sumrio1"/>
            <w:tabs>
              <w:tab w:val="left" w:pos="540"/>
              <w:tab w:val="right" w:leader="dot" w:pos="9962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hyperlink w:anchor="_Toc509745043" w:history="1">
            <w:r w:rsidR="003210E4" w:rsidRPr="00A70AD9">
              <w:rPr>
                <w:rStyle w:val="Hyperlink"/>
                <w:noProof/>
              </w:rPr>
              <w:t>3.</w:t>
            </w:r>
            <w:r w:rsidR="003210E4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shd w:val="clear" w:color="auto" w:fill="auto"/>
              </w:rPr>
              <w:tab/>
            </w:r>
            <w:r w:rsidR="003210E4" w:rsidRPr="00A70AD9">
              <w:rPr>
                <w:rStyle w:val="Hyperlink"/>
                <w:noProof/>
              </w:rPr>
              <w:t>ANEXOS</w:t>
            </w:r>
            <w:r w:rsidR="003210E4">
              <w:rPr>
                <w:noProof/>
                <w:webHidden/>
              </w:rPr>
              <w:tab/>
            </w:r>
            <w:r w:rsidR="003210E4">
              <w:rPr>
                <w:noProof/>
                <w:webHidden/>
              </w:rPr>
              <w:fldChar w:fldCharType="begin"/>
            </w:r>
            <w:r w:rsidR="003210E4">
              <w:rPr>
                <w:noProof/>
                <w:webHidden/>
              </w:rPr>
              <w:instrText xml:space="preserve"> PAGEREF _Toc509745043 \h </w:instrText>
            </w:r>
            <w:r w:rsidR="003210E4">
              <w:rPr>
                <w:noProof/>
                <w:webHidden/>
              </w:rPr>
            </w:r>
            <w:r w:rsidR="003210E4">
              <w:rPr>
                <w:noProof/>
                <w:webHidden/>
              </w:rPr>
              <w:fldChar w:fldCharType="separate"/>
            </w:r>
            <w:r w:rsidR="003210E4">
              <w:rPr>
                <w:noProof/>
                <w:webHidden/>
              </w:rPr>
              <w:t>14</w:t>
            </w:r>
            <w:r w:rsidR="003210E4">
              <w:rPr>
                <w:noProof/>
                <w:webHidden/>
              </w:rPr>
              <w:fldChar w:fldCharType="end"/>
            </w:r>
          </w:hyperlink>
        </w:p>
        <w:p w14:paraId="5E8E81F1" w14:textId="4BA9B8E5" w:rsidR="00725060" w:rsidRDefault="00302EC1" w:rsidP="00302EC1">
          <w:r>
            <w:rPr>
              <w:sz w:val="24"/>
              <w:szCs w:val="24"/>
            </w:rPr>
            <w:fldChar w:fldCharType="end"/>
          </w:r>
        </w:p>
      </w:sdtContent>
    </w:sdt>
    <w:p w14:paraId="172D460F" w14:textId="7BC2466A" w:rsidR="00C4378D" w:rsidRPr="00C4378D" w:rsidRDefault="00401B27" w:rsidP="00302EC1">
      <w:pPr>
        <w:pStyle w:val="Ttulo1"/>
      </w:pPr>
      <w:r w:rsidRPr="00CC1F78">
        <w:br w:type="page"/>
      </w:r>
      <w:bookmarkStart w:id="1" w:name="BKM_52613962_45C3_4360_8087_D2B83B32AC02"/>
      <w:bookmarkStart w:id="2" w:name="03___REQUISITOS"/>
      <w:bookmarkEnd w:id="2"/>
      <w:r w:rsidRPr="00CC1F78">
        <w:lastRenderedPageBreak/>
        <w:fldChar w:fldCharType="begin" w:fldLock="1"/>
      </w:r>
      <w:r w:rsidRPr="00CC1F78">
        <w:instrText>MERGEFIELD Pkg.Name</w:instrText>
      </w:r>
      <w:r w:rsidRPr="00CC1F78">
        <w:fldChar w:fldCharType="separate"/>
      </w:r>
      <w:bookmarkStart w:id="3" w:name="_Toc424033174"/>
      <w:bookmarkStart w:id="4" w:name="_Toc509745023"/>
      <w:r w:rsidRPr="00CC1F78">
        <w:t>REQUISITO</w:t>
      </w:r>
      <w:r w:rsidR="00912106">
        <w:t>S</w:t>
      </w:r>
      <w:r w:rsidRPr="00CC1F78">
        <w:t xml:space="preserve"> FUNCIONA</w:t>
      </w:r>
      <w:bookmarkEnd w:id="3"/>
      <w:bookmarkEnd w:id="4"/>
      <w:r w:rsidR="00912106">
        <w:t>IS</w:t>
      </w:r>
      <w:r w:rsidRPr="00CC1F78">
        <w:fldChar w:fldCharType="begin"/>
      </w:r>
      <w:r w:rsidRPr="00CC1F78">
        <w:instrText xml:space="preserve"> XE "REQUISITO FUNCIONAL" </w:instrText>
      </w:r>
      <w:r w:rsidRPr="00CC1F78">
        <w:fldChar w:fldCharType="end"/>
      </w:r>
      <w:r w:rsidRPr="00CC1F78">
        <w:fldChar w:fldCharType="begin"/>
      </w:r>
      <w:r w:rsidRPr="00CC1F78">
        <w:instrText xml:space="preserve"> XE "REQUISITO FUNCIONAL" </w:instrText>
      </w:r>
      <w:r w:rsidRPr="00CC1F78">
        <w:fldChar w:fldCharType="end"/>
      </w:r>
      <w:r w:rsidRPr="00CC1F78">
        <w:fldChar w:fldCharType="begin"/>
      </w:r>
      <w:r w:rsidRPr="00CC1F78">
        <w:instrText xml:space="preserve"> XE "REQUISITO FUNCIONAL" </w:instrText>
      </w:r>
      <w:r w:rsidRPr="00CC1F78">
        <w:fldChar w:fldCharType="end"/>
      </w:r>
      <w:r w:rsidRPr="00CC1F78">
        <w:t xml:space="preserve"> </w:t>
      </w:r>
      <w:r w:rsidRPr="00CC1F78">
        <w:fldChar w:fldCharType="end"/>
      </w:r>
    </w:p>
    <w:p w14:paraId="280B85C7" w14:textId="31C33306" w:rsidR="00401B27" w:rsidRPr="001E0F80" w:rsidRDefault="00401B27" w:rsidP="00302EC1">
      <w:pPr>
        <w:pStyle w:val="Ttulo2"/>
      </w:pPr>
      <w:bookmarkStart w:id="5" w:name="_RF_ADM_011_–"/>
      <w:bookmarkStart w:id="6" w:name="_Toc509745024"/>
      <w:bookmarkStart w:id="7" w:name="_Toc424033177"/>
      <w:bookmarkEnd w:id="1"/>
      <w:bookmarkEnd w:id="5"/>
      <w:r w:rsidRPr="001E0F80">
        <w:t>RF</w:t>
      </w:r>
      <w:r w:rsidR="0097130F">
        <w:t>_</w:t>
      </w:r>
      <w:r w:rsidR="000B15AC">
        <w:t>001</w:t>
      </w:r>
      <w:r w:rsidRPr="001E0F80">
        <w:t xml:space="preserve"> – </w:t>
      </w:r>
      <w:r w:rsidR="00C559D4">
        <w:t>Manter</w:t>
      </w:r>
      <w:r w:rsidR="00287F86">
        <w:t xml:space="preserve"> </w:t>
      </w:r>
      <w:r w:rsidR="00A51916">
        <w:t>Produto</w:t>
      </w:r>
      <w:bookmarkEnd w:id="6"/>
    </w:p>
    <w:p w14:paraId="5D17F3C4" w14:textId="77777777" w:rsidR="00401B27" w:rsidRPr="00CC1F78" w:rsidRDefault="00401B27" w:rsidP="00302EC1"/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7229"/>
      </w:tblGrid>
      <w:tr w:rsidR="00401B27" w:rsidRPr="00CC1F78" w14:paraId="042A93EC" w14:textId="77777777" w:rsidTr="0055091B">
        <w:tc>
          <w:tcPr>
            <w:tcW w:w="2552" w:type="dxa"/>
            <w:shd w:val="clear" w:color="auto" w:fill="auto"/>
          </w:tcPr>
          <w:p w14:paraId="7AEF8330" w14:textId="77777777" w:rsidR="00401B27" w:rsidRPr="00D07885" w:rsidRDefault="00401B27" w:rsidP="00302EC1">
            <w:pPr>
              <w:rPr>
                <w:b/>
              </w:rPr>
            </w:pPr>
            <w:r w:rsidRPr="00D07885">
              <w:rPr>
                <w:b/>
              </w:rPr>
              <w:t>Referência da Proposta</w:t>
            </w:r>
          </w:p>
        </w:tc>
        <w:tc>
          <w:tcPr>
            <w:tcW w:w="7229" w:type="dxa"/>
            <w:shd w:val="clear" w:color="auto" w:fill="auto"/>
          </w:tcPr>
          <w:p w14:paraId="5188B23C" w14:textId="4A44BACD" w:rsidR="00401B27" w:rsidRPr="001E0F80" w:rsidRDefault="001E0F80" w:rsidP="00302EC1">
            <w:pPr>
              <w:rPr>
                <w:bCs/>
              </w:rPr>
            </w:pPr>
            <w:r w:rsidRPr="001E0F80">
              <w:rPr>
                <w:bCs/>
              </w:rPr>
              <w:t>RF</w:t>
            </w:r>
            <w:r w:rsidR="00944E9F">
              <w:rPr>
                <w:bCs/>
              </w:rPr>
              <w:t>0</w:t>
            </w:r>
            <w:r w:rsidR="007032B8" w:rsidRPr="001E0F80">
              <w:rPr>
                <w:bCs/>
              </w:rPr>
              <w:t xml:space="preserve">1 Cadastrar </w:t>
            </w:r>
            <w:r w:rsidR="00A51916">
              <w:rPr>
                <w:bCs/>
              </w:rPr>
              <w:t>Produto</w:t>
            </w:r>
          </w:p>
        </w:tc>
      </w:tr>
      <w:tr w:rsidR="00401B27" w:rsidRPr="00CC1F78" w14:paraId="425E8D55" w14:textId="77777777" w:rsidTr="0055091B">
        <w:tc>
          <w:tcPr>
            <w:tcW w:w="2552" w:type="dxa"/>
            <w:shd w:val="clear" w:color="auto" w:fill="auto"/>
          </w:tcPr>
          <w:p w14:paraId="70797C54" w14:textId="77777777" w:rsidR="00401B27" w:rsidRPr="00D07885" w:rsidRDefault="00401B27" w:rsidP="00302EC1">
            <w:pPr>
              <w:rPr>
                <w:b/>
              </w:rPr>
            </w:pPr>
            <w:r w:rsidRPr="00D07885">
              <w:rPr>
                <w:b/>
              </w:rPr>
              <w:t>Tipo de Requisito</w:t>
            </w:r>
          </w:p>
        </w:tc>
        <w:tc>
          <w:tcPr>
            <w:tcW w:w="7229" w:type="dxa"/>
            <w:shd w:val="clear" w:color="auto" w:fill="auto"/>
          </w:tcPr>
          <w:p w14:paraId="7FA39A2C" w14:textId="20862229" w:rsidR="00401B27" w:rsidRPr="00603AE5" w:rsidRDefault="001D7FFE" w:rsidP="00302EC1">
            <w:proofErr w:type="gramStart"/>
            <w:r>
              <w:t>[ X</w:t>
            </w:r>
            <w:proofErr w:type="gramEnd"/>
            <w:r>
              <w:t xml:space="preserve"> ] Funcional / [  ] Não Funcional / [  ] De Interface</w:t>
            </w:r>
          </w:p>
        </w:tc>
      </w:tr>
      <w:tr w:rsidR="00401B27" w:rsidRPr="00CC1F78" w14:paraId="1C5700F2" w14:textId="77777777" w:rsidTr="0055091B">
        <w:tc>
          <w:tcPr>
            <w:tcW w:w="2552" w:type="dxa"/>
            <w:shd w:val="clear" w:color="auto" w:fill="auto"/>
          </w:tcPr>
          <w:p w14:paraId="4060DFC1" w14:textId="77777777" w:rsidR="00401B27" w:rsidRPr="00D07885" w:rsidRDefault="00401B27" w:rsidP="00302EC1">
            <w:pPr>
              <w:rPr>
                <w:b/>
              </w:rPr>
            </w:pPr>
            <w:r w:rsidRPr="00D07885">
              <w:rPr>
                <w:b/>
              </w:rPr>
              <w:t>Nível de Detalhe</w:t>
            </w:r>
          </w:p>
        </w:tc>
        <w:tc>
          <w:tcPr>
            <w:tcW w:w="7229" w:type="dxa"/>
            <w:shd w:val="clear" w:color="auto" w:fill="auto"/>
          </w:tcPr>
          <w:p w14:paraId="5F74BBD7" w14:textId="77777777" w:rsidR="00401B27" w:rsidRPr="00603AE5" w:rsidRDefault="00401B27" w:rsidP="00302EC1">
            <w:r>
              <w:t>Sistema</w:t>
            </w:r>
          </w:p>
        </w:tc>
      </w:tr>
    </w:tbl>
    <w:p w14:paraId="50CC1596" w14:textId="77777777" w:rsidR="00401B27" w:rsidRPr="00CC1F78" w:rsidRDefault="00401B27" w:rsidP="00302EC1">
      <w:pPr>
        <w:rPr>
          <w:szCs w:val="22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81"/>
      </w:tblGrid>
      <w:tr w:rsidR="00401B27" w:rsidRPr="00CC1F78" w14:paraId="7C135053" w14:textId="77777777" w:rsidTr="0055091B">
        <w:tc>
          <w:tcPr>
            <w:tcW w:w="9781" w:type="dxa"/>
            <w:shd w:val="clear" w:color="auto" w:fill="auto"/>
          </w:tcPr>
          <w:p w14:paraId="4064F4E2" w14:textId="77777777" w:rsidR="00401B27" w:rsidRPr="00D07885" w:rsidRDefault="00401B27" w:rsidP="00302EC1">
            <w:pPr>
              <w:rPr>
                <w:b/>
              </w:rPr>
            </w:pPr>
            <w:r w:rsidRPr="00D07885">
              <w:rPr>
                <w:b/>
              </w:rPr>
              <w:t>Descrição</w:t>
            </w:r>
          </w:p>
        </w:tc>
      </w:tr>
      <w:tr w:rsidR="00401B27" w:rsidRPr="00CC1F78" w14:paraId="6EE007F4" w14:textId="77777777" w:rsidTr="0055091B">
        <w:trPr>
          <w:trHeight w:val="489"/>
        </w:trPr>
        <w:tc>
          <w:tcPr>
            <w:tcW w:w="9781" w:type="dxa"/>
            <w:shd w:val="clear" w:color="auto" w:fill="auto"/>
            <w:vAlign w:val="center"/>
          </w:tcPr>
          <w:p w14:paraId="0F342EEC" w14:textId="72BE51A9" w:rsidR="00401B27" w:rsidRDefault="001E0F80" w:rsidP="00302EC1">
            <w:pPr>
              <w:rPr>
                <w:bCs/>
              </w:rPr>
            </w:pPr>
            <w:r w:rsidRPr="001E0F80">
              <w:rPr>
                <w:bCs/>
              </w:rPr>
              <w:t xml:space="preserve">Esta funcionalidade tem por objetivo permitir </w:t>
            </w:r>
            <w:r w:rsidR="000F195A">
              <w:rPr>
                <w:bCs/>
              </w:rPr>
              <w:t xml:space="preserve">que </w:t>
            </w:r>
            <w:r w:rsidR="00C64589">
              <w:rPr>
                <w:bCs/>
              </w:rPr>
              <w:t>o sistema</w:t>
            </w:r>
            <w:r w:rsidR="000F195A">
              <w:rPr>
                <w:bCs/>
              </w:rPr>
              <w:t xml:space="preserve"> realize a </w:t>
            </w:r>
            <w:r w:rsidRPr="001E0F80">
              <w:rPr>
                <w:bCs/>
              </w:rPr>
              <w:t xml:space="preserve">manutenção dos </w:t>
            </w:r>
            <w:r w:rsidR="00A51916">
              <w:rPr>
                <w:bCs/>
              </w:rPr>
              <w:t>Produto</w:t>
            </w:r>
            <w:r w:rsidR="000C59B2">
              <w:rPr>
                <w:bCs/>
              </w:rPr>
              <w:t>s</w:t>
            </w:r>
            <w:r w:rsidR="002E1C78">
              <w:rPr>
                <w:bCs/>
              </w:rPr>
              <w:t xml:space="preserve"> </w:t>
            </w:r>
          </w:p>
          <w:p w14:paraId="35EA45FF" w14:textId="77777777" w:rsidR="0097130F" w:rsidRDefault="0097130F" w:rsidP="00302EC1">
            <w:pPr>
              <w:rPr>
                <w:bCs/>
              </w:rPr>
            </w:pPr>
          </w:p>
          <w:p w14:paraId="2F13144E" w14:textId="292A1EF9" w:rsidR="0097130F" w:rsidRDefault="0097130F" w:rsidP="00302EC1">
            <w:r>
              <w:t>Os seguintes requisitos compõem essa funcionalidade:</w:t>
            </w:r>
          </w:p>
          <w:p w14:paraId="4FF2F625" w14:textId="77777777" w:rsidR="002914A5" w:rsidRDefault="002914A5" w:rsidP="00302EC1"/>
          <w:p w14:paraId="74EC444F" w14:textId="33E10EB9" w:rsidR="00EB3F3C" w:rsidRPr="00574B09" w:rsidRDefault="00912106" w:rsidP="00847D46">
            <w:pPr>
              <w:pStyle w:val="PargrafodaLista"/>
              <w:numPr>
                <w:ilvl w:val="0"/>
                <w:numId w:val="2"/>
              </w:numPr>
            </w:pPr>
            <w:hyperlink w:anchor="_RF_GC_001.02_–_Incluir" w:history="1">
              <w:r w:rsidR="00EB3F3C" w:rsidRPr="000D748B">
                <w:rPr>
                  <w:rStyle w:val="Hyperlink"/>
                  <w:rFonts w:cs="Arial"/>
                </w:rPr>
                <w:t>RF_</w:t>
              </w:r>
              <w:r w:rsidR="000B15AC">
                <w:rPr>
                  <w:rStyle w:val="Hyperlink"/>
                  <w:rFonts w:cs="Arial"/>
                </w:rPr>
                <w:t>001</w:t>
              </w:r>
              <w:r w:rsidR="00EB3F3C" w:rsidRPr="000D748B">
                <w:rPr>
                  <w:rStyle w:val="Hyperlink"/>
                  <w:rFonts w:cs="Arial"/>
                </w:rPr>
                <w:t>.01 – Incluir Produto</w:t>
              </w:r>
            </w:hyperlink>
            <w:r w:rsidR="00EB3F3C">
              <w:t>;</w:t>
            </w:r>
          </w:p>
          <w:p w14:paraId="0E247270" w14:textId="546E5A1B" w:rsidR="0097130F" w:rsidRPr="000D748B" w:rsidRDefault="00912106" w:rsidP="00847D46">
            <w:pPr>
              <w:pStyle w:val="PargrafodaLista"/>
              <w:numPr>
                <w:ilvl w:val="0"/>
                <w:numId w:val="2"/>
              </w:numPr>
              <w:rPr>
                <w:bCs/>
              </w:rPr>
            </w:pPr>
            <w:hyperlink w:anchor="_RF_GC_001.01_–_Listar" w:history="1">
              <w:r w:rsidR="00A51916" w:rsidRPr="000D748B">
                <w:rPr>
                  <w:rStyle w:val="Hyperlink"/>
                  <w:rFonts w:cs="Arial"/>
                  <w:bCs/>
                </w:rPr>
                <w:t>RF_</w:t>
              </w:r>
              <w:r w:rsidR="000B15AC">
                <w:rPr>
                  <w:rStyle w:val="Hyperlink"/>
                  <w:rFonts w:cs="Arial"/>
                  <w:bCs/>
                </w:rPr>
                <w:t>001</w:t>
              </w:r>
              <w:r w:rsidR="00A51916" w:rsidRPr="000D748B">
                <w:rPr>
                  <w:rStyle w:val="Hyperlink"/>
                  <w:rFonts w:cs="Arial"/>
                  <w:bCs/>
                </w:rPr>
                <w:t>.</w:t>
              </w:r>
              <w:r w:rsidR="00117FEF" w:rsidRPr="000D748B">
                <w:rPr>
                  <w:rStyle w:val="Hyperlink"/>
                  <w:rFonts w:cs="Arial"/>
                  <w:bCs/>
                </w:rPr>
                <w:t>02</w:t>
              </w:r>
              <w:r w:rsidR="002261A5" w:rsidRPr="000D748B">
                <w:rPr>
                  <w:rStyle w:val="Hyperlink"/>
                  <w:rFonts w:cs="Arial"/>
                  <w:bCs/>
                </w:rPr>
                <w:t xml:space="preserve"> – </w:t>
              </w:r>
              <w:r w:rsidR="00400645" w:rsidRPr="000D748B">
                <w:rPr>
                  <w:rStyle w:val="Hyperlink"/>
                  <w:rFonts w:cs="Arial"/>
                  <w:bCs/>
                </w:rPr>
                <w:t>Pesquisar</w:t>
              </w:r>
              <w:r w:rsidR="002261A5" w:rsidRPr="000D748B">
                <w:rPr>
                  <w:rStyle w:val="Hyperlink"/>
                  <w:rFonts w:cs="Arial"/>
                  <w:bCs/>
                </w:rPr>
                <w:t xml:space="preserve"> </w:t>
              </w:r>
              <w:r w:rsidR="00A51916" w:rsidRPr="000D748B">
                <w:rPr>
                  <w:rStyle w:val="Hyperlink"/>
                  <w:rFonts w:cs="Arial"/>
                  <w:bCs/>
                </w:rPr>
                <w:t>Produto</w:t>
              </w:r>
            </w:hyperlink>
            <w:r w:rsidR="0097130F" w:rsidRPr="000D748B">
              <w:rPr>
                <w:bCs/>
              </w:rPr>
              <w:t>;</w:t>
            </w:r>
          </w:p>
          <w:p w14:paraId="3D264314" w14:textId="5EAD86D3" w:rsidR="00EB3F3C" w:rsidRDefault="00912106" w:rsidP="00847D46">
            <w:pPr>
              <w:pStyle w:val="PargrafodaLista"/>
              <w:numPr>
                <w:ilvl w:val="0"/>
                <w:numId w:val="2"/>
              </w:numPr>
            </w:pPr>
            <w:hyperlink w:anchor="_RF_GC_001.05_–_Consultar" w:history="1">
              <w:r w:rsidR="00EB3F3C" w:rsidRPr="000D748B">
                <w:rPr>
                  <w:rStyle w:val="Hyperlink"/>
                  <w:rFonts w:cs="Arial"/>
                </w:rPr>
                <w:t>RF_</w:t>
              </w:r>
              <w:r w:rsidR="000B15AC">
                <w:rPr>
                  <w:rStyle w:val="Hyperlink"/>
                  <w:rFonts w:cs="Arial"/>
                </w:rPr>
                <w:t>001</w:t>
              </w:r>
              <w:r w:rsidR="00EB3F3C" w:rsidRPr="000D748B">
                <w:rPr>
                  <w:rStyle w:val="Hyperlink"/>
                  <w:rFonts w:cs="Arial"/>
                </w:rPr>
                <w:t>.03 – Consultar Detalhe Produto</w:t>
              </w:r>
            </w:hyperlink>
            <w:r w:rsidR="00EB3F3C">
              <w:t>;</w:t>
            </w:r>
          </w:p>
          <w:p w14:paraId="2D3A3CA5" w14:textId="01FB4DAA" w:rsidR="00574B09" w:rsidRDefault="00912106" w:rsidP="00847D46">
            <w:pPr>
              <w:pStyle w:val="PargrafodaLista"/>
              <w:numPr>
                <w:ilvl w:val="0"/>
                <w:numId w:val="2"/>
              </w:numPr>
            </w:pPr>
            <w:hyperlink w:anchor="_RF_GC__001.03_–" w:history="1">
              <w:r w:rsidR="00574B09" w:rsidRPr="000D748B">
                <w:rPr>
                  <w:rStyle w:val="Hyperlink"/>
                  <w:rFonts w:cs="Arial"/>
                </w:rPr>
                <w:t>RF_</w:t>
              </w:r>
              <w:r w:rsidR="000B15AC">
                <w:rPr>
                  <w:rStyle w:val="Hyperlink"/>
                  <w:rFonts w:cs="Arial"/>
                </w:rPr>
                <w:t>001</w:t>
              </w:r>
              <w:r w:rsidR="00117FEF" w:rsidRPr="000D748B">
                <w:rPr>
                  <w:rStyle w:val="Hyperlink"/>
                  <w:rFonts w:cs="Arial"/>
                </w:rPr>
                <w:t>.04</w:t>
              </w:r>
              <w:r w:rsidR="00574B09" w:rsidRPr="000D748B">
                <w:rPr>
                  <w:rStyle w:val="Hyperlink"/>
                  <w:rFonts w:cs="Arial"/>
                </w:rPr>
                <w:t xml:space="preserve"> – Alterar </w:t>
              </w:r>
              <w:r w:rsidR="00A51916" w:rsidRPr="000D748B">
                <w:rPr>
                  <w:rStyle w:val="Hyperlink"/>
                  <w:rFonts w:cs="Arial"/>
                </w:rPr>
                <w:t>Produto</w:t>
              </w:r>
            </w:hyperlink>
            <w:r w:rsidR="00574B09">
              <w:t>;</w:t>
            </w:r>
          </w:p>
          <w:p w14:paraId="2E354050" w14:textId="29385B17" w:rsidR="00574B09" w:rsidRDefault="00912106" w:rsidP="00847D46">
            <w:pPr>
              <w:pStyle w:val="PargrafodaLista"/>
              <w:numPr>
                <w:ilvl w:val="0"/>
                <w:numId w:val="2"/>
              </w:numPr>
            </w:pPr>
            <w:hyperlink w:anchor="_RF_GC_001.04_–_Excluir" w:history="1">
              <w:r w:rsidR="00A51916" w:rsidRPr="000D748B">
                <w:rPr>
                  <w:rStyle w:val="Hyperlink"/>
                  <w:rFonts w:cs="Arial"/>
                </w:rPr>
                <w:t>RF_</w:t>
              </w:r>
              <w:r w:rsidR="000B15AC">
                <w:rPr>
                  <w:rStyle w:val="Hyperlink"/>
                  <w:rFonts w:cs="Arial"/>
                </w:rPr>
                <w:t>001</w:t>
              </w:r>
              <w:r w:rsidR="00A51916" w:rsidRPr="000D748B">
                <w:rPr>
                  <w:rStyle w:val="Hyperlink"/>
                  <w:rFonts w:cs="Arial"/>
                </w:rPr>
                <w:t>.</w:t>
              </w:r>
              <w:r w:rsidR="00117FEF" w:rsidRPr="000D748B">
                <w:rPr>
                  <w:rStyle w:val="Hyperlink"/>
                  <w:rFonts w:cs="Arial"/>
                </w:rPr>
                <w:t>05</w:t>
              </w:r>
              <w:r w:rsidR="00574B09" w:rsidRPr="000D748B">
                <w:rPr>
                  <w:rStyle w:val="Hyperlink"/>
                  <w:rFonts w:cs="Arial"/>
                </w:rPr>
                <w:t xml:space="preserve"> – Excluir </w:t>
              </w:r>
              <w:r w:rsidR="00A51916" w:rsidRPr="000D748B">
                <w:rPr>
                  <w:rStyle w:val="Hyperlink"/>
                  <w:rFonts w:cs="Arial"/>
                </w:rPr>
                <w:t>Produto</w:t>
              </w:r>
            </w:hyperlink>
            <w:r w:rsidR="00574B09">
              <w:t>;</w:t>
            </w:r>
          </w:p>
          <w:p w14:paraId="5D1A1AFD" w14:textId="340A94A3" w:rsidR="00034C51" w:rsidRDefault="00912106" w:rsidP="00847D46">
            <w:pPr>
              <w:pStyle w:val="PargrafodaLista"/>
              <w:numPr>
                <w:ilvl w:val="0"/>
                <w:numId w:val="2"/>
              </w:numPr>
            </w:pPr>
            <w:hyperlink w:anchor="_RF_GC_01.06_–_Listar" w:history="1">
              <w:r w:rsidR="00A51916" w:rsidRPr="000D748B">
                <w:rPr>
                  <w:rStyle w:val="Hyperlink"/>
                  <w:rFonts w:cs="Arial"/>
                </w:rPr>
                <w:t>RF_</w:t>
              </w:r>
              <w:r w:rsidR="000B15AC">
                <w:rPr>
                  <w:rStyle w:val="Hyperlink"/>
                  <w:rFonts w:cs="Arial"/>
                </w:rPr>
                <w:t>001</w:t>
              </w:r>
              <w:r w:rsidR="00A51916" w:rsidRPr="000D748B">
                <w:rPr>
                  <w:rStyle w:val="Hyperlink"/>
                  <w:rFonts w:cs="Arial"/>
                </w:rPr>
                <w:t>.</w:t>
              </w:r>
              <w:r w:rsidR="00034C51" w:rsidRPr="000D748B">
                <w:rPr>
                  <w:rStyle w:val="Hyperlink"/>
                  <w:rFonts w:cs="Arial"/>
                </w:rPr>
                <w:t xml:space="preserve">06 – Listar Combo </w:t>
              </w:r>
              <w:r w:rsidR="00A51916" w:rsidRPr="000D748B">
                <w:rPr>
                  <w:rStyle w:val="Hyperlink"/>
                  <w:rFonts w:cs="Arial"/>
                </w:rPr>
                <w:t>Produto</w:t>
              </w:r>
            </w:hyperlink>
            <w:r w:rsidR="005C377A">
              <w:t>.</w:t>
            </w:r>
          </w:p>
          <w:p w14:paraId="5A5288D1" w14:textId="77777777" w:rsidR="00034C51" w:rsidRDefault="00034C51" w:rsidP="00302EC1"/>
          <w:p w14:paraId="2FB5DCB0" w14:textId="598AF67C" w:rsidR="0079225A" w:rsidRPr="0079225A" w:rsidRDefault="0079225A" w:rsidP="00302EC1"/>
        </w:tc>
      </w:tr>
      <w:tr w:rsidR="00401B27" w:rsidRPr="00CC1F78" w14:paraId="00B680A4" w14:textId="77777777" w:rsidTr="0055091B">
        <w:tc>
          <w:tcPr>
            <w:tcW w:w="9781" w:type="dxa"/>
            <w:shd w:val="clear" w:color="auto" w:fill="auto"/>
          </w:tcPr>
          <w:p w14:paraId="239E0870" w14:textId="77777777" w:rsidR="00401B27" w:rsidRPr="000D748B" w:rsidRDefault="00401B27" w:rsidP="00302EC1">
            <w:pPr>
              <w:rPr>
                <w:b/>
                <w:lang w:val="en-US"/>
              </w:rPr>
            </w:pPr>
            <w:r w:rsidRPr="000D748B">
              <w:rPr>
                <w:b/>
                <w:bCs/>
              </w:rPr>
              <w:t>Ligações:</w:t>
            </w:r>
          </w:p>
        </w:tc>
      </w:tr>
      <w:tr w:rsidR="00401B27" w:rsidRPr="00CC1F78" w14:paraId="26372FF9" w14:textId="77777777" w:rsidTr="0055091B">
        <w:trPr>
          <w:trHeight w:val="220"/>
        </w:trPr>
        <w:tc>
          <w:tcPr>
            <w:tcW w:w="9781" w:type="dxa"/>
            <w:shd w:val="clear" w:color="auto" w:fill="auto"/>
          </w:tcPr>
          <w:p w14:paraId="4064E2FC" w14:textId="77777777" w:rsidR="001E0F80" w:rsidRDefault="001E0F80" w:rsidP="00302EC1">
            <w:pPr>
              <w:rPr>
                <w:bCs/>
              </w:rPr>
            </w:pPr>
          </w:p>
          <w:p w14:paraId="7964B822" w14:textId="77777777" w:rsidR="001E0F80" w:rsidRPr="009540A4" w:rsidRDefault="001E0F80" w:rsidP="00302EC1">
            <w:pPr>
              <w:rPr>
                <w:b/>
                <w:bCs/>
              </w:rPr>
            </w:pPr>
            <w:r w:rsidRPr="009540A4">
              <w:rPr>
                <w:b/>
                <w:bCs/>
              </w:rPr>
              <w:t>Requisitos Não Funcionais</w:t>
            </w:r>
          </w:p>
          <w:p w14:paraId="27F8E158" w14:textId="4589F515" w:rsidR="001E0F80" w:rsidRPr="000D748B" w:rsidRDefault="001E0F80" w:rsidP="00847D46">
            <w:pPr>
              <w:pStyle w:val="PargrafodaLista"/>
              <w:numPr>
                <w:ilvl w:val="0"/>
                <w:numId w:val="5"/>
              </w:numPr>
              <w:rPr>
                <w:bCs/>
              </w:rPr>
            </w:pPr>
            <w:r w:rsidRPr="000D748B">
              <w:rPr>
                <w:bCs/>
              </w:rPr>
              <w:t>R</w:t>
            </w:r>
            <w:r w:rsidR="00CF3D18">
              <w:rPr>
                <w:bCs/>
              </w:rPr>
              <w:t xml:space="preserve">NF001 – Plataforma de </w:t>
            </w:r>
            <w:proofErr w:type="spellStart"/>
            <w:r w:rsidR="00CF3D18">
              <w:rPr>
                <w:bCs/>
              </w:rPr>
              <w:t>Database</w:t>
            </w:r>
            <w:proofErr w:type="spellEnd"/>
            <w:r w:rsidR="0097130F" w:rsidRPr="000D748B">
              <w:rPr>
                <w:bCs/>
              </w:rPr>
              <w:t>;</w:t>
            </w:r>
          </w:p>
          <w:p w14:paraId="11E9C384" w14:textId="23D59531" w:rsidR="001E0F80" w:rsidRPr="000D748B" w:rsidRDefault="001E0F80" w:rsidP="00847D46">
            <w:pPr>
              <w:pStyle w:val="PargrafodaLista"/>
              <w:numPr>
                <w:ilvl w:val="0"/>
                <w:numId w:val="5"/>
              </w:numPr>
              <w:rPr>
                <w:bCs/>
              </w:rPr>
            </w:pPr>
            <w:r w:rsidRPr="000D748B">
              <w:rPr>
                <w:bCs/>
              </w:rPr>
              <w:t>RNF002 – Plataforma de Aplicação</w:t>
            </w:r>
            <w:r w:rsidR="00CB7B6E" w:rsidRPr="000D748B">
              <w:rPr>
                <w:bCs/>
              </w:rPr>
              <w:t>;</w:t>
            </w:r>
          </w:p>
          <w:p w14:paraId="4FFE4A90" w14:textId="69D0EC7F" w:rsidR="001E0F80" w:rsidRPr="000D748B" w:rsidRDefault="001E0F80" w:rsidP="00847D46">
            <w:pPr>
              <w:pStyle w:val="PargrafodaLista"/>
              <w:numPr>
                <w:ilvl w:val="0"/>
                <w:numId w:val="5"/>
              </w:numPr>
              <w:rPr>
                <w:bCs/>
              </w:rPr>
            </w:pPr>
            <w:r w:rsidRPr="000D748B">
              <w:rPr>
                <w:bCs/>
              </w:rPr>
              <w:t>RNF003 – Máquinas dos Usuários</w:t>
            </w:r>
            <w:r w:rsidR="00043628" w:rsidRPr="000D748B">
              <w:rPr>
                <w:bCs/>
              </w:rPr>
              <w:t>.</w:t>
            </w:r>
          </w:p>
          <w:p w14:paraId="3D880511" w14:textId="4AD95FB3" w:rsidR="00401B27" w:rsidRPr="00D37F11" w:rsidRDefault="00401B27" w:rsidP="00302EC1">
            <w:pPr>
              <w:rPr>
                <w:bCs/>
              </w:rPr>
            </w:pPr>
          </w:p>
        </w:tc>
      </w:tr>
      <w:tr w:rsidR="00401B27" w:rsidRPr="00CC1F78" w14:paraId="3CEDD14B" w14:textId="77777777" w:rsidTr="0055091B">
        <w:tc>
          <w:tcPr>
            <w:tcW w:w="9781" w:type="dxa"/>
            <w:shd w:val="clear" w:color="auto" w:fill="auto"/>
          </w:tcPr>
          <w:p w14:paraId="2E383248" w14:textId="77777777" w:rsidR="00401B27" w:rsidRPr="000D748B" w:rsidRDefault="00401B27" w:rsidP="00302EC1">
            <w:pPr>
              <w:rPr>
                <w:b/>
                <w:lang w:val="en-US"/>
              </w:rPr>
            </w:pPr>
            <w:r w:rsidRPr="000D748B">
              <w:rPr>
                <w:b/>
                <w:bCs/>
              </w:rPr>
              <w:t>Informações adicionais:</w:t>
            </w:r>
          </w:p>
        </w:tc>
      </w:tr>
      <w:tr w:rsidR="00401B27" w:rsidRPr="00CC1F78" w14:paraId="1CB06DF7" w14:textId="77777777" w:rsidTr="0055091B">
        <w:trPr>
          <w:trHeight w:val="70"/>
        </w:trPr>
        <w:tc>
          <w:tcPr>
            <w:tcW w:w="9781" w:type="dxa"/>
            <w:shd w:val="clear" w:color="auto" w:fill="auto"/>
          </w:tcPr>
          <w:p w14:paraId="564EECC7" w14:textId="77777777" w:rsidR="003B206F" w:rsidRPr="000D748B" w:rsidRDefault="003B206F" w:rsidP="003B206F">
            <w:pPr>
              <w:pStyle w:val="PargrafodaLista"/>
              <w:numPr>
                <w:ilvl w:val="0"/>
                <w:numId w:val="4"/>
              </w:numPr>
              <w:rPr>
                <w:bCs/>
              </w:rPr>
            </w:pPr>
            <w:r w:rsidRPr="000D748B">
              <w:rPr>
                <w:bCs/>
              </w:rPr>
              <w:t>Para obter as definições dos termos, siglas e abreviações utilizadas na descrição de todas as funcionalidades, consultar o documento “Glossário”.</w:t>
            </w:r>
          </w:p>
          <w:p w14:paraId="2CDE764C" w14:textId="77777777" w:rsidR="003B206F" w:rsidRPr="003E1952" w:rsidRDefault="003B206F" w:rsidP="003B206F">
            <w:pPr>
              <w:rPr>
                <w:bCs/>
              </w:rPr>
            </w:pPr>
          </w:p>
          <w:p w14:paraId="6D6CF994" w14:textId="77777777" w:rsidR="003B206F" w:rsidRPr="000D748B" w:rsidRDefault="003B206F" w:rsidP="003B206F">
            <w:pPr>
              <w:pStyle w:val="PargrafodaLista"/>
              <w:numPr>
                <w:ilvl w:val="0"/>
                <w:numId w:val="4"/>
              </w:numPr>
              <w:rPr>
                <w:bCs/>
              </w:rPr>
            </w:pPr>
            <w:r w:rsidRPr="000D748B">
              <w:rPr>
                <w:bCs/>
              </w:rPr>
              <w:t>Para visualizar a rastreabilidade entre estes requisitos e os demais artefatos consultar o documento “Matriz de Rastreabilidade”.</w:t>
            </w:r>
          </w:p>
          <w:p w14:paraId="08AF96E8" w14:textId="77777777" w:rsidR="003B206F" w:rsidRPr="0097677F" w:rsidRDefault="003B206F" w:rsidP="003B206F">
            <w:pPr>
              <w:rPr>
                <w:bCs/>
              </w:rPr>
            </w:pPr>
          </w:p>
          <w:p w14:paraId="533D0ABC" w14:textId="77777777" w:rsidR="003B206F" w:rsidRDefault="003B206F" w:rsidP="003B206F">
            <w:pPr>
              <w:pStyle w:val="PargrafodaLista"/>
              <w:numPr>
                <w:ilvl w:val="0"/>
                <w:numId w:val="4"/>
              </w:numPr>
            </w:pPr>
            <w:r w:rsidRPr="000D748B">
              <w:rPr>
                <w:bCs/>
                <w:lang w:eastAsia="en-US"/>
              </w:rPr>
              <w:t>Para ver as regras e mensagens gerais citadas neste documento, com formato [RG099] e [MG099] consultar “Documento de Regras e Mensagens Gerais”.</w:t>
            </w:r>
          </w:p>
          <w:p w14:paraId="67D1C0EF" w14:textId="77777777" w:rsidR="003B206F" w:rsidRPr="003E1952" w:rsidRDefault="003B206F" w:rsidP="003B206F">
            <w:pPr>
              <w:rPr>
                <w:bCs/>
              </w:rPr>
            </w:pPr>
          </w:p>
          <w:p w14:paraId="74E38D94" w14:textId="77777777" w:rsidR="003B206F" w:rsidRPr="000D748B" w:rsidRDefault="003B206F" w:rsidP="003B206F">
            <w:pPr>
              <w:pStyle w:val="PargrafodaLista"/>
              <w:numPr>
                <w:ilvl w:val="0"/>
                <w:numId w:val="4"/>
              </w:numPr>
              <w:rPr>
                <w:bCs/>
              </w:rPr>
            </w:pPr>
            <w:r w:rsidRPr="000D748B">
              <w:rPr>
                <w:bCs/>
              </w:rPr>
              <w:t>Todas as operações deverão persistir a regra [RG01] – Perda de Conexão, Leia documento “Regras e Mensagens Gerais”.</w:t>
            </w:r>
          </w:p>
          <w:p w14:paraId="58BB512A" w14:textId="77777777" w:rsidR="003B206F" w:rsidRPr="00C674C9" w:rsidRDefault="003B206F" w:rsidP="003B206F">
            <w:pPr>
              <w:rPr>
                <w:bCs/>
              </w:rPr>
            </w:pPr>
          </w:p>
          <w:p w14:paraId="25258F67" w14:textId="77777777" w:rsidR="003B206F" w:rsidRPr="000D748B" w:rsidRDefault="003B206F" w:rsidP="003B206F">
            <w:pPr>
              <w:pStyle w:val="PargrafodaLista"/>
              <w:numPr>
                <w:ilvl w:val="0"/>
                <w:numId w:val="4"/>
              </w:numPr>
              <w:rPr>
                <w:bCs/>
              </w:rPr>
            </w:pPr>
            <w:r w:rsidRPr="000D748B">
              <w:rPr>
                <w:bCs/>
              </w:rPr>
              <w:t>Todas as operações deverão persistir a regra RG006 – Permissões por Funcionalidades.</w:t>
            </w:r>
          </w:p>
          <w:p w14:paraId="2CFB1F69" w14:textId="77777777" w:rsidR="003B206F" w:rsidRDefault="003B206F" w:rsidP="003B206F">
            <w:pPr>
              <w:rPr>
                <w:bCs/>
              </w:rPr>
            </w:pPr>
          </w:p>
          <w:p w14:paraId="38F0D371" w14:textId="77777777" w:rsidR="003B206F" w:rsidRDefault="003B206F" w:rsidP="003B206F">
            <w:pPr>
              <w:pStyle w:val="PargrafodaLista"/>
              <w:numPr>
                <w:ilvl w:val="0"/>
                <w:numId w:val="4"/>
              </w:numPr>
            </w:pPr>
            <w:r>
              <w:t xml:space="preserve">Atender a Regra </w:t>
            </w:r>
            <w:r w:rsidRPr="00567B51">
              <w:t>RG001 – Perda de Conexão</w:t>
            </w:r>
            <w:r>
              <w:t>;</w:t>
            </w:r>
          </w:p>
          <w:p w14:paraId="09EC56CB" w14:textId="77777777" w:rsidR="003B206F" w:rsidRDefault="003B206F" w:rsidP="003B206F"/>
          <w:p w14:paraId="4ACA5AD3" w14:textId="77777777" w:rsidR="003B206F" w:rsidRDefault="003B206F" w:rsidP="003B206F">
            <w:pPr>
              <w:pStyle w:val="PargrafodaLista"/>
              <w:numPr>
                <w:ilvl w:val="0"/>
                <w:numId w:val="4"/>
              </w:numPr>
            </w:pPr>
            <w:r>
              <w:t>Atender a Regra</w:t>
            </w:r>
            <w:r w:rsidRPr="00567B51">
              <w:t xml:space="preserve"> RG006 – Permissões por Funcionalidades</w:t>
            </w:r>
            <w:r>
              <w:t>.</w:t>
            </w:r>
          </w:p>
          <w:p w14:paraId="500B2984" w14:textId="77777777" w:rsidR="003B206F" w:rsidRDefault="003B206F" w:rsidP="003B206F"/>
          <w:p w14:paraId="57449720" w14:textId="77777777" w:rsidR="003B206F" w:rsidRPr="00567B51" w:rsidRDefault="003B206F" w:rsidP="003B206F">
            <w:pPr>
              <w:pStyle w:val="PargrafodaLista"/>
              <w:numPr>
                <w:ilvl w:val="0"/>
                <w:numId w:val="4"/>
              </w:numPr>
            </w:pPr>
            <w:r>
              <w:t>Atender a Regra</w:t>
            </w:r>
            <w:r w:rsidRPr="00567B51">
              <w:t xml:space="preserve"> RG00</w:t>
            </w:r>
            <w:r>
              <w:t>9</w:t>
            </w:r>
            <w:r w:rsidRPr="00567B51">
              <w:t xml:space="preserve"> – </w:t>
            </w:r>
            <w:proofErr w:type="spellStart"/>
            <w:r>
              <w:t>Logoff</w:t>
            </w:r>
            <w:proofErr w:type="spellEnd"/>
            <w:r>
              <w:t xml:space="preserve"> Automático.</w:t>
            </w:r>
          </w:p>
          <w:p w14:paraId="63339FAA" w14:textId="77777777" w:rsidR="0033176A" w:rsidRPr="0097677F" w:rsidRDefault="0033176A" w:rsidP="00302EC1">
            <w:pPr>
              <w:rPr>
                <w:bCs/>
              </w:rPr>
            </w:pPr>
          </w:p>
          <w:p w14:paraId="6EDF4AB6" w14:textId="77777777" w:rsidR="005C377A" w:rsidRPr="00CB7B6E" w:rsidRDefault="005C377A" w:rsidP="00302EC1">
            <w:pPr>
              <w:rPr>
                <w:bCs/>
              </w:rPr>
            </w:pPr>
          </w:p>
          <w:p w14:paraId="5760191E" w14:textId="77777777" w:rsidR="00401B27" w:rsidRPr="00741A83" w:rsidRDefault="00401B27" w:rsidP="00302EC1">
            <w:pPr>
              <w:rPr>
                <w:bCs/>
                <w:color w:val="FF0000"/>
              </w:rPr>
            </w:pPr>
          </w:p>
        </w:tc>
      </w:tr>
    </w:tbl>
    <w:p w14:paraId="37775CF2" w14:textId="77777777" w:rsidR="00401B27" w:rsidRDefault="00401B27" w:rsidP="00302EC1"/>
    <w:p w14:paraId="79357CF0" w14:textId="77777777" w:rsidR="00401B27" w:rsidRDefault="00401B27" w:rsidP="00302EC1"/>
    <w:p w14:paraId="1406F8E7" w14:textId="77777777" w:rsidR="00401B27" w:rsidRDefault="00401B27" w:rsidP="00302EC1"/>
    <w:p w14:paraId="6A87772E" w14:textId="77777777" w:rsidR="00401B27" w:rsidRDefault="00401B27" w:rsidP="00302EC1"/>
    <w:p w14:paraId="75F4B50B" w14:textId="4570F7A5" w:rsidR="00ED6DB7" w:rsidRDefault="00ED6DB7" w:rsidP="00302EC1">
      <w:pPr>
        <w:rPr>
          <w:bCs/>
        </w:rPr>
      </w:pPr>
      <w:bookmarkStart w:id="8" w:name="_RF_ADM_011.01_–"/>
      <w:bookmarkStart w:id="9" w:name="_RF_GC_001.01_–_Listar"/>
      <w:bookmarkStart w:id="10" w:name="_Toc447895741"/>
      <w:bookmarkStart w:id="11" w:name="_Toc456753817"/>
      <w:bookmarkEnd w:id="8"/>
      <w:bookmarkEnd w:id="9"/>
      <w:r>
        <w:br w:type="page"/>
      </w:r>
    </w:p>
    <w:p w14:paraId="01334FEF" w14:textId="1EE8BFA0" w:rsidR="00225B68" w:rsidRPr="009540A4" w:rsidRDefault="00A51916" w:rsidP="00302EC1">
      <w:pPr>
        <w:pStyle w:val="Ttulo3"/>
        <w:rPr>
          <w:color w:val="auto"/>
          <w:sz w:val="20"/>
          <w:szCs w:val="20"/>
        </w:rPr>
      </w:pPr>
      <w:bookmarkStart w:id="12" w:name="_RF_GC_001.02_–_Incluir"/>
      <w:bookmarkStart w:id="13" w:name="_Toc509745025"/>
      <w:bookmarkEnd w:id="12"/>
      <w:r w:rsidRPr="009540A4">
        <w:rPr>
          <w:color w:val="auto"/>
          <w:sz w:val="20"/>
          <w:szCs w:val="20"/>
        </w:rPr>
        <w:lastRenderedPageBreak/>
        <w:t>RF_</w:t>
      </w:r>
      <w:r w:rsidR="000B15AC">
        <w:rPr>
          <w:color w:val="auto"/>
          <w:sz w:val="20"/>
          <w:szCs w:val="20"/>
        </w:rPr>
        <w:t>001</w:t>
      </w:r>
      <w:r w:rsidRPr="009540A4">
        <w:rPr>
          <w:color w:val="auto"/>
          <w:sz w:val="20"/>
          <w:szCs w:val="20"/>
        </w:rPr>
        <w:t>.</w:t>
      </w:r>
      <w:r w:rsidR="0090415E" w:rsidRPr="009540A4">
        <w:rPr>
          <w:color w:val="auto"/>
          <w:sz w:val="20"/>
          <w:szCs w:val="20"/>
        </w:rPr>
        <w:t>0</w:t>
      </w:r>
      <w:r w:rsidR="00095F74" w:rsidRPr="009540A4">
        <w:rPr>
          <w:color w:val="auto"/>
          <w:sz w:val="20"/>
          <w:szCs w:val="20"/>
        </w:rPr>
        <w:t>1</w:t>
      </w:r>
      <w:r w:rsidR="0090415E" w:rsidRPr="009540A4">
        <w:rPr>
          <w:color w:val="auto"/>
          <w:sz w:val="20"/>
          <w:szCs w:val="20"/>
        </w:rPr>
        <w:t xml:space="preserve"> – </w:t>
      </w:r>
      <w:r w:rsidR="00ED6DB7" w:rsidRPr="009540A4">
        <w:rPr>
          <w:color w:val="auto"/>
          <w:sz w:val="20"/>
          <w:szCs w:val="20"/>
        </w:rPr>
        <w:t xml:space="preserve">Incluir </w:t>
      </w:r>
      <w:r w:rsidRPr="009540A4">
        <w:rPr>
          <w:color w:val="auto"/>
          <w:sz w:val="20"/>
          <w:szCs w:val="20"/>
        </w:rPr>
        <w:t>Produto</w:t>
      </w:r>
      <w:bookmarkEnd w:id="13"/>
    </w:p>
    <w:tbl>
      <w:tblPr>
        <w:tblpPr w:leftFromText="141" w:rightFromText="141" w:vertAnchor="text" w:horzAnchor="margin" w:tblpY="93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7229"/>
      </w:tblGrid>
      <w:tr w:rsidR="009F1034" w:rsidRPr="00CC1F78" w14:paraId="431C88C2" w14:textId="77777777" w:rsidTr="009F1034">
        <w:tc>
          <w:tcPr>
            <w:tcW w:w="2552" w:type="dxa"/>
            <w:shd w:val="clear" w:color="auto" w:fill="auto"/>
          </w:tcPr>
          <w:p w14:paraId="03672F87" w14:textId="77777777" w:rsidR="009F1034" w:rsidRPr="00D07885" w:rsidRDefault="009F1034" w:rsidP="00302EC1">
            <w:pPr>
              <w:rPr>
                <w:b/>
              </w:rPr>
            </w:pPr>
            <w:r w:rsidRPr="00D07885">
              <w:rPr>
                <w:b/>
              </w:rPr>
              <w:t>Referência da Proposta</w:t>
            </w:r>
          </w:p>
        </w:tc>
        <w:tc>
          <w:tcPr>
            <w:tcW w:w="7229" w:type="dxa"/>
            <w:shd w:val="clear" w:color="auto" w:fill="auto"/>
          </w:tcPr>
          <w:p w14:paraId="2896FAB4" w14:textId="7F6EDF27" w:rsidR="009F1034" w:rsidRPr="002524A3" w:rsidRDefault="00AA6567" w:rsidP="00302EC1">
            <w:pPr>
              <w:rPr>
                <w:bCs/>
              </w:rPr>
            </w:pPr>
            <w:r>
              <w:rPr>
                <w:bCs/>
              </w:rPr>
              <w:t>PE</w:t>
            </w:r>
            <w:r w:rsidR="00095F74">
              <w:rPr>
                <w:bCs/>
              </w:rPr>
              <w:t>2</w:t>
            </w:r>
            <w:r w:rsidR="009F1034" w:rsidRPr="002524A3">
              <w:rPr>
                <w:bCs/>
              </w:rPr>
              <w:t>.0</w:t>
            </w:r>
            <w:r w:rsidR="009F1034">
              <w:rPr>
                <w:bCs/>
              </w:rPr>
              <w:t>2</w:t>
            </w:r>
            <w:r w:rsidR="009F1034" w:rsidRPr="002524A3">
              <w:rPr>
                <w:bCs/>
              </w:rPr>
              <w:t xml:space="preserve"> </w:t>
            </w:r>
            <w:r w:rsidR="009F1034">
              <w:rPr>
                <w:bCs/>
              </w:rPr>
              <w:t>Incluir</w:t>
            </w:r>
            <w:r w:rsidR="009F1034" w:rsidRPr="002524A3">
              <w:rPr>
                <w:bCs/>
              </w:rPr>
              <w:t xml:space="preserve"> </w:t>
            </w:r>
            <w:r w:rsidR="00A51916">
              <w:rPr>
                <w:bCs/>
              </w:rPr>
              <w:t>Produto</w:t>
            </w:r>
          </w:p>
        </w:tc>
      </w:tr>
      <w:tr w:rsidR="009F1034" w:rsidRPr="00CC1F78" w14:paraId="152C80B4" w14:textId="77777777" w:rsidTr="009F1034">
        <w:tc>
          <w:tcPr>
            <w:tcW w:w="2552" w:type="dxa"/>
            <w:shd w:val="clear" w:color="auto" w:fill="auto"/>
          </w:tcPr>
          <w:p w14:paraId="38B74B40" w14:textId="77777777" w:rsidR="009F1034" w:rsidRPr="00D07885" w:rsidRDefault="009F1034" w:rsidP="00302EC1">
            <w:pPr>
              <w:rPr>
                <w:b/>
              </w:rPr>
            </w:pPr>
            <w:r w:rsidRPr="00D07885">
              <w:rPr>
                <w:b/>
              </w:rPr>
              <w:t>Tipo de Requisito</w:t>
            </w:r>
          </w:p>
        </w:tc>
        <w:tc>
          <w:tcPr>
            <w:tcW w:w="7229" w:type="dxa"/>
            <w:shd w:val="clear" w:color="auto" w:fill="auto"/>
          </w:tcPr>
          <w:p w14:paraId="6ACEA8BE" w14:textId="509C10C4" w:rsidR="009F1034" w:rsidRPr="00603AE5" w:rsidRDefault="001D7FFE" w:rsidP="00302EC1">
            <w:proofErr w:type="gramStart"/>
            <w:r>
              <w:t>[ X</w:t>
            </w:r>
            <w:proofErr w:type="gramEnd"/>
            <w:r>
              <w:t xml:space="preserve"> ] Funcional / [  ] Não Funcional / [  ] De Interface</w:t>
            </w:r>
          </w:p>
        </w:tc>
      </w:tr>
      <w:tr w:rsidR="009F1034" w:rsidRPr="00CC1F78" w14:paraId="28B8E051" w14:textId="77777777" w:rsidTr="009F1034">
        <w:tc>
          <w:tcPr>
            <w:tcW w:w="2552" w:type="dxa"/>
            <w:shd w:val="clear" w:color="auto" w:fill="auto"/>
          </w:tcPr>
          <w:p w14:paraId="675240A5" w14:textId="77777777" w:rsidR="009F1034" w:rsidRPr="00D07885" w:rsidRDefault="009F1034" w:rsidP="00302EC1">
            <w:pPr>
              <w:rPr>
                <w:b/>
              </w:rPr>
            </w:pPr>
            <w:r w:rsidRPr="00D07885">
              <w:rPr>
                <w:b/>
              </w:rPr>
              <w:t>Nível de Detalhe</w:t>
            </w:r>
          </w:p>
        </w:tc>
        <w:tc>
          <w:tcPr>
            <w:tcW w:w="7229" w:type="dxa"/>
            <w:shd w:val="clear" w:color="auto" w:fill="auto"/>
          </w:tcPr>
          <w:p w14:paraId="5986F02D" w14:textId="77777777" w:rsidR="009F1034" w:rsidRPr="00603AE5" w:rsidRDefault="009F1034" w:rsidP="00302EC1">
            <w:r>
              <w:t>Sistema</w:t>
            </w:r>
          </w:p>
        </w:tc>
      </w:tr>
    </w:tbl>
    <w:p w14:paraId="1F0495D7" w14:textId="12D6A465" w:rsidR="009F1034" w:rsidRDefault="009F1034" w:rsidP="00302EC1"/>
    <w:tbl>
      <w:tblPr>
        <w:tblpPr w:leftFromText="141" w:rightFromText="141" w:vertAnchor="text" w:horzAnchor="margin" w:tblpY="53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81"/>
      </w:tblGrid>
      <w:tr w:rsidR="009F1034" w:rsidRPr="00CC1F78" w14:paraId="72079BDF" w14:textId="77777777" w:rsidTr="00413778">
        <w:tc>
          <w:tcPr>
            <w:tcW w:w="9781" w:type="dxa"/>
            <w:shd w:val="clear" w:color="auto" w:fill="auto"/>
          </w:tcPr>
          <w:p w14:paraId="5C4F8754" w14:textId="77777777" w:rsidR="009F1034" w:rsidRPr="00D07885" w:rsidRDefault="009F1034" w:rsidP="00302EC1">
            <w:pPr>
              <w:rPr>
                <w:b/>
              </w:rPr>
            </w:pPr>
            <w:r w:rsidRPr="00D07885">
              <w:rPr>
                <w:b/>
              </w:rPr>
              <w:t>Descrição</w:t>
            </w:r>
          </w:p>
        </w:tc>
      </w:tr>
      <w:tr w:rsidR="009F1034" w:rsidRPr="00CC1F78" w14:paraId="37309936" w14:textId="77777777" w:rsidTr="00413778">
        <w:trPr>
          <w:trHeight w:val="489"/>
        </w:trPr>
        <w:tc>
          <w:tcPr>
            <w:tcW w:w="9781" w:type="dxa"/>
            <w:shd w:val="clear" w:color="auto" w:fill="auto"/>
            <w:vAlign w:val="center"/>
          </w:tcPr>
          <w:p w14:paraId="28F3AB9B" w14:textId="0F1FA038" w:rsidR="009F1034" w:rsidRDefault="008104EF" w:rsidP="00302EC1">
            <w:pPr>
              <w:rPr>
                <w:bCs/>
              </w:rPr>
            </w:pPr>
            <w:r>
              <w:rPr>
                <w:bCs/>
              </w:rPr>
              <w:t xml:space="preserve">A funcionalidade de Incluir Produto </w:t>
            </w:r>
            <w:r w:rsidR="009F1034">
              <w:rPr>
                <w:bCs/>
              </w:rPr>
              <w:t xml:space="preserve">deve permitir que o usuário inclua um novo </w:t>
            </w:r>
            <w:r w:rsidR="00A51916">
              <w:rPr>
                <w:bCs/>
              </w:rPr>
              <w:t>Produto</w:t>
            </w:r>
            <w:r>
              <w:rPr>
                <w:bCs/>
              </w:rPr>
              <w:t xml:space="preserve"> no </w:t>
            </w:r>
            <w:r w:rsidR="00C64589">
              <w:rPr>
                <w:bCs/>
              </w:rPr>
              <w:t>sistema.</w:t>
            </w:r>
          </w:p>
          <w:p w14:paraId="5466BE57" w14:textId="1E8E7280" w:rsidR="003265EE" w:rsidRDefault="003265EE" w:rsidP="00302EC1">
            <w:pPr>
              <w:rPr>
                <w:bCs/>
              </w:rPr>
            </w:pPr>
          </w:p>
          <w:p w14:paraId="0E0654FD" w14:textId="15DE7EF8" w:rsidR="003B206F" w:rsidRPr="003E1952" w:rsidRDefault="003B206F" w:rsidP="003B206F">
            <w:pPr>
              <w:rPr>
                <w:bCs/>
              </w:rPr>
            </w:pPr>
            <w:r w:rsidRPr="003E1952">
              <w:rPr>
                <w:bCs/>
              </w:rPr>
              <w:t>Deverá ser apresentad</w:t>
            </w:r>
            <w:r>
              <w:rPr>
                <w:bCs/>
              </w:rPr>
              <w:t>o</w:t>
            </w:r>
            <w:r w:rsidRPr="003E1952">
              <w:rPr>
                <w:bCs/>
              </w:rPr>
              <w:t xml:space="preserve"> um </w:t>
            </w:r>
            <w:r>
              <w:rPr>
                <w:bCs/>
              </w:rPr>
              <w:t>Formulário de Cadastro de Produto</w:t>
            </w:r>
            <w:r w:rsidRPr="003E1952">
              <w:rPr>
                <w:bCs/>
              </w:rPr>
              <w:t xml:space="preserve"> com </w:t>
            </w:r>
            <w:r>
              <w:rPr>
                <w:bCs/>
              </w:rPr>
              <w:t>o</w:t>
            </w:r>
            <w:r w:rsidRPr="003E1952">
              <w:rPr>
                <w:bCs/>
              </w:rPr>
              <w:t xml:space="preserve">s </w:t>
            </w:r>
            <w:r>
              <w:rPr>
                <w:bCs/>
              </w:rPr>
              <w:t>campos citado</w:t>
            </w:r>
            <w:r w:rsidRPr="003E1952">
              <w:rPr>
                <w:bCs/>
              </w:rPr>
              <w:t xml:space="preserve">s no </w:t>
            </w:r>
            <w:hyperlink w:anchor="_RF_DPC_002.01_–_MAPEAMENTO_1" w:history="1">
              <w:r w:rsidRPr="003265EE">
                <w:rPr>
                  <w:rStyle w:val="Hyperlink"/>
                  <w:rFonts w:cs="Arial"/>
                </w:rPr>
                <w:t>RF_</w:t>
              </w:r>
              <w:r w:rsidR="000B15AC">
                <w:rPr>
                  <w:rStyle w:val="Hyperlink"/>
                  <w:rFonts w:cs="Arial"/>
                </w:rPr>
                <w:t>001</w:t>
              </w:r>
              <w:r w:rsidRPr="003265EE">
                <w:rPr>
                  <w:rStyle w:val="Hyperlink"/>
                  <w:rFonts w:cs="Arial"/>
                </w:rPr>
                <w:t>.01 – Mapeamento dos Campos</w:t>
              </w:r>
            </w:hyperlink>
            <w:r w:rsidRPr="003E1952">
              <w:t xml:space="preserve"> (Ver descrição abaixo)</w:t>
            </w:r>
          </w:p>
          <w:p w14:paraId="23F73458" w14:textId="77777777" w:rsidR="003B206F" w:rsidRDefault="003B206F" w:rsidP="003B206F">
            <w:pPr>
              <w:rPr>
                <w:bCs/>
              </w:rPr>
            </w:pPr>
          </w:p>
          <w:p w14:paraId="5D9FE3EA" w14:textId="77777777" w:rsidR="003B206F" w:rsidRDefault="003B206F" w:rsidP="003B206F">
            <w:r>
              <w:t xml:space="preserve">Serão disponibilizadas ao usuário as seguintes ações: </w:t>
            </w:r>
          </w:p>
          <w:p w14:paraId="59F780F1" w14:textId="77777777" w:rsidR="003B206F" w:rsidRPr="003265EE" w:rsidRDefault="003B206F" w:rsidP="003B206F">
            <w:pPr>
              <w:pStyle w:val="PargrafodaLista"/>
              <w:numPr>
                <w:ilvl w:val="0"/>
                <w:numId w:val="3"/>
              </w:numPr>
            </w:pPr>
            <w:r w:rsidRPr="009540A4">
              <w:rPr>
                <w:b/>
              </w:rPr>
              <w:t>Incluir Produto</w:t>
            </w:r>
            <w:r w:rsidRPr="00CA6253">
              <w:t xml:space="preserve"> – onde devem ser persistidas as seguintes regras para a gravação dos dados:</w:t>
            </w:r>
          </w:p>
          <w:p w14:paraId="071A7DD6" w14:textId="49B353C5" w:rsidR="003B206F" w:rsidRPr="0022310D" w:rsidRDefault="003B206F" w:rsidP="003B206F">
            <w:pPr>
              <w:pStyle w:val="PargrafodaLista"/>
              <w:numPr>
                <w:ilvl w:val="1"/>
                <w:numId w:val="3"/>
              </w:numPr>
            </w:pPr>
            <w:r>
              <w:t>RE</w:t>
            </w:r>
            <w:r w:rsidR="000B15AC">
              <w:t>001.0</w:t>
            </w:r>
            <w:r w:rsidRPr="0022310D">
              <w:t>1</w:t>
            </w:r>
            <w:r w:rsidR="005F0D01">
              <w:t>.001</w:t>
            </w:r>
            <w:r w:rsidRPr="0022310D">
              <w:t>;</w:t>
            </w:r>
          </w:p>
          <w:p w14:paraId="1E5A3DE1" w14:textId="0FB32CE8" w:rsidR="003B206F" w:rsidRPr="0022310D" w:rsidRDefault="003B206F" w:rsidP="003B206F">
            <w:pPr>
              <w:pStyle w:val="PargrafodaLista"/>
              <w:numPr>
                <w:ilvl w:val="1"/>
                <w:numId w:val="3"/>
              </w:numPr>
            </w:pPr>
            <w:r>
              <w:t>RE</w:t>
            </w:r>
            <w:r w:rsidR="000B15AC">
              <w:t>0</w:t>
            </w:r>
            <w:r>
              <w:t>0</w:t>
            </w:r>
            <w:r w:rsidRPr="0022310D">
              <w:t>1.0</w:t>
            </w:r>
            <w:r w:rsidR="005F0D01">
              <w:t>1.002</w:t>
            </w:r>
            <w:r w:rsidRPr="0022310D">
              <w:t>;</w:t>
            </w:r>
          </w:p>
          <w:p w14:paraId="0704B0FE" w14:textId="745E809D" w:rsidR="003B206F" w:rsidRPr="0022310D" w:rsidRDefault="003B206F" w:rsidP="003B206F">
            <w:pPr>
              <w:pStyle w:val="PargrafodaLista"/>
              <w:numPr>
                <w:ilvl w:val="1"/>
                <w:numId w:val="3"/>
              </w:numPr>
            </w:pPr>
            <w:r>
              <w:t>RE00</w:t>
            </w:r>
            <w:r w:rsidRPr="0022310D">
              <w:t>1.</w:t>
            </w:r>
            <w:r w:rsidR="005F0D01">
              <w:t>01.003</w:t>
            </w:r>
            <w:r w:rsidRPr="0022310D">
              <w:t>;</w:t>
            </w:r>
          </w:p>
          <w:p w14:paraId="5A06A1FD" w14:textId="050F0CCF" w:rsidR="003B206F" w:rsidRPr="0022310D" w:rsidRDefault="003B206F" w:rsidP="003B206F">
            <w:pPr>
              <w:pStyle w:val="PargrafodaLista"/>
              <w:numPr>
                <w:ilvl w:val="1"/>
                <w:numId w:val="3"/>
              </w:numPr>
            </w:pPr>
            <w:r>
              <w:t>RE00</w:t>
            </w:r>
            <w:r w:rsidRPr="0022310D">
              <w:t>1.0</w:t>
            </w:r>
            <w:r w:rsidR="005F0D01">
              <w:t>1.004</w:t>
            </w:r>
            <w:r w:rsidRPr="0022310D">
              <w:t>;</w:t>
            </w:r>
          </w:p>
          <w:p w14:paraId="4B815D12" w14:textId="00529F08" w:rsidR="003B206F" w:rsidRPr="0022310D" w:rsidRDefault="003B206F" w:rsidP="003B206F">
            <w:pPr>
              <w:pStyle w:val="PargrafodaLista"/>
              <w:numPr>
                <w:ilvl w:val="1"/>
                <w:numId w:val="3"/>
              </w:numPr>
            </w:pPr>
            <w:r>
              <w:t>RE00</w:t>
            </w:r>
            <w:r w:rsidR="000B15AC">
              <w:t>1.</w:t>
            </w:r>
            <w:r w:rsidRPr="0022310D">
              <w:t>0</w:t>
            </w:r>
            <w:r w:rsidR="005F0D01">
              <w:t>1.005</w:t>
            </w:r>
            <w:r w:rsidRPr="0022310D">
              <w:t>.</w:t>
            </w:r>
          </w:p>
          <w:p w14:paraId="3CDC668A" w14:textId="77777777" w:rsidR="003B206F" w:rsidRPr="00CA6253" w:rsidRDefault="003B206F" w:rsidP="003B206F"/>
          <w:p w14:paraId="6E567E4B" w14:textId="77777777" w:rsidR="003B206F" w:rsidRDefault="003B206F" w:rsidP="003B206F">
            <w:pPr>
              <w:pStyle w:val="PargrafodaLista"/>
              <w:numPr>
                <w:ilvl w:val="0"/>
                <w:numId w:val="3"/>
              </w:numPr>
            </w:pPr>
            <w:r w:rsidRPr="009540A4">
              <w:rPr>
                <w:b/>
              </w:rPr>
              <w:t>Cancelar</w:t>
            </w:r>
            <w:r>
              <w:t xml:space="preserve"> – </w:t>
            </w:r>
            <w:r w:rsidRPr="00226F4B">
              <w:t>O s</w:t>
            </w:r>
            <w:r w:rsidRPr="000D748B">
              <w:rPr>
                <w:bCs/>
              </w:rPr>
              <w:t>istema cancela a operação sem salvar as informações e limpa os campos preenchidos retornando para a tela inicial e persiste a regra:</w:t>
            </w:r>
          </w:p>
          <w:p w14:paraId="0737EC00" w14:textId="77777777" w:rsidR="003B206F" w:rsidRPr="00CF7288" w:rsidRDefault="003B206F" w:rsidP="003B206F">
            <w:pPr>
              <w:pStyle w:val="PargrafodaLista"/>
              <w:numPr>
                <w:ilvl w:val="1"/>
                <w:numId w:val="3"/>
              </w:numPr>
            </w:pPr>
            <w:r>
              <w:t>RG008.</w:t>
            </w:r>
          </w:p>
          <w:p w14:paraId="07656D15" w14:textId="77777777" w:rsidR="003B206F" w:rsidRPr="000652E8" w:rsidRDefault="003B206F" w:rsidP="003B206F">
            <w:pPr>
              <w:rPr>
                <w:bCs/>
              </w:rPr>
            </w:pPr>
          </w:p>
          <w:p w14:paraId="59167121" w14:textId="77777777" w:rsidR="003B206F" w:rsidRPr="009540A4" w:rsidRDefault="003B206F" w:rsidP="003B206F">
            <w:pPr>
              <w:rPr>
                <w:b/>
                <w:bCs/>
              </w:rPr>
            </w:pPr>
            <w:r w:rsidRPr="009540A4">
              <w:rPr>
                <w:b/>
                <w:bCs/>
              </w:rPr>
              <w:t>Pré-Condições</w:t>
            </w:r>
          </w:p>
          <w:p w14:paraId="4CFEE929" w14:textId="77777777" w:rsidR="003B206F" w:rsidRPr="009540A4" w:rsidRDefault="003B206F" w:rsidP="003B206F">
            <w:pPr>
              <w:pStyle w:val="PargrafodaLista"/>
              <w:numPr>
                <w:ilvl w:val="0"/>
                <w:numId w:val="17"/>
              </w:numPr>
            </w:pPr>
            <w:r w:rsidRPr="009540A4">
              <w:t>O usuário deve ter sessão ativa no sistema.</w:t>
            </w:r>
          </w:p>
          <w:p w14:paraId="6A43B27E" w14:textId="77777777" w:rsidR="003B206F" w:rsidRDefault="003B206F" w:rsidP="003B206F">
            <w:pPr>
              <w:rPr>
                <w:bCs/>
              </w:rPr>
            </w:pPr>
          </w:p>
          <w:p w14:paraId="42237B7E" w14:textId="77777777" w:rsidR="003B206F" w:rsidRPr="009540A4" w:rsidRDefault="003B206F" w:rsidP="003B206F">
            <w:pPr>
              <w:rPr>
                <w:b/>
                <w:bCs/>
              </w:rPr>
            </w:pPr>
            <w:r w:rsidRPr="009540A4">
              <w:rPr>
                <w:b/>
                <w:bCs/>
              </w:rPr>
              <w:t>Pós-Condições</w:t>
            </w:r>
          </w:p>
          <w:p w14:paraId="664563F1" w14:textId="77777777" w:rsidR="003B206F" w:rsidRPr="00822B11" w:rsidRDefault="003B206F" w:rsidP="003B206F">
            <w:pPr>
              <w:pStyle w:val="PargrafodaLista"/>
              <w:numPr>
                <w:ilvl w:val="0"/>
                <w:numId w:val="18"/>
              </w:numPr>
              <w:rPr>
                <w:bCs/>
              </w:rPr>
            </w:pPr>
            <w:r w:rsidRPr="00822B11">
              <w:rPr>
                <w:bCs/>
              </w:rPr>
              <w:t>O sistema deve incluir com sucesso o Produto.</w:t>
            </w:r>
          </w:p>
          <w:p w14:paraId="0F180638" w14:textId="77777777" w:rsidR="003B206F" w:rsidRDefault="003B206F" w:rsidP="003B206F"/>
          <w:p w14:paraId="27B35AE0" w14:textId="77777777" w:rsidR="003B206F" w:rsidRPr="009540A4" w:rsidRDefault="003B206F" w:rsidP="003B206F">
            <w:pPr>
              <w:rPr>
                <w:b/>
                <w:bCs/>
              </w:rPr>
            </w:pPr>
            <w:r w:rsidRPr="009540A4">
              <w:rPr>
                <w:b/>
                <w:bCs/>
              </w:rPr>
              <w:t>Restrições</w:t>
            </w:r>
          </w:p>
          <w:p w14:paraId="26B2169F" w14:textId="77777777" w:rsidR="003B206F" w:rsidRPr="00514995" w:rsidRDefault="003B206F" w:rsidP="003B206F">
            <w:pPr>
              <w:rPr>
                <w:bCs/>
              </w:rPr>
            </w:pPr>
            <w:r>
              <w:rPr>
                <w:bCs/>
              </w:rPr>
              <w:t>N/A.</w:t>
            </w:r>
          </w:p>
          <w:p w14:paraId="191AA409" w14:textId="77777777" w:rsidR="003B206F" w:rsidRDefault="003B206F" w:rsidP="003B206F">
            <w:pPr>
              <w:rPr>
                <w:bCs/>
              </w:rPr>
            </w:pPr>
          </w:p>
          <w:p w14:paraId="2E13B1AE" w14:textId="77777777" w:rsidR="003B206F" w:rsidRPr="009540A4" w:rsidRDefault="003B206F" w:rsidP="003B206F">
            <w:pPr>
              <w:rPr>
                <w:b/>
                <w:bCs/>
              </w:rPr>
            </w:pPr>
            <w:r w:rsidRPr="009540A4">
              <w:rPr>
                <w:b/>
                <w:bCs/>
              </w:rPr>
              <w:t>Regras de Negócios</w:t>
            </w:r>
          </w:p>
          <w:p w14:paraId="449433D5" w14:textId="77777777" w:rsidR="003B206F" w:rsidRDefault="003B206F" w:rsidP="003B206F">
            <w:pPr>
              <w:rPr>
                <w:bCs/>
              </w:rPr>
            </w:pPr>
          </w:p>
          <w:p w14:paraId="04954122" w14:textId="0C0857FC" w:rsidR="003B206F" w:rsidRPr="009540A4" w:rsidRDefault="003B206F" w:rsidP="003B206F">
            <w:pPr>
              <w:pStyle w:val="PargrafodaLista"/>
              <w:numPr>
                <w:ilvl w:val="0"/>
                <w:numId w:val="6"/>
              </w:numPr>
              <w:rPr>
                <w:bCs/>
              </w:rPr>
            </w:pPr>
            <w:r>
              <w:rPr>
                <w:b/>
                <w:bCs/>
              </w:rPr>
              <w:t>RE00</w:t>
            </w:r>
            <w:r w:rsidR="000B15AC">
              <w:rPr>
                <w:b/>
                <w:bCs/>
              </w:rPr>
              <w:t>1.</w:t>
            </w:r>
            <w:r w:rsidRPr="009540A4">
              <w:rPr>
                <w:b/>
                <w:bCs/>
              </w:rPr>
              <w:t>01</w:t>
            </w:r>
            <w:r w:rsidR="005F0D01">
              <w:rPr>
                <w:b/>
                <w:bCs/>
              </w:rPr>
              <w:t>.001</w:t>
            </w:r>
            <w:r w:rsidRPr="009540A4">
              <w:rPr>
                <w:bCs/>
              </w:rPr>
              <w:t xml:space="preserve"> – O Sistema deverá determinar o ID automaticamente para que o usuário não o informe, não sendo a apresentação obrigatória do mesmo no momento da inclusão;</w:t>
            </w:r>
          </w:p>
          <w:p w14:paraId="6CF06527" w14:textId="77777777" w:rsidR="003B206F" w:rsidRDefault="003B206F" w:rsidP="003B206F">
            <w:pPr>
              <w:rPr>
                <w:bCs/>
              </w:rPr>
            </w:pPr>
          </w:p>
          <w:p w14:paraId="5D658506" w14:textId="372426EE" w:rsidR="003B206F" w:rsidRPr="009540A4" w:rsidRDefault="003B206F" w:rsidP="003B206F">
            <w:pPr>
              <w:pStyle w:val="PargrafodaLista"/>
              <w:numPr>
                <w:ilvl w:val="0"/>
                <w:numId w:val="6"/>
              </w:numPr>
              <w:rPr>
                <w:bCs/>
              </w:rPr>
            </w:pPr>
            <w:r>
              <w:rPr>
                <w:b/>
                <w:bCs/>
              </w:rPr>
              <w:t>RE00</w:t>
            </w:r>
            <w:r w:rsidR="000B15AC">
              <w:rPr>
                <w:b/>
                <w:bCs/>
              </w:rPr>
              <w:t>1.</w:t>
            </w:r>
            <w:r w:rsidR="005F0D01">
              <w:rPr>
                <w:b/>
                <w:bCs/>
              </w:rPr>
              <w:t>01.0</w:t>
            </w:r>
            <w:r w:rsidRPr="009540A4">
              <w:rPr>
                <w:b/>
                <w:bCs/>
              </w:rPr>
              <w:t>02</w:t>
            </w:r>
            <w:r w:rsidRPr="009540A4">
              <w:rPr>
                <w:bCs/>
              </w:rPr>
              <w:t xml:space="preserve"> – O campo código deve ser informado pelo usuário e não gerado pelo sistema automaticamente, sendo apenas números;</w:t>
            </w:r>
          </w:p>
          <w:p w14:paraId="1AAD1AC3" w14:textId="77777777" w:rsidR="003B206F" w:rsidRPr="003E1952" w:rsidRDefault="003B206F" w:rsidP="003B206F">
            <w:pPr>
              <w:ind w:firstLine="90"/>
              <w:rPr>
                <w:bCs/>
              </w:rPr>
            </w:pPr>
          </w:p>
          <w:p w14:paraId="7DE86DAC" w14:textId="00F63DC6" w:rsidR="003B206F" w:rsidRPr="009540A4" w:rsidRDefault="003B206F" w:rsidP="003B206F">
            <w:pPr>
              <w:pStyle w:val="PargrafodaLista"/>
              <w:numPr>
                <w:ilvl w:val="0"/>
                <w:numId w:val="6"/>
              </w:numPr>
              <w:rPr>
                <w:bCs/>
              </w:rPr>
            </w:pPr>
            <w:r>
              <w:rPr>
                <w:b/>
                <w:bCs/>
              </w:rPr>
              <w:t>RE00</w:t>
            </w:r>
            <w:r w:rsidR="000B15AC">
              <w:rPr>
                <w:b/>
                <w:bCs/>
              </w:rPr>
              <w:t>1.</w:t>
            </w:r>
            <w:r w:rsidR="005F0D01">
              <w:rPr>
                <w:b/>
                <w:bCs/>
              </w:rPr>
              <w:t>01.0</w:t>
            </w:r>
            <w:r w:rsidRPr="009540A4">
              <w:rPr>
                <w:b/>
                <w:bCs/>
              </w:rPr>
              <w:t>03</w:t>
            </w:r>
            <w:r w:rsidRPr="009540A4">
              <w:rPr>
                <w:bCs/>
              </w:rPr>
              <w:t xml:space="preserve"> – Os seguintes campos devem ser preenchidos para a inclusão de um novo Produto:</w:t>
            </w:r>
          </w:p>
          <w:p w14:paraId="58C46096" w14:textId="77777777" w:rsidR="003B206F" w:rsidRPr="009540A4" w:rsidRDefault="003B206F" w:rsidP="003B206F">
            <w:pPr>
              <w:pStyle w:val="PargrafodaLista"/>
              <w:numPr>
                <w:ilvl w:val="1"/>
                <w:numId w:val="6"/>
              </w:numPr>
              <w:rPr>
                <w:bCs/>
              </w:rPr>
            </w:pPr>
            <w:r w:rsidRPr="009540A4">
              <w:rPr>
                <w:bCs/>
              </w:rPr>
              <w:t>Código;</w:t>
            </w:r>
          </w:p>
          <w:p w14:paraId="00BA3323" w14:textId="77777777" w:rsidR="003B206F" w:rsidRPr="009540A4" w:rsidRDefault="003B206F" w:rsidP="003B206F">
            <w:pPr>
              <w:pStyle w:val="PargrafodaLista"/>
              <w:numPr>
                <w:ilvl w:val="1"/>
                <w:numId w:val="6"/>
              </w:numPr>
              <w:rPr>
                <w:bCs/>
              </w:rPr>
            </w:pPr>
            <w:r w:rsidRPr="009540A4">
              <w:rPr>
                <w:bCs/>
              </w:rPr>
              <w:t>Descrição;</w:t>
            </w:r>
          </w:p>
          <w:p w14:paraId="024874A0" w14:textId="77777777" w:rsidR="003B206F" w:rsidRPr="009540A4" w:rsidRDefault="003B206F" w:rsidP="003B206F">
            <w:pPr>
              <w:pStyle w:val="PargrafodaLista"/>
              <w:numPr>
                <w:ilvl w:val="1"/>
                <w:numId w:val="6"/>
              </w:numPr>
              <w:rPr>
                <w:bCs/>
              </w:rPr>
            </w:pPr>
            <w:r w:rsidRPr="009540A4">
              <w:rPr>
                <w:bCs/>
              </w:rPr>
              <w:t>Unidade;</w:t>
            </w:r>
          </w:p>
          <w:p w14:paraId="30AEC65D" w14:textId="77777777" w:rsidR="003B206F" w:rsidRPr="009540A4" w:rsidRDefault="003B206F" w:rsidP="003B206F">
            <w:pPr>
              <w:pStyle w:val="PargrafodaLista"/>
              <w:numPr>
                <w:ilvl w:val="1"/>
                <w:numId w:val="6"/>
              </w:numPr>
              <w:rPr>
                <w:bCs/>
              </w:rPr>
            </w:pPr>
            <w:r w:rsidRPr="009540A4">
              <w:rPr>
                <w:bCs/>
              </w:rPr>
              <w:t>Patrimonial?;</w:t>
            </w:r>
          </w:p>
          <w:p w14:paraId="3BFCB184" w14:textId="77777777" w:rsidR="003B206F" w:rsidRPr="009540A4" w:rsidRDefault="003B206F" w:rsidP="003B206F">
            <w:pPr>
              <w:pStyle w:val="PargrafodaLista"/>
              <w:numPr>
                <w:ilvl w:val="1"/>
                <w:numId w:val="6"/>
              </w:numPr>
              <w:rPr>
                <w:bCs/>
              </w:rPr>
            </w:pPr>
            <w:r w:rsidRPr="009540A4">
              <w:rPr>
                <w:bCs/>
              </w:rPr>
              <w:t>Natureza;</w:t>
            </w:r>
          </w:p>
          <w:p w14:paraId="6832EA55" w14:textId="77777777" w:rsidR="003B206F" w:rsidRPr="009540A4" w:rsidRDefault="003B206F" w:rsidP="003B206F">
            <w:pPr>
              <w:pStyle w:val="PargrafodaLista"/>
              <w:numPr>
                <w:ilvl w:val="1"/>
                <w:numId w:val="6"/>
              </w:numPr>
              <w:rPr>
                <w:bCs/>
              </w:rPr>
            </w:pPr>
            <w:r w:rsidRPr="009540A4">
              <w:rPr>
                <w:bCs/>
              </w:rPr>
              <w:t>Item de Natureza.</w:t>
            </w:r>
          </w:p>
          <w:p w14:paraId="0454AB14" w14:textId="77777777" w:rsidR="003B206F" w:rsidRDefault="003B206F" w:rsidP="003B206F">
            <w:pPr>
              <w:rPr>
                <w:bCs/>
              </w:rPr>
            </w:pPr>
          </w:p>
          <w:p w14:paraId="3F33DCD5" w14:textId="01AC8915" w:rsidR="003B206F" w:rsidRPr="009540A4" w:rsidRDefault="003B206F" w:rsidP="003B206F">
            <w:pPr>
              <w:pStyle w:val="PargrafodaLista"/>
              <w:numPr>
                <w:ilvl w:val="0"/>
                <w:numId w:val="6"/>
              </w:numPr>
              <w:rPr>
                <w:bCs/>
              </w:rPr>
            </w:pPr>
            <w:r>
              <w:rPr>
                <w:b/>
                <w:bCs/>
              </w:rPr>
              <w:t>RE00</w:t>
            </w:r>
            <w:r w:rsidR="000B15AC">
              <w:rPr>
                <w:b/>
                <w:bCs/>
              </w:rPr>
              <w:t>1.</w:t>
            </w:r>
            <w:r w:rsidR="005F0D01">
              <w:rPr>
                <w:b/>
                <w:bCs/>
              </w:rPr>
              <w:t>01.0</w:t>
            </w:r>
            <w:r w:rsidRPr="009540A4">
              <w:rPr>
                <w:b/>
                <w:bCs/>
              </w:rPr>
              <w:t>04</w:t>
            </w:r>
            <w:r w:rsidRPr="009540A4">
              <w:rPr>
                <w:bCs/>
              </w:rPr>
              <w:t xml:space="preserve"> – O campo Item de Natureza só poderá ser escolhido após a seleção da Natureza, pois uma informação depende da outra;</w:t>
            </w:r>
          </w:p>
          <w:p w14:paraId="43ABA48E" w14:textId="77777777" w:rsidR="003B206F" w:rsidRPr="00470014" w:rsidRDefault="003B206F" w:rsidP="003B206F">
            <w:pPr>
              <w:ind w:firstLine="90"/>
              <w:rPr>
                <w:bCs/>
              </w:rPr>
            </w:pPr>
          </w:p>
          <w:p w14:paraId="42EC8633" w14:textId="5313AE4A" w:rsidR="003265EE" w:rsidRPr="009540A4" w:rsidRDefault="003B206F" w:rsidP="003B206F">
            <w:pPr>
              <w:pStyle w:val="PargrafodaLista"/>
              <w:numPr>
                <w:ilvl w:val="0"/>
                <w:numId w:val="6"/>
              </w:numPr>
              <w:rPr>
                <w:bCs/>
              </w:rPr>
            </w:pPr>
            <w:r>
              <w:rPr>
                <w:b/>
                <w:bCs/>
              </w:rPr>
              <w:t>RE00</w:t>
            </w:r>
            <w:r w:rsidR="000B15AC">
              <w:rPr>
                <w:b/>
                <w:bCs/>
              </w:rPr>
              <w:t>1.</w:t>
            </w:r>
            <w:r w:rsidR="005F0D01">
              <w:rPr>
                <w:b/>
                <w:bCs/>
              </w:rPr>
              <w:t>01.0</w:t>
            </w:r>
            <w:r w:rsidRPr="009540A4">
              <w:rPr>
                <w:b/>
                <w:bCs/>
              </w:rPr>
              <w:t>05</w:t>
            </w:r>
            <w:r w:rsidRPr="009540A4">
              <w:rPr>
                <w:bCs/>
              </w:rPr>
              <w:t xml:space="preserve"> - Ao finalizar a ação de inclusão deve ser apresentada a mensagem [MG005].</w:t>
            </w:r>
          </w:p>
          <w:p w14:paraId="704D1BBC" w14:textId="77777777" w:rsidR="000E36B8" w:rsidRDefault="000E36B8" w:rsidP="00302EC1">
            <w:pPr>
              <w:rPr>
                <w:bCs/>
              </w:rPr>
            </w:pPr>
          </w:p>
          <w:p w14:paraId="784982EC" w14:textId="7C9D3B8F" w:rsidR="00C409E2" w:rsidRPr="00D37F11" w:rsidRDefault="00C409E2" w:rsidP="00302EC1">
            <w:pPr>
              <w:rPr>
                <w:bCs/>
              </w:rPr>
            </w:pPr>
          </w:p>
        </w:tc>
      </w:tr>
      <w:tr w:rsidR="009F1034" w:rsidRPr="00CC1F78" w14:paraId="69E51073" w14:textId="77777777" w:rsidTr="00413778">
        <w:tc>
          <w:tcPr>
            <w:tcW w:w="9781" w:type="dxa"/>
            <w:shd w:val="clear" w:color="auto" w:fill="auto"/>
          </w:tcPr>
          <w:p w14:paraId="5E7281A9" w14:textId="77777777" w:rsidR="009F1034" w:rsidRPr="001204B6" w:rsidRDefault="009F1034" w:rsidP="00302EC1">
            <w:pPr>
              <w:rPr>
                <w:b/>
                <w:lang w:val="en-US"/>
              </w:rPr>
            </w:pPr>
            <w:r w:rsidRPr="001204B6">
              <w:rPr>
                <w:b/>
                <w:bCs/>
              </w:rPr>
              <w:t>Ligações:</w:t>
            </w:r>
          </w:p>
        </w:tc>
      </w:tr>
      <w:tr w:rsidR="009F1034" w:rsidRPr="00CC1F78" w14:paraId="43DA2FC9" w14:textId="77777777" w:rsidTr="00413778">
        <w:trPr>
          <w:trHeight w:val="220"/>
        </w:trPr>
        <w:tc>
          <w:tcPr>
            <w:tcW w:w="9781" w:type="dxa"/>
            <w:shd w:val="clear" w:color="auto" w:fill="auto"/>
          </w:tcPr>
          <w:p w14:paraId="7D6F12FF" w14:textId="6B592F94" w:rsidR="0022310D" w:rsidRPr="0022310D" w:rsidRDefault="005C4598" w:rsidP="00302EC1">
            <w:pPr>
              <w:rPr>
                <w:bCs/>
              </w:rPr>
            </w:pPr>
            <w:r w:rsidRPr="00514995">
              <w:rPr>
                <w:bCs/>
              </w:rPr>
              <w:lastRenderedPageBreak/>
              <w:t>N/A</w:t>
            </w:r>
            <w:r w:rsidRPr="0022310D">
              <w:rPr>
                <w:bCs/>
              </w:rPr>
              <w:t xml:space="preserve"> </w:t>
            </w:r>
          </w:p>
          <w:p w14:paraId="6715A14F" w14:textId="4D1B5F36" w:rsidR="009F1034" w:rsidRPr="00EC3F8E" w:rsidRDefault="009F1034" w:rsidP="00302EC1">
            <w:pPr>
              <w:rPr>
                <w:bCs/>
              </w:rPr>
            </w:pPr>
          </w:p>
        </w:tc>
      </w:tr>
      <w:tr w:rsidR="009F1034" w:rsidRPr="00CC1F78" w14:paraId="47F798F2" w14:textId="77777777" w:rsidTr="00413778">
        <w:tc>
          <w:tcPr>
            <w:tcW w:w="9781" w:type="dxa"/>
            <w:shd w:val="clear" w:color="auto" w:fill="auto"/>
          </w:tcPr>
          <w:p w14:paraId="246814ED" w14:textId="77777777" w:rsidR="009F1034" w:rsidRPr="001204B6" w:rsidRDefault="009F1034" w:rsidP="00302EC1">
            <w:pPr>
              <w:rPr>
                <w:b/>
                <w:lang w:val="en-US"/>
              </w:rPr>
            </w:pPr>
            <w:r w:rsidRPr="001204B6">
              <w:rPr>
                <w:b/>
                <w:bCs/>
              </w:rPr>
              <w:t>Informações adicionais:</w:t>
            </w:r>
          </w:p>
        </w:tc>
      </w:tr>
      <w:tr w:rsidR="009F1034" w:rsidRPr="00CC1F78" w14:paraId="7ADF3F6E" w14:textId="77777777" w:rsidTr="00413778">
        <w:trPr>
          <w:trHeight w:val="70"/>
        </w:trPr>
        <w:tc>
          <w:tcPr>
            <w:tcW w:w="9781" w:type="dxa"/>
            <w:shd w:val="clear" w:color="auto" w:fill="auto"/>
          </w:tcPr>
          <w:p w14:paraId="00B35562" w14:textId="77777777" w:rsidR="009F1034" w:rsidRPr="00514995" w:rsidRDefault="009F1034" w:rsidP="00302EC1">
            <w:pPr>
              <w:rPr>
                <w:bCs/>
                <w:color w:val="FF0000"/>
              </w:rPr>
            </w:pPr>
            <w:r w:rsidRPr="00514995">
              <w:rPr>
                <w:bCs/>
              </w:rPr>
              <w:t>N/A</w:t>
            </w:r>
          </w:p>
        </w:tc>
      </w:tr>
    </w:tbl>
    <w:p w14:paraId="4F6D8358" w14:textId="3B212D52" w:rsidR="009F1034" w:rsidRDefault="009F1034" w:rsidP="00302EC1"/>
    <w:p w14:paraId="6D2D17A0" w14:textId="1A434889" w:rsidR="009F1034" w:rsidRPr="00B9385D" w:rsidRDefault="00A51916" w:rsidP="00B9385D">
      <w:pPr>
        <w:pStyle w:val="Ttulo3"/>
        <w:numPr>
          <w:ilvl w:val="3"/>
          <w:numId w:val="18"/>
        </w:numPr>
        <w:rPr>
          <w:sz w:val="20"/>
          <w:szCs w:val="20"/>
        </w:rPr>
      </w:pPr>
      <w:bookmarkStart w:id="14" w:name="_RF_DPC_002.01_–_MAPEAMENTO_1"/>
      <w:bookmarkStart w:id="15" w:name="_Toc509745026"/>
      <w:bookmarkEnd w:id="14"/>
      <w:r w:rsidRPr="00B9385D">
        <w:rPr>
          <w:color w:val="auto"/>
          <w:sz w:val="20"/>
          <w:szCs w:val="20"/>
        </w:rPr>
        <w:t>RF_</w:t>
      </w:r>
      <w:r w:rsidR="000B15AC" w:rsidRPr="00B9385D">
        <w:rPr>
          <w:color w:val="auto"/>
          <w:sz w:val="20"/>
          <w:szCs w:val="20"/>
        </w:rPr>
        <w:t>001</w:t>
      </w:r>
      <w:r w:rsidRPr="00B9385D">
        <w:rPr>
          <w:color w:val="auto"/>
          <w:sz w:val="20"/>
          <w:szCs w:val="20"/>
        </w:rPr>
        <w:t>.</w:t>
      </w:r>
      <w:r w:rsidR="00095F74" w:rsidRPr="00B9385D">
        <w:rPr>
          <w:color w:val="auto"/>
          <w:sz w:val="20"/>
          <w:szCs w:val="20"/>
        </w:rPr>
        <w:t>01</w:t>
      </w:r>
      <w:r w:rsidR="009F1034" w:rsidRPr="00B9385D">
        <w:rPr>
          <w:color w:val="auto"/>
          <w:sz w:val="20"/>
          <w:szCs w:val="20"/>
        </w:rPr>
        <w:t xml:space="preserve"> – </w:t>
      </w:r>
      <w:r w:rsidR="000E36B8" w:rsidRPr="00B9385D">
        <w:rPr>
          <w:color w:val="auto"/>
          <w:sz w:val="20"/>
          <w:szCs w:val="20"/>
        </w:rPr>
        <w:t>Mapeamento de Campos:</w:t>
      </w:r>
      <w:bookmarkEnd w:id="15"/>
    </w:p>
    <w:p w14:paraId="315748BA" w14:textId="3BCF52DD" w:rsidR="009F1034" w:rsidRDefault="009F1034" w:rsidP="00302EC1"/>
    <w:tbl>
      <w:tblPr>
        <w:tblStyle w:val="Tabelacomgrade"/>
        <w:tblW w:w="5032" w:type="pct"/>
        <w:tblLook w:val="04A0" w:firstRow="1" w:lastRow="0" w:firstColumn="1" w:lastColumn="0" w:noHBand="0" w:noVBand="1"/>
      </w:tblPr>
      <w:tblGrid>
        <w:gridCol w:w="394"/>
        <w:gridCol w:w="1112"/>
        <w:gridCol w:w="948"/>
        <w:gridCol w:w="1151"/>
        <w:gridCol w:w="928"/>
        <w:gridCol w:w="1430"/>
        <w:gridCol w:w="991"/>
        <w:gridCol w:w="1945"/>
        <w:gridCol w:w="582"/>
        <w:gridCol w:w="545"/>
      </w:tblGrid>
      <w:tr w:rsidR="004332C2" w:rsidRPr="00B81D6D" w14:paraId="2DD4AF13" w14:textId="77777777" w:rsidTr="001C5AAE">
        <w:tc>
          <w:tcPr>
            <w:tcW w:w="196" w:type="pct"/>
            <w:shd w:val="clear" w:color="auto" w:fill="BFBFBF" w:themeFill="background1" w:themeFillShade="BF"/>
            <w:vAlign w:val="center"/>
          </w:tcPr>
          <w:p w14:paraId="66BA0944" w14:textId="77777777" w:rsidR="008174D7" w:rsidRPr="00B81D6D" w:rsidRDefault="008174D7" w:rsidP="00302EC1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ID</w:t>
            </w:r>
          </w:p>
        </w:tc>
        <w:tc>
          <w:tcPr>
            <w:tcW w:w="555" w:type="pct"/>
            <w:shd w:val="clear" w:color="auto" w:fill="BFBFBF" w:themeFill="background1" w:themeFillShade="BF"/>
            <w:vAlign w:val="center"/>
          </w:tcPr>
          <w:p w14:paraId="0A027409" w14:textId="77777777" w:rsidR="008174D7" w:rsidRPr="00B81D6D" w:rsidRDefault="008174D7" w:rsidP="00302EC1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Nome do Campo</w:t>
            </w:r>
          </w:p>
        </w:tc>
        <w:tc>
          <w:tcPr>
            <w:tcW w:w="473" w:type="pct"/>
            <w:shd w:val="clear" w:color="auto" w:fill="BFBFBF" w:themeFill="background1" w:themeFillShade="BF"/>
            <w:vAlign w:val="center"/>
          </w:tcPr>
          <w:p w14:paraId="1B2A3A30" w14:textId="77777777" w:rsidR="008174D7" w:rsidRPr="00B81D6D" w:rsidRDefault="008174D7" w:rsidP="00302EC1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Tipo d</w:t>
            </w:r>
            <w:r>
              <w:rPr>
                <w:rFonts w:eastAsia="Times New Roman"/>
                <w:sz w:val="16"/>
                <w:szCs w:val="16"/>
                <w:highlight w:val="lightGray"/>
              </w:rPr>
              <w:t>e</w:t>
            </w: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 xml:space="preserve"> Campo</w:t>
            </w:r>
          </w:p>
        </w:tc>
        <w:tc>
          <w:tcPr>
            <w:tcW w:w="574" w:type="pct"/>
            <w:shd w:val="clear" w:color="auto" w:fill="BFBFBF" w:themeFill="background1" w:themeFillShade="BF"/>
            <w:vAlign w:val="center"/>
          </w:tcPr>
          <w:p w14:paraId="3E0710C4" w14:textId="77777777" w:rsidR="008174D7" w:rsidRPr="00B81D6D" w:rsidRDefault="008174D7" w:rsidP="00302EC1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Tipo de Dado</w:t>
            </w:r>
          </w:p>
        </w:tc>
        <w:tc>
          <w:tcPr>
            <w:tcW w:w="463" w:type="pct"/>
            <w:shd w:val="clear" w:color="auto" w:fill="BFBFBF" w:themeFill="background1" w:themeFillShade="BF"/>
            <w:vAlign w:val="center"/>
          </w:tcPr>
          <w:p w14:paraId="301AF410" w14:textId="77777777" w:rsidR="008174D7" w:rsidRPr="00B81D6D" w:rsidRDefault="008174D7" w:rsidP="00302EC1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Tamanho</w:t>
            </w:r>
          </w:p>
        </w:tc>
        <w:tc>
          <w:tcPr>
            <w:tcW w:w="713" w:type="pct"/>
            <w:shd w:val="clear" w:color="auto" w:fill="BFBFBF" w:themeFill="background1" w:themeFillShade="BF"/>
            <w:vAlign w:val="center"/>
          </w:tcPr>
          <w:p w14:paraId="1511E0E2" w14:textId="77777777" w:rsidR="008174D7" w:rsidRPr="00B81D6D" w:rsidRDefault="008174D7" w:rsidP="00302EC1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Máscara</w:t>
            </w:r>
          </w:p>
        </w:tc>
        <w:tc>
          <w:tcPr>
            <w:tcW w:w="494" w:type="pct"/>
            <w:shd w:val="clear" w:color="auto" w:fill="BFBFBF" w:themeFill="background1" w:themeFillShade="BF"/>
            <w:vAlign w:val="center"/>
          </w:tcPr>
          <w:p w14:paraId="69ECF41F" w14:textId="77777777" w:rsidR="008174D7" w:rsidRPr="00B81D6D" w:rsidRDefault="008174D7" w:rsidP="00302EC1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>
              <w:rPr>
                <w:rFonts w:eastAsia="Times New Roman"/>
                <w:sz w:val="16"/>
                <w:szCs w:val="16"/>
                <w:highlight w:val="lightGray"/>
              </w:rPr>
              <w:t>Habilitado</w:t>
            </w:r>
          </w:p>
        </w:tc>
        <w:tc>
          <w:tcPr>
            <w:tcW w:w="970" w:type="pct"/>
            <w:shd w:val="clear" w:color="auto" w:fill="BFBFBF" w:themeFill="background1" w:themeFillShade="BF"/>
            <w:vAlign w:val="center"/>
          </w:tcPr>
          <w:p w14:paraId="425E480A" w14:textId="77777777" w:rsidR="008174D7" w:rsidRPr="00B81D6D" w:rsidRDefault="008174D7" w:rsidP="00302EC1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Descrição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35FE8E5C" w14:textId="77777777" w:rsidR="008174D7" w:rsidRPr="00B81D6D" w:rsidRDefault="008174D7" w:rsidP="00302EC1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proofErr w:type="spellStart"/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Obg</w:t>
            </w:r>
            <w:proofErr w:type="spellEnd"/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.</w:t>
            </w:r>
          </w:p>
        </w:tc>
        <w:tc>
          <w:tcPr>
            <w:tcW w:w="272" w:type="pct"/>
            <w:shd w:val="clear" w:color="auto" w:fill="BFBFBF" w:themeFill="background1" w:themeFillShade="BF"/>
            <w:vAlign w:val="center"/>
          </w:tcPr>
          <w:p w14:paraId="01A83A64" w14:textId="77777777" w:rsidR="008174D7" w:rsidRPr="00B81D6D" w:rsidRDefault="008174D7" w:rsidP="00302EC1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Tab.</w:t>
            </w:r>
          </w:p>
        </w:tc>
      </w:tr>
      <w:tr w:rsidR="001C5AAE" w:rsidRPr="00D13068" w14:paraId="0ED5E4AF" w14:textId="77777777" w:rsidTr="001C5AAE">
        <w:tc>
          <w:tcPr>
            <w:tcW w:w="196" w:type="pct"/>
            <w:vAlign w:val="center"/>
          </w:tcPr>
          <w:p w14:paraId="534D2DD7" w14:textId="5960B583" w:rsidR="001C5AAE" w:rsidRPr="00D13068" w:rsidRDefault="001C5AAE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01</w:t>
            </w:r>
          </w:p>
        </w:tc>
        <w:tc>
          <w:tcPr>
            <w:tcW w:w="555" w:type="pct"/>
            <w:vAlign w:val="center"/>
          </w:tcPr>
          <w:p w14:paraId="52E47073" w14:textId="56466C06" w:rsidR="001C5AAE" w:rsidRPr="00D13068" w:rsidRDefault="001C5AAE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ID</w:t>
            </w:r>
          </w:p>
        </w:tc>
        <w:tc>
          <w:tcPr>
            <w:tcW w:w="473" w:type="pct"/>
            <w:vAlign w:val="center"/>
          </w:tcPr>
          <w:p w14:paraId="20BADE1F" w14:textId="34C0E860" w:rsidR="001C5AAE" w:rsidRPr="00D13068" w:rsidRDefault="001C5AAE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Rótulo</w:t>
            </w:r>
          </w:p>
        </w:tc>
        <w:tc>
          <w:tcPr>
            <w:tcW w:w="574" w:type="pct"/>
            <w:vAlign w:val="center"/>
          </w:tcPr>
          <w:p w14:paraId="3BE805C8" w14:textId="679F829D" w:rsidR="001C5AAE" w:rsidRPr="00D13068" w:rsidRDefault="001C5AAE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63" w:type="pct"/>
            <w:vAlign w:val="center"/>
          </w:tcPr>
          <w:p w14:paraId="4F329E2D" w14:textId="6D62B5C5" w:rsidR="001C5AAE" w:rsidRPr="00D13068" w:rsidRDefault="001C5AAE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713" w:type="pct"/>
            <w:vAlign w:val="center"/>
          </w:tcPr>
          <w:p w14:paraId="63EAF9FD" w14:textId="7EE4469E" w:rsidR="001C5AAE" w:rsidRPr="00D13068" w:rsidRDefault="001C5AAE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4885505A" w14:textId="16760593" w:rsidR="001C5AAE" w:rsidRPr="00D13068" w:rsidRDefault="001C5AAE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970" w:type="pct"/>
            <w:vAlign w:val="center"/>
          </w:tcPr>
          <w:p w14:paraId="3D6866AF" w14:textId="48C09AB7" w:rsidR="001C5AAE" w:rsidRPr="00D13068" w:rsidRDefault="001C5AAE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290" w:type="pct"/>
            <w:vAlign w:val="center"/>
          </w:tcPr>
          <w:p w14:paraId="6938272E" w14:textId="1163B14E" w:rsidR="001C5AAE" w:rsidRPr="00D13068" w:rsidRDefault="001C5AAE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272" w:type="pct"/>
            <w:vAlign w:val="center"/>
          </w:tcPr>
          <w:p w14:paraId="2A440739" w14:textId="289C63E3" w:rsidR="001C5AAE" w:rsidRPr="00D13068" w:rsidRDefault="001C5AAE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</w:tr>
      <w:tr w:rsidR="001C5AAE" w:rsidRPr="00D13068" w14:paraId="20D0DAFB" w14:textId="77777777" w:rsidTr="001C5AAE">
        <w:tc>
          <w:tcPr>
            <w:tcW w:w="196" w:type="pct"/>
            <w:vAlign w:val="center"/>
          </w:tcPr>
          <w:p w14:paraId="43E01FB5" w14:textId="5CF56699" w:rsidR="001C5AAE" w:rsidRPr="00D13068" w:rsidRDefault="001C5AAE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02</w:t>
            </w:r>
          </w:p>
        </w:tc>
        <w:tc>
          <w:tcPr>
            <w:tcW w:w="555" w:type="pct"/>
            <w:vAlign w:val="center"/>
          </w:tcPr>
          <w:p w14:paraId="082D2B97" w14:textId="525F1022" w:rsidR="001C5AAE" w:rsidRPr="00D13068" w:rsidRDefault="001C5AAE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ID</w:t>
            </w:r>
          </w:p>
        </w:tc>
        <w:tc>
          <w:tcPr>
            <w:tcW w:w="473" w:type="pct"/>
            <w:vAlign w:val="center"/>
          </w:tcPr>
          <w:p w14:paraId="47EDE23F" w14:textId="0D8364DD" w:rsidR="001C5AAE" w:rsidRPr="00D13068" w:rsidRDefault="001C5AAE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Caixa de Texto</w:t>
            </w:r>
          </w:p>
        </w:tc>
        <w:tc>
          <w:tcPr>
            <w:tcW w:w="574" w:type="pct"/>
            <w:vAlign w:val="center"/>
          </w:tcPr>
          <w:p w14:paraId="0C0D730A" w14:textId="375E5896" w:rsidR="001C5AAE" w:rsidRPr="00D13068" w:rsidRDefault="001C5AAE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Alfanumérico</w:t>
            </w:r>
          </w:p>
        </w:tc>
        <w:tc>
          <w:tcPr>
            <w:tcW w:w="463" w:type="pct"/>
            <w:vAlign w:val="center"/>
          </w:tcPr>
          <w:p w14:paraId="7B030C8A" w14:textId="64825AFE" w:rsidR="001C5AAE" w:rsidRPr="00D13068" w:rsidRDefault="001C5AAE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8</w:t>
            </w:r>
          </w:p>
        </w:tc>
        <w:tc>
          <w:tcPr>
            <w:tcW w:w="713" w:type="pct"/>
            <w:vAlign w:val="center"/>
          </w:tcPr>
          <w:p w14:paraId="3F04F608" w14:textId="496F5BF6" w:rsidR="001C5AAE" w:rsidRPr="00D13068" w:rsidRDefault="001C5AAE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3C5F59F6" w14:textId="5027D6FD" w:rsidR="001C5AAE" w:rsidRPr="00D13068" w:rsidRDefault="001C5AAE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970" w:type="pct"/>
            <w:vAlign w:val="center"/>
          </w:tcPr>
          <w:p w14:paraId="310B1007" w14:textId="0EAEE15C" w:rsidR="001C5AAE" w:rsidRPr="00D13068" w:rsidRDefault="001C5AAE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 xml:space="preserve">ID do Produto </w:t>
            </w:r>
          </w:p>
        </w:tc>
        <w:tc>
          <w:tcPr>
            <w:tcW w:w="290" w:type="pct"/>
            <w:vAlign w:val="center"/>
          </w:tcPr>
          <w:p w14:paraId="1072B855" w14:textId="311C1898" w:rsidR="001C5AAE" w:rsidRPr="00D13068" w:rsidRDefault="001C5AAE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272" w:type="pct"/>
            <w:vAlign w:val="center"/>
          </w:tcPr>
          <w:p w14:paraId="1C165BEA" w14:textId="1DE83B2A" w:rsidR="001C5AAE" w:rsidRPr="00D13068" w:rsidRDefault="001C5AAE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</w:tr>
      <w:tr w:rsidR="001C5AAE" w14:paraId="6BC59932" w14:textId="77777777" w:rsidTr="001C5AAE">
        <w:tc>
          <w:tcPr>
            <w:tcW w:w="196" w:type="pct"/>
            <w:vAlign w:val="center"/>
          </w:tcPr>
          <w:p w14:paraId="72A5E84C" w14:textId="0FA6B61C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03</w:t>
            </w:r>
          </w:p>
        </w:tc>
        <w:tc>
          <w:tcPr>
            <w:tcW w:w="555" w:type="pct"/>
            <w:vAlign w:val="center"/>
          </w:tcPr>
          <w:p w14:paraId="61CD92A2" w14:textId="0D1E03A6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Código</w:t>
            </w:r>
          </w:p>
        </w:tc>
        <w:tc>
          <w:tcPr>
            <w:tcW w:w="473" w:type="pct"/>
            <w:vAlign w:val="center"/>
          </w:tcPr>
          <w:p w14:paraId="267F47C4" w14:textId="537E9D5E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Rótulo</w:t>
            </w:r>
          </w:p>
        </w:tc>
        <w:tc>
          <w:tcPr>
            <w:tcW w:w="574" w:type="pct"/>
            <w:vAlign w:val="center"/>
          </w:tcPr>
          <w:p w14:paraId="7BF0E7CA" w14:textId="3B68037A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63" w:type="pct"/>
            <w:vAlign w:val="center"/>
          </w:tcPr>
          <w:p w14:paraId="63F93C6C" w14:textId="205A417B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713" w:type="pct"/>
            <w:vAlign w:val="center"/>
          </w:tcPr>
          <w:p w14:paraId="6B8FE7CE" w14:textId="418EBD36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0ABCAB3F" w14:textId="1BFD9CEE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970" w:type="pct"/>
            <w:vAlign w:val="center"/>
          </w:tcPr>
          <w:p w14:paraId="03024876" w14:textId="6B7A27E8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290" w:type="pct"/>
            <w:vAlign w:val="center"/>
          </w:tcPr>
          <w:p w14:paraId="09A28FAB" w14:textId="4859DA21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Não</w:t>
            </w:r>
          </w:p>
        </w:tc>
        <w:tc>
          <w:tcPr>
            <w:tcW w:w="272" w:type="pct"/>
            <w:vAlign w:val="center"/>
          </w:tcPr>
          <w:p w14:paraId="3C6E3A76" w14:textId="3A11FEBA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</w:tr>
      <w:tr w:rsidR="001C5AAE" w14:paraId="180B5600" w14:textId="77777777" w:rsidTr="001C5AAE">
        <w:tc>
          <w:tcPr>
            <w:tcW w:w="196" w:type="pct"/>
            <w:vAlign w:val="center"/>
          </w:tcPr>
          <w:p w14:paraId="3EB2D249" w14:textId="2B53DC7C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 w:rsidRPr="00D93146">
              <w:rPr>
                <w:bCs/>
                <w:sz w:val="16"/>
                <w:szCs w:val="16"/>
              </w:rPr>
              <w:t>0</w:t>
            </w:r>
            <w:r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555" w:type="pct"/>
            <w:vAlign w:val="center"/>
          </w:tcPr>
          <w:p w14:paraId="6D3A03A6" w14:textId="775AA082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Código</w:t>
            </w:r>
          </w:p>
        </w:tc>
        <w:tc>
          <w:tcPr>
            <w:tcW w:w="473" w:type="pct"/>
            <w:vAlign w:val="center"/>
          </w:tcPr>
          <w:p w14:paraId="65AADBEE" w14:textId="60F3E548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Caixa de Texto</w:t>
            </w:r>
          </w:p>
        </w:tc>
        <w:tc>
          <w:tcPr>
            <w:tcW w:w="574" w:type="pct"/>
            <w:vAlign w:val="center"/>
          </w:tcPr>
          <w:p w14:paraId="66C43790" w14:textId="1E5FC20B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Alfanumérico</w:t>
            </w:r>
          </w:p>
        </w:tc>
        <w:tc>
          <w:tcPr>
            <w:tcW w:w="463" w:type="pct"/>
            <w:vAlign w:val="center"/>
          </w:tcPr>
          <w:p w14:paraId="1094840E" w14:textId="232C1815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14</w:t>
            </w:r>
          </w:p>
        </w:tc>
        <w:tc>
          <w:tcPr>
            <w:tcW w:w="713" w:type="pct"/>
            <w:vAlign w:val="center"/>
          </w:tcPr>
          <w:p w14:paraId="2C9AC06A" w14:textId="7B22B58B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47D4663E" w14:textId="54AB271F" w:rsidR="001C5AAE" w:rsidRPr="00B60E84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970" w:type="pct"/>
            <w:vAlign w:val="center"/>
          </w:tcPr>
          <w:p w14:paraId="0BBADE03" w14:textId="3BFB5EFB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Campo utilizado para inclusão do Código do Produto.</w:t>
            </w:r>
          </w:p>
        </w:tc>
        <w:tc>
          <w:tcPr>
            <w:tcW w:w="290" w:type="pct"/>
            <w:vAlign w:val="center"/>
          </w:tcPr>
          <w:p w14:paraId="1AE3C586" w14:textId="77777777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272" w:type="pct"/>
            <w:vAlign w:val="center"/>
          </w:tcPr>
          <w:p w14:paraId="2F1D7481" w14:textId="6EB4E7FE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</w:p>
        </w:tc>
      </w:tr>
      <w:tr w:rsidR="001C5AAE" w14:paraId="4A52DD67" w14:textId="77777777" w:rsidTr="001C5AAE">
        <w:tc>
          <w:tcPr>
            <w:tcW w:w="196" w:type="pct"/>
            <w:vAlign w:val="center"/>
          </w:tcPr>
          <w:p w14:paraId="05EF0F60" w14:textId="2160B522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 w:rsidRPr="00D862AB">
              <w:rPr>
                <w:bCs/>
                <w:sz w:val="16"/>
                <w:szCs w:val="16"/>
              </w:rPr>
              <w:t>0</w:t>
            </w:r>
            <w:r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555" w:type="pct"/>
            <w:vAlign w:val="center"/>
          </w:tcPr>
          <w:p w14:paraId="3F2D9364" w14:textId="33D2CE4F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Descrição</w:t>
            </w:r>
          </w:p>
        </w:tc>
        <w:tc>
          <w:tcPr>
            <w:tcW w:w="473" w:type="pct"/>
            <w:vAlign w:val="center"/>
          </w:tcPr>
          <w:p w14:paraId="527C4209" w14:textId="77777777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Rótulo</w:t>
            </w:r>
          </w:p>
        </w:tc>
        <w:tc>
          <w:tcPr>
            <w:tcW w:w="574" w:type="pct"/>
            <w:vAlign w:val="center"/>
          </w:tcPr>
          <w:p w14:paraId="03FE43E4" w14:textId="77777777" w:rsidR="001C5AAE" w:rsidRPr="00263B8F" w:rsidRDefault="001C5AAE" w:rsidP="00302EC1">
            <w:pPr>
              <w:rPr>
                <w:color w:val="5B9BD5" w:themeColor="accent1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63" w:type="pct"/>
            <w:vAlign w:val="center"/>
          </w:tcPr>
          <w:p w14:paraId="4C7F3587" w14:textId="77777777" w:rsidR="001C5AAE" w:rsidRPr="00263B8F" w:rsidRDefault="001C5AAE" w:rsidP="00302EC1">
            <w:pPr>
              <w:rPr>
                <w:color w:val="5B9BD5" w:themeColor="accent1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713" w:type="pct"/>
            <w:vAlign w:val="center"/>
          </w:tcPr>
          <w:p w14:paraId="4735629F" w14:textId="77777777" w:rsidR="001C5AAE" w:rsidRPr="00263B8F" w:rsidRDefault="001C5AAE" w:rsidP="00302EC1">
            <w:pPr>
              <w:rPr>
                <w:color w:val="5B9BD5" w:themeColor="accent1"/>
              </w:rPr>
            </w:pPr>
            <w:r w:rsidRPr="00D862AB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66153AC9" w14:textId="77777777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970" w:type="pct"/>
            <w:vAlign w:val="center"/>
          </w:tcPr>
          <w:p w14:paraId="577D26BB" w14:textId="77777777" w:rsidR="001C5AAE" w:rsidRPr="00263B8F" w:rsidRDefault="001C5AAE" w:rsidP="00302EC1">
            <w:pPr>
              <w:rPr>
                <w:color w:val="5B9BD5" w:themeColor="accent1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290" w:type="pct"/>
            <w:vAlign w:val="center"/>
          </w:tcPr>
          <w:p w14:paraId="7743BB7B" w14:textId="0D4379FC" w:rsidR="001C5AAE" w:rsidRPr="00263B8F" w:rsidRDefault="001C5AAE" w:rsidP="00302EC1">
            <w:pPr>
              <w:rPr>
                <w:color w:val="5B9BD5" w:themeColor="accent1"/>
              </w:rPr>
            </w:pPr>
            <w:r>
              <w:rPr>
                <w:bCs/>
                <w:sz w:val="16"/>
                <w:szCs w:val="16"/>
              </w:rPr>
              <w:t>Não</w:t>
            </w:r>
          </w:p>
        </w:tc>
        <w:tc>
          <w:tcPr>
            <w:tcW w:w="272" w:type="pct"/>
            <w:vAlign w:val="center"/>
          </w:tcPr>
          <w:p w14:paraId="7C7C5EEE" w14:textId="77777777" w:rsidR="001C5AAE" w:rsidRPr="00263B8F" w:rsidRDefault="001C5AAE" w:rsidP="00302EC1">
            <w:pPr>
              <w:rPr>
                <w:color w:val="5B9BD5" w:themeColor="accent1"/>
              </w:rPr>
            </w:pPr>
            <w:r w:rsidRPr="00D862AB">
              <w:rPr>
                <w:bCs/>
                <w:sz w:val="16"/>
                <w:szCs w:val="16"/>
              </w:rPr>
              <w:t>N/A</w:t>
            </w:r>
          </w:p>
        </w:tc>
      </w:tr>
      <w:tr w:rsidR="001C5AAE" w:rsidRPr="00B55A8F" w14:paraId="5A6ED2DD" w14:textId="77777777" w:rsidTr="001C5AAE">
        <w:tc>
          <w:tcPr>
            <w:tcW w:w="196" w:type="pct"/>
            <w:vAlign w:val="center"/>
          </w:tcPr>
          <w:p w14:paraId="68048584" w14:textId="573019EC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 w:rsidRPr="00D862AB">
              <w:rPr>
                <w:bCs/>
                <w:sz w:val="16"/>
                <w:szCs w:val="16"/>
              </w:rPr>
              <w:t>0</w:t>
            </w:r>
            <w:r>
              <w:rPr>
                <w:bCs/>
                <w:sz w:val="16"/>
                <w:szCs w:val="16"/>
              </w:rPr>
              <w:t>6</w:t>
            </w:r>
          </w:p>
        </w:tc>
        <w:tc>
          <w:tcPr>
            <w:tcW w:w="555" w:type="pct"/>
            <w:vAlign w:val="center"/>
          </w:tcPr>
          <w:p w14:paraId="108315A3" w14:textId="07262E00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Descrição</w:t>
            </w:r>
          </w:p>
        </w:tc>
        <w:tc>
          <w:tcPr>
            <w:tcW w:w="473" w:type="pct"/>
            <w:vAlign w:val="center"/>
          </w:tcPr>
          <w:p w14:paraId="0FE1CB49" w14:textId="634DC017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Caixa de Texto</w:t>
            </w:r>
          </w:p>
        </w:tc>
        <w:tc>
          <w:tcPr>
            <w:tcW w:w="574" w:type="pct"/>
            <w:vAlign w:val="center"/>
          </w:tcPr>
          <w:p w14:paraId="6440646B" w14:textId="760BEEE4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Alfanumérico</w:t>
            </w:r>
          </w:p>
        </w:tc>
        <w:tc>
          <w:tcPr>
            <w:tcW w:w="463" w:type="pct"/>
            <w:vAlign w:val="center"/>
          </w:tcPr>
          <w:p w14:paraId="15593FDB" w14:textId="77777777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50</w:t>
            </w:r>
          </w:p>
        </w:tc>
        <w:tc>
          <w:tcPr>
            <w:tcW w:w="713" w:type="pct"/>
            <w:vAlign w:val="center"/>
          </w:tcPr>
          <w:p w14:paraId="1BF36604" w14:textId="7CE2B310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639D566E" w14:textId="77777777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970" w:type="pct"/>
            <w:vAlign w:val="center"/>
          </w:tcPr>
          <w:p w14:paraId="2609B5E5" w14:textId="130BB3D1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Campo utilizado para inclusão do Nome do Produto.</w:t>
            </w:r>
          </w:p>
        </w:tc>
        <w:tc>
          <w:tcPr>
            <w:tcW w:w="290" w:type="pct"/>
            <w:vAlign w:val="center"/>
          </w:tcPr>
          <w:p w14:paraId="5D93D64D" w14:textId="77777777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 w:rsidRPr="00D862AB"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272" w:type="pct"/>
            <w:vAlign w:val="center"/>
          </w:tcPr>
          <w:p w14:paraId="0B912616" w14:textId="7EEE3514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</w:p>
        </w:tc>
      </w:tr>
      <w:tr w:rsidR="001C5AAE" w14:paraId="3048A3E8" w14:textId="77777777" w:rsidTr="001C5AAE">
        <w:tc>
          <w:tcPr>
            <w:tcW w:w="196" w:type="pct"/>
            <w:vAlign w:val="center"/>
          </w:tcPr>
          <w:p w14:paraId="689C3CF4" w14:textId="78904A8A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07</w:t>
            </w:r>
          </w:p>
        </w:tc>
        <w:tc>
          <w:tcPr>
            <w:tcW w:w="555" w:type="pct"/>
            <w:vAlign w:val="center"/>
          </w:tcPr>
          <w:p w14:paraId="4CDB4038" w14:textId="325FF22F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Unidade</w:t>
            </w:r>
          </w:p>
        </w:tc>
        <w:tc>
          <w:tcPr>
            <w:tcW w:w="473" w:type="pct"/>
            <w:vAlign w:val="center"/>
          </w:tcPr>
          <w:p w14:paraId="123B8D8C" w14:textId="77777777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Rótulo</w:t>
            </w:r>
          </w:p>
        </w:tc>
        <w:tc>
          <w:tcPr>
            <w:tcW w:w="574" w:type="pct"/>
            <w:vAlign w:val="center"/>
          </w:tcPr>
          <w:p w14:paraId="11B1E83D" w14:textId="77777777" w:rsidR="001C5AAE" w:rsidRPr="00263B8F" w:rsidRDefault="001C5AAE" w:rsidP="00302EC1">
            <w:pPr>
              <w:rPr>
                <w:color w:val="5B9BD5" w:themeColor="accent1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63" w:type="pct"/>
            <w:vAlign w:val="center"/>
          </w:tcPr>
          <w:p w14:paraId="71271E5C" w14:textId="77777777" w:rsidR="001C5AAE" w:rsidRPr="00263B8F" w:rsidRDefault="001C5AAE" w:rsidP="00302EC1">
            <w:pPr>
              <w:rPr>
                <w:color w:val="5B9BD5" w:themeColor="accent1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713" w:type="pct"/>
            <w:vAlign w:val="center"/>
          </w:tcPr>
          <w:p w14:paraId="04C4A417" w14:textId="33C0AF40" w:rsidR="001C5AAE" w:rsidRPr="00263B8F" w:rsidRDefault="001C5AAE" w:rsidP="00302EC1">
            <w:pPr>
              <w:rPr>
                <w:color w:val="5B9BD5" w:themeColor="accent1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06D7B2CB" w14:textId="77777777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970" w:type="pct"/>
            <w:vAlign w:val="center"/>
          </w:tcPr>
          <w:p w14:paraId="1BF2BE36" w14:textId="77777777" w:rsidR="001C5AAE" w:rsidRPr="00263B8F" w:rsidRDefault="001C5AAE" w:rsidP="00302EC1">
            <w:pPr>
              <w:rPr>
                <w:color w:val="5B9BD5" w:themeColor="accent1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290" w:type="pct"/>
            <w:vAlign w:val="center"/>
          </w:tcPr>
          <w:p w14:paraId="4A77D464" w14:textId="77777777" w:rsidR="001C5AAE" w:rsidRPr="00263B8F" w:rsidRDefault="001C5AAE" w:rsidP="00302EC1">
            <w:pPr>
              <w:rPr>
                <w:color w:val="5B9BD5" w:themeColor="accent1"/>
              </w:rPr>
            </w:pPr>
            <w:r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272" w:type="pct"/>
            <w:vAlign w:val="center"/>
          </w:tcPr>
          <w:p w14:paraId="721BD1B3" w14:textId="77777777" w:rsidR="001C5AAE" w:rsidRPr="00263B8F" w:rsidRDefault="001C5AAE" w:rsidP="00302EC1">
            <w:pPr>
              <w:rPr>
                <w:color w:val="5B9BD5" w:themeColor="accent1"/>
              </w:rPr>
            </w:pPr>
            <w:r w:rsidRPr="00D862AB">
              <w:rPr>
                <w:bCs/>
                <w:sz w:val="16"/>
                <w:szCs w:val="16"/>
              </w:rPr>
              <w:t>N/A</w:t>
            </w:r>
          </w:p>
        </w:tc>
      </w:tr>
      <w:tr w:rsidR="001C5AAE" w:rsidRPr="00B55A8F" w14:paraId="78E5ADEB" w14:textId="77777777" w:rsidTr="001C5AAE">
        <w:tc>
          <w:tcPr>
            <w:tcW w:w="196" w:type="pct"/>
            <w:vAlign w:val="center"/>
          </w:tcPr>
          <w:p w14:paraId="6DC4DA10" w14:textId="310414B4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 w:rsidRPr="00D862AB">
              <w:rPr>
                <w:bCs/>
                <w:sz w:val="16"/>
                <w:szCs w:val="16"/>
              </w:rPr>
              <w:t>0</w:t>
            </w:r>
            <w:r>
              <w:rPr>
                <w:bCs/>
                <w:sz w:val="16"/>
                <w:szCs w:val="16"/>
              </w:rPr>
              <w:t>8</w:t>
            </w:r>
          </w:p>
        </w:tc>
        <w:tc>
          <w:tcPr>
            <w:tcW w:w="555" w:type="pct"/>
            <w:vAlign w:val="center"/>
          </w:tcPr>
          <w:p w14:paraId="33EE8F66" w14:textId="3A8EB7FD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Unidade</w:t>
            </w:r>
          </w:p>
        </w:tc>
        <w:tc>
          <w:tcPr>
            <w:tcW w:w="473" w:type="pct"/>
            <w:vAlign w:val="center"/>
          </w:tcPr>
          <w:p w14:paraId="620011FF" w14:textId="333360D1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Caixa de Texto</w:t>
            </w:r>
          </w:p>
        </w:tc>
        <w:tc>
          <w:tcPr>
            <w:tcW w:w="574" w:type="pct"/>
            <w:vAlign w:val="center"/>
          </w:tcPr>
          <w:p w14:paraId="37BF4A97" w14:textId="6506C528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Numérico</w:t>
            </w:r>
          </w:p>
        </w:tc>
        <w:tc>
          <w:tcPr>
            <w:tcW w:w="463" w:type="pct"/>
            <w:vAlign w:val="center"/>
          </w:tcPr>
          <w:p w14:paraId="409D4C5C" w14:textId="00D09F83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16</w:t>
            </w:r>
          </w:p>
        </w:tc>
        <w:tc>
          <w:tcPr>
            <w:tcW w:w="713" w:type="pct"/>
            <w:vAlign w:val="center"/>
          </w:tcPr>
          <w:p w14:paraId="6D874687" w14:textId="3A23A76B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79A99277" w14:textId="77777777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970" w:type="pct"/>
            <w:vAlign w:val="center"/>
          </w:tcPr>
          <w:p w14:paraId="7964CEF2" w14:textId="7D27BC75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 w:rsidRPr="00D862AB">
              <w:rPr>
                <w:bCs/>
                <w:sz w:val="16"/>
                <w:szCs w:val="16"/>
              </w:rPr>
              <w:t xml:space="preserve">Campo utilizado para </w:t>
            </w:r>
            <w:r>
              <w:rPr>
                <w:bCs/>
                <w:sz w:val="16"/>
                <w:szCs w:val="16"/>
              </w:rPr>
              <w:t>informar a unidade de Medida do Produto.</w:t>
            </w:r>
          </w:p>
        </w:tc>
        <w:tc>
          <w:tcPr>
            <w:tcW w:w="290" w:type="pct"/>
            <w:vAlign w:val="center"/>
          </w:tcPr>
          <w:p w14:paraId="2B641386" w14:textId="77777777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 w:rsidRPr="00D862AB"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272" w:type="pct"/>
            <w:vAlign w:val="center"/>
          </w:tcPr>
          <w:p w14:paraId="394DCE07" w14:textId="3D81A16F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</w:p>
        </w:tc>
      </w:tr>
      <w:tr w:rsidR="001C5AAE" w14:paraId="52D971C2" w14:textId="77777777" w:rsidTr="001C5AAE">
        <w:tc>
          <w:tcPr>
            <w:tcW w:w="196" w:type="pct"/>
            <w:vAlign w:val="center"/>
          </w:tcPr>
          <w:p w14:paraId="1E4E063C" w14:textId="34E89675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09</w:t>
            </w:r>
          </w:p>
        </w:tc>
        <w:tc>
          <w:tcPr>
            <w:tcW w:w="555" w:type="pct"/>
            <w:vAlign w:val="center"/>
          </w:tcPr>
          <w:p w14:paraId="3251FAFF" w14:textId="279F7C8A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Patrimonial</w:t>
            </w:r>
          </w:p>
        </w:tc>
        <w:tc>
          <w:tcPr>
            <w:tcW w:w="473" w:type="pct"/>
            <w:vAlign w:val="center"/>
          </w:tcPr>
          <w:p w14:paraId="0E16E241" w14:textId="77777777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Rótulo</w:t>
            </w:r>
          </w:p>
        </w:tc>
        <w:tc>
          <w:tcPr>
            <w:tcW w:w="574" w:type="pct"/>
            <w:vAlign w:val="center"/>
          </w:tcPr>
          <w:p w14:paraId="1EF29462" w14:textId="77777777" w:rsidR="001C5AAE" w:rsidRPr="00263B8F" w:rsidRDefault="001C5AAE" w:rsidP="00302EC1">
            <w:pPr>
              <w:rPr>
                <w:color w:val="5B9BD5" w:themeColor="accent1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63" w:type="pct"/>
            <w:vAlign w:val="center"/>
          </w:tcPr>
          <w:p w14:paraId="5B3332FD" w14:textId="77777777" w:rsidR="001C5AAE" w:rsidRPr="00263B8F" w:rsidRDefault="001C5AAE" w:rsidP="00302EC1">
            <w:pPr>
              <w:rPr>
                <w:color w:val="5B9BD5" w:themeColor="accent1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713" w:type="pct"/>
            <w:vAlign w:val="center"/>
          </w:tcPr>
          <w:p w14:paraId="56380760" w14:textId="4E2B16EC" w:rsidR="001C5AAE" w:rsidRPr="00263B8F" w:rsidRDefault="001C5AAE" w:rsidP="00302EC1">
            <w:pPr>
              <w:rPr>
                <w:color w:val="5B9BD5" w:themeColor="accent1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3E7FC431" w14:textId="77777777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970" w:type="pct"/>
            <w:vAlign w:val="center"/>
          </w:tcPr>
          <w:p w14:paraId="46966F3B" w14:textId="77777777" w:rsidR="001C5AAE" w:rsidRPr="00263B8F" w:rsidRDefault="001C5AAE" w:rsidP="00302EC1">
            <w:pPr>
              <w:rPr>
                <w:color w:val="5B9BD5" w:themeColor="accent1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290" w:type="pct"/>
            <w:vAlign w:val="center"/>
          </w:tcPr>
          <w:p w14:paraId="143605B3" w14:textId="77777777" w:rsidR="001C5AAE" w:rsidRPr="00263B8F" w:rsidRDefault="001C5AAE" w:rsidP="00302EC1">
            <w:pPr>
              <w:rPr>
                <w:color w:val="5B9BD5" w:themeColor="accent1"/>
              </w:rPr>
            </w:pPr>
            <w:r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272" w:type="pct"/>
            <w:vAlign w:val="center"/>
          </w:tcPr>
          <w:p w14:paraId="778560A4" w14:textId="77777777" w:rsidR="001C5AAE" w:rsidRPr="00263B8F" w:rsidRDefault="001C5AAE" w:rsidP="00302EC1">
            <w:pPr>
              <w:rPr>
                <w:color w:val="5B9BD5" w:themeColor="accent1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</w:tr>
      <w:tr w:rsidR="001C5AAE" w:rsidRPr="00B55A8F" w14:paraId="1BB23F29" w14:textId="77777777" w:rsidTr="001C5AAE">
        <w:tc>
          <w:tcPr>
            <w:tcW w:w="196" w:type="pct"/>
            <w:vAlign w:val="center"/>
          </w:tcPr>
          <w:p w14:paraId="7AEDF4D1" w14:textId="5BC699B0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555" w:type="pct"/>
            <w:vAlign w:val="center"/>
          </w:tcPr>
          <w:p w14:paraId="15D5F1DC" w14:textId="688302BE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Patrimonial</w:t>
            </w:r>
          </w:p>
        </w:tc>
        <w:tc>
          <w:tcPr>
            <w:tcW w:w="473" w:type="pct"/>
            <w:vAlign w:val="center"/>
          </w:tcPr>
          <w:p w14:paraId="4BAC492E" w14:textId="138A6A15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Opção de Seleção única</w:t>
            </w:r>
          </w:p>
        </w:tc>
        <w:tc>
          <w:tcPr>
            <w:tcW w:w="574" w:type="pct"/>
            <w:vAlign w:val="center"/>
          </w:tcPr>
          <w:p w14:paraId="2B8055C2" w14:textId="40865222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Alfanumérico</w:t>
            </w:r>
          </w:p>
        </w:tc>
        <w:tc>
          <w:tcPr>
            <w:tcW w:w="463" w:type="pct"/>
            <w:vAlign w:val="center"/>
          </w:tcPr>
          <w:p w14:paraId="7566CA77" w14:textId="2653A328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</w:p>
        </w:tc>
        <w:tc>
          <w:tcPr>
            <w:tcW w:w="713" w:type="pct"/>
            <w:vAlign w:val="center"/>
          </w:tcPr>
          <w:p w14:paraId="03723304" w14:textId="3EBA84DD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4F1BD6A0" w14:textId="77777777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970" w:type="pct"/>
            <w:vAlign w:val="center"/>
          </w:tcPr>
          <w:p w14:paraId="7A059E79" w14:textId="0DCEA349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Campo utilizado para informar se o Produto será um Patrimônio ou não.</w:t>
            </w:r>
          </w:p>
        </w:tc>
        <w:tc>
          <w:tcPr>
            <w:tcW w:w="290" w:type="pct"/>
            <w:vAlign w:val="center"/>
          </w:tcPr>
          <w:p w14:paraId="449D8CCE" w14:textId="77777777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272" w:type="pct"/>
            <w:vAlign w:val="center"/>
          </w:tcPr>
          <w:p w14:paraId="6B2F969F" w14:textId="5027627A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4</w:t>
            </w:r>
          </w:p>
        </w:tc>
      </w:tr>
      <w:tr w:rsidR="001C5AAE" w:rsidRPr="00B55A8F" w14:paraId="496892D5" w14:textId="77777777" w:rsidTr="001C5AAE">
        <w:tc>
          <w:tcPr>
            <w:tcW w:w="196" w:type="pct"/>
            <w:vAlign w:val="center"/>
          </w:tcPr>
          <w:p w14:paraId="7F66494A" w14:textId="2F8B5229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11</w:t>
            </w:r>
          </w:p>
        </w:tc>
        <w:tc>
          <w:tcPr>
            <w:tcW w:w="555" w:type="pct"/>
            <w:vAlign w:val="center"/>
          </w:tcPr>
          <w:p w14:paraId="12169BF1" w14:textId="0D222405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Elemento de Natureza</w:t>
            </w:r>
          </w:p>
        </w:tc>
        <w:tc>
          <w:tcPr>
            <w:tcW w:w="473" w:type="pct"/>
            <w:vAlign w:val="center"/>
          </w:tcPr>
          <w:p w14:paraId="086920EE" w14:textId="3CB26FA7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Rótulo</w:t>
            </w:r>
          </w:p>
        </w:tc>
        <w:tc>
          <w:tcPr>
            <w:tcW w:w="574" w:type="pct"/>
            <w:vAlign w:val="center"/>
          </w:tcPr>
          <w:p w14:paraId="4420FCAA" w14:textId="24723DA0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63" w:type="pct"/>
            <w:vAlign w:val="center"/>
          </w:tcPr>
          <w:p w14:paraId="4089D40F" w14:textId="4DB2E270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713" w:type="pct"/>
            <w:vAlign w:val="center"/>
          </w:tcPr>
          <w:p w14:paraId="0299162D" w14:textId="3F9C80BA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45F45DD7" w14:textId="3A3FE388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970" w:type="pct"/>
            <w:vAlign w:val="center"/>
          </w:tcPr>
          <w:p w14:paraId="4AC0E25D" w14:textId="4008BDA2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290" w:type="pct"/>
            <w:vAlign w:val="center"/>
          </w:tcPr>
          <w:p w14:paraId="64B8F1C9" w14:textId="2A5FD8E7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272" w:type="pct"/>
            <w:vAlign w:val="center"/>
          </w:tcPr>
          <w:p w14:paraId="26208A5B" w14:textId="34D68DA7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</w:tr>
      <w:tr w:rsidR="001C5AAE" w:rsidRPr="00B55A8F" w14:paraId="2B0969E0" w14:textId="77777777" w:rsidTr="001C5AAE">
        <w:tc>
          <w:tcPr>
            <w:tcW w:w="196" w:type="pct"/>
            <w:vAlign w:val="center"/>
          </w:tcPr>
          <w:p w14:paraId="547D65D9" w14:textId="0A7498A5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12</w:t>
            </w:r>
          </w:p>
        </w:tc>
        <w:tc>
          <w:tcPr>
            <w:tcW w:w="555" w:type="pct"/>
            <w:vAlign w:val="center"/>
          </w:tcPr>
          <w:p w14:paraId="69B92579" w14:textId="309B1553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Elemento de Natureza</w:t>
            </w:r>
          </w:p>
        </w:tc>
        <w:tc>
          <w:tcPr>
            <w:tcW w:w="473" w:type="pct"/>
            <w:vAlign w:val="center"/>
          </w:tcPr>
          <w:p w14:paraId="7EDF8585" w14:textId="30BE6826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Lista de Opções</w:t>
            </w:r>
          </w:p>
        </w:tc>
        <w:tc>
          <w:tcPr>
            <w:tcW w:w="574" w:type="pct"/>
            <w:vAlign w:val="center"/>
          </w:tcPr>
          <w:p w14:paraId="6012351A" w14:textId="0466A123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Numérico</w:t>
            </w:r>
          </w:p>
        </w:tc>
        <w:tc>
          <w:tcPr>
            <w:tcW w:w="463" w:type="pct"/>
            <w:vAlign w:val="center"/>
          </w:tcPr>
          <w:p w14:paraId="358C14F7" w14:textId="17F6F12F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20</w:t>
            </w:r>
          </w:p>
        </w:tc>
        <w:tc>
          <w:tcPr>
            <w:tcW w:w="713" w:type="pct"/>
            <w:vAlign w:val="center"/>
          </w:tcPr>
          <w:p w14:paraId="5A0D1E7F" w14:textId="7E515EBF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4457D503" w14:textId="032F9C1B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970" w:type="pct"/>
            <w:vAlign w:val="center"/>
          </w:tcPr>
          <w:p w14:paraId="7893BCFC" w14:textId="161E2D6C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Campo utilizado para informar o Elemento da Natureza.</w:t>
            </w:r>
          </w:p>
        </w:tc>
        <w:tc>
          <w:tcPr>
            <w:tcW w:w="290" w:type="pct"/>
            <w:vAlign w:val="center"/>
          </w:tcPr>
          <w:p w14:paraId="56C61B23" w14:textId="0AE23449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272" w:type="pct"/>
            <w:vAlign w:val="center"/>
          </w:tcPr>
          <w:p w14:paraId="090BF6D8" w14:textId="0CA3906E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</w:t>
            </w:r>
          </w:p>
        </w:tc>
      </w:tr>
      <w:tr w:rsidR="001C5AAE" w:rsidRPr="00B55A8F" w14:paraId="703425E1" w14:textId="77777777" w:rsidTr="001C5AAE">
        <w:tc>
          <w:tcPr>
            <w:tcW w:w="196" w:type="pct"/>
            <w:vAlign w:val="center"/>
          </w:tcPr>
          <w:p w14:paraId="72E4FCBA" w14:textId="701DB5E7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13</w:t>
            </w:r>
          </w:p>
        </w:tc>
        <w:tc>
          <w:tcPr>
            <w:tcW w:w="555" w:type="pct"/>
            <w:vAlign w:val="center"/>
          </w:tcPr>
          <w:p w14:paraId="55C06D92" w14:textId="0652F5FA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Item de Natureza</w:t>
            </w:r>
          </w:p>
        </w:tc>
        <w:tc>
          <w:tcPr>
            <w:tcW w:w="473" w:type="pct"/>
            <w:vAlign w:val="center"/>
          </w:tcPr>
          <w:p w14:paraId="52387080" w14:textId="7EE29622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Rótulo</w:t>
            </w:r>
          </w:p>
        </w:tc>
        <w:tc>
          <w:tcPr>
            <w:tcW w:w="574" w:type="pct"/>
            <w:vAlign w:val="center"/>
          </w:tcPr>
          <w:p w14:paraId="5A40BF02" w14:textId="55A6829F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63" w:type="pct"/>
            <w:vAlign w:val="center"/>
          </w:tcPr>
          <w:p w14:paraId="00EC87C5" w14:textId="6FEDF9BB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713" w:type="pct"/>
            <w:vAlign w:val="center"/>
          </w:tcPr>
          <w:p w14:paraId="0D215474" w14:textId="0A4476AC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52B1AF59" w14:textId="2E08F0B9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970" w:type="pct"/>
            <w:vAlign w:val="center"/>
          </w:tcPr>
          <w:p w14:paraId="05A0BA12" w14:textId="4ADB6BAA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290" w:type="pct"/>
            <w:vAlign w:val="center"/>
          </w:tcPr>
          <w:p w14:paraId="020F0056" w14:textId="5EBE2A6E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272" w:type="pct"/>
            <w:vAlign w:val="center"/>
          </w:tcPr>
          <w:p w14:paraId="148C94C6" w14:textId="2807B5EF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</w:tr>
      <w:tr w:rsidR="001C5AAE" w:rsidRPr="00B55A8F" w14:paraId="1A2344FD" w14:textId="77777777" w:rsidTr="001C5AAE">
        <w:tc>
          <w:tcPr>
            <w:tcW w:w="196" w:type="pct"/>
            <w:vAlign w:val="center"/>
          </w:tcPr>
          <w:p w14:paraId="2003183D" w14:textId="0E1C87E0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14</w:t>
            </w:r>
          </w:p>
        </w:tc>
        <w:tc>
          <w:tcPr>
            <w:tcW w:w="555" w:type="pct"/>
            <w:vAlign w:val="center"/>
          </w:tcPr>
          <w:p w14:paraId="31C591F6" w14:textId="79AF6EA6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Item de Natureza</w:t>
            </w:r>
          </w:p>
        </w:tc>
        <w:tc>
          <w:tcPr>
            <w:tcW w:w="473" w:type="pct"/>
            <w:vAlign w:val="center"/>
          </w:tcPr>
          <w:p w14:paraId="037D4DE2" w14:textId="3AA922F5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Lista de Opções</w:t>
            </w:r>
          </w:p>
        </w:tc>
        <w:tc>
          <w:tcPr>
            <w:tcW w:w="574" w:type="pct"/>
            <w:vAlign w:val="center"/>
          </w:tcPr>
          <w:p w14:paraId="79217D76" w14:textId="33C6CAFC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Alfanumérico</w:t>
            </w:r>
          </w:p>
        </w:tc>
        <w:tc>
          <w:tcPr>
            <w:tcW w:w="463" w:type="pct"/>
            <w:vAlign w:val="center"/>
          </w:tcPr>
          <w:p w14:paraId="14D71813" w14:textId="2A0F8BB8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50</w:t>
            </w:r>
          </w:p>
        </w:tc>
        <w:tc>
          <w:tcPr>
            <w:tcW w:w="713" w:type="pct"/>
            <w:vAlign w:val="center"/>
          </w:tcPr>
          <w:p w14:paraId="1AC33C4A" w14:textId="5575CDB7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4EEC9CE0" w14:textId="2C473A8B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970" w:type="pct"/>
            <w:vAlign w:val="center"/>
          </w:tcPr>
          <w:p w14:paraId="664B2DD7" w14:textId="114F9A47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Campo utilizado para informar o Item da Natureza.</w:t>
            </w:r>
          </w:p>
        </w:tc>
        <w:tc>
          <w:tcPr>
            <w:tcW w:w="290" w:type="pct"/>
            <w:vAlign w:val="center"/>
          </w:tcPr>
          <w:p w14:paraId="6D2A8398" w14:textId="6C6AB049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272" w:type="pct"/>
            <w:vAlign w:val="center"/>
          </w:tcPr>
          <w:p w14:paraId="13074D0A" w14:textId="22ACB1FD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6</w:t>
            </w:r>
          </w:p>
        </w:tc>
      </w:tr>
      <w:tr w:rsidR="001C5AAE" w14:paraId="5C3E8B75" w14:textId="77777777" w:rsidTr="001C5AAE">
        <w:tc>
          <w:tcPr>
            <w:tcW w:w="196" w:type="pct"/>
            <w:vAlign w:val="center"/>
          </w:tcPr>
          <w:p w14:paraId="36531092" w14:textId="5A3D5CEE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555" w:type="pct"/>
            <w:vAlign w:val="center"/>
          </w:tcPr>
          <w:p w14:paraId="2BAF72C1" w14:textId="77777777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Cancelar</w:t>
            </w:r>
          </w:p>
        </w:tc>
        <w:tc>
          <w:tcPr>
            <w:tcW w:w="473" w:type="pct"/>
            <w:vAlign w:val="center"/>
          </w:tcPr>
          <w:p w14:paraId="04D2150F" w14:textId="4895616F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Opção</w:t>
            </w:r>
          </w:p>
        </w:tc>
        <w:tc>
          <w:tcPr>
            <w:tcW w:w="574" w:type="pct"/>
            <w:vAlign w:val="center"/>
          </w:tcPr>
          <w:p w14:paraId="0A7E83BE" w14:textId="77777777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Opção</w:t>
            </w:r>
          </w:p>
        </w:tc>
        <w:tc>
          <w:tcPr>
            <w:tcW w:w="463" w:type="pct"/>
            <w:vAlign w:val="center"/>
          </w:tcPr>
          <w:p w14:paraId="3290D8B4" w14:textId="77777777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713" w:type="pct"/>
            <w:vAlign w:val="center"/>
          </w:tcPr>
          <w:p w14:paraId="79D65292" w14:textId="56DDC3F8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2E2A9B6F" w14:textId="77777777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970" w:type="pct"/>
            <w:vAlign w:val="center"/>
          </w:tcPr>
          <w:p w14:paraId="3399B67C" w14:textId="77777777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Opção disponibilizada para permitir ao usuário cancelar a ação, limpar os campos e voltar para tela de listagem</w:t>
            </w:r>
          </w:p>
        </w:tc>
        <w:tc>
          <w:tcPr>
            <w:tcW w:w="290" w:type="pct"/>
            <w:vAlign w:val="center"/>
          </w:tcPr>
          <w:p w14:paraId="2AFA7FA0" w14:textId="77777777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272" w:type="pct"/>
            <w:vAlign w:val="center"/>
          </w:tcPr>
          <w:p w14:paraId="66FEE906" w14:textId="6A529332" w:rsidR="001C5AAE" w:rsidRDefault="001C5AAE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7</w:t>
            </w:r>
          </w:p>
        </w:tc>
      </w:tr>
      <w:tr w:rsidR="001C5AAE" w14:paraId="7503669E" w14:textId="77777777" w:rsidTr="001C5AAE">
        <w:tc>
          <w:tcPr>
            <w:tcW w:w="196" w:type="pct"/>
            <w:vAlign w:val="center"/>
          </w:tcPr>
          <w:p w14:paraId="202DC2DE" w14:textId="569D704A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16</w:t>
            </w:r>
          </w:p>
        </w:tc>
        <w:tc>
          <w:tcPr>
            <w:tcW w:w="555" w:type="pct"/>
            <w:vAlign w:val="center"/>
          </w:tcPr>
          <w:p w14:paraId="16997041" w14:textId="63A0115B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Incluir Produto</w:t>
            </w:r>
          </w:p>
        </w:tc>
        <w:tc>
          <w:tcPr>
            <w:tcW w:w="473" w:type="pct"/>
            <w:vAlign w:val="center"/>
          </w:tcPr>
          <w:p w14:paraId="17742A88" w14:textId="4E4FF31D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Opção</w:t>
            </w:r>
          </w:p>
        </w:tc>
        <w:tc>
          <w:tcPr>
            <w:tcW w:w="574" w:type="pct"/>
            <w:vAlign w:val="center"/>
          </w:tcPr>
          <w:p w14:paraId="5E9070BB" w14:textId="77777777" w:rsidR="001C5AAE" w:rsidRPr="00263B8F" w:rsidRDefault="001C5AAE" w:rsidP="00302EC1">
            <w:pPr>
              <w:rPr>
                <w:color w:val="5B9BD5" w:themeColor="accent1"/>
              </w:rPr>
            </w:pPr>
            <w:r>
              <w:rPr>
                <w:bCs/>
                <w:sz w:val="16"/>
                <w:szCs w:val="16"/>
              </w:rPr>
              <w:t>Opção</w:t>
            </w:r>
          </w:p>
        </w:tc>
        <w:tc>
          <w:tcPr>
            <w:tcW w:w="463" w:type="pct"/>
            <w:vAlign w:val="center"/>
          </w:tcPr>
          <w:p w14:paraId="6641A127" w14:textId="77777777" w:rsidR="001C5AAE" w:rsidRPr="00263B8F" w:rsidRDefault="001C5AAE" w:rsidP="00302EC1">
            <w:pPr>
              <w:rPr>
                <w:color w:val="5B9BD5" w:themeColor="accent1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713" w:type="pct"/>
            <w:vAlign w:val="center"/>
          </w:tcPr>
          <w:p w14:paraId="7ED05298" w14:textId="51FCDED7" w:rsidR="001C5AAE" w:rsidRPr="00263B8F" w:rsidRDefault="001C5AAE" w:rsidP="00302EC1">
            <w:pPr>
              <w:rPr>
                <w:color w:val="5B9BD5" w:themeColor="accent1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18FD93F9" w14:textId="77777777" w:rsidR="001C5AAE" w:rsidRPr="00263B8F" w:rsidRDefault="001C5AAE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970" w:type="pct"/>
            <w:vAlign w:val="center"/>
          </w:tcPr>
          <w:p w14:paraId="53226995" w14:textId="79EEA601" w:rsidR="001C5AAE" w:rsidRPr="00263B8F" w:rsidRDefault="001C5AAE" w:rsidP="00302EC1">
            <w:pPr>
              <w:rPr>
                <w:color w:val="5B9BD5" w:themeColor="accent1"/>
              </w:rPr>
            </w:pPr>
            <w:r>
              <w:rPr>
                <w:bCs/>
                <w:sz w:val="16"/>
                <w:szCs w:val="16"/>
              </w:rPr>
              <w:t>Opção disponibilizada para permitir ao usuário salvar os dados do Produto.</w:t>
            </w:r>
          </w:p>
        </w:tc>
        <w:tc>
          <w:tcPr>
            <w:tcW w:w="290" w:type="pct"/>
            <w:vAlign w:val="center"/>
          </w:tcPr>
          <w:p w14:paraId="6A3966D2" w14:textId="77777777" w:rsidR="001C5AAE" w:rsidRPr="00263B8F" w:rsidRDefault="001C5AAE" w:rsidP="00302EC1">
            <w:pPr>
              <w:rPr>
                <w:color w:val="5B9BD5" w:themeColor="accent1"/>
              </w:rPr>
            </w:pPr>
            <w:r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272" w:type="pct"/>
            <w:vAlign w:val="center"/>
          </w:tcPr>
          <w:p w14:paraId="372A837F" w14:textId="2D1BDF47" w:rsidR="001C5AAE" w:rsidRPr="00263B8F" w:rsidRDefault="001C5AAE" w:rsidP="00302EC1">
            <w:pPr>
              <w:rPr>
                <w:color w:val="5B9BD5" w:themeColor="accent1"/>
              </w:rPr>
            </w:pPr>
            <w:r>
              <w:rPr>
                <w:bCs/>
                <w:sz w:val="16"/>
                <w:szCs w:val="16"/>
              </w:rPr>
              <w:t>8</w:t>
            </w:r>
          </w:p>
        </w:tc>
      </w:tr>
    </w:tbl>
    <w:p w14:paraId="1BAAB816" w14:textId="77777777" w:rsidR="009F1034" w:rsidRDefault="009F1034" w:rsidP="00302EC1"/>
    <w:p w14:paraId="7C480B50" w14:textId="77777777" w:rsidR="00A55EBA" w:rsidRDefault="00A55EBA" w:rsidP="00302EC1"/>
    <w:p w14:paraId="6BA11A2A" w14:textId="0F86BA8B" w:rsidR="00A55EBA" w:rsidRPr="00EA38EE" w:rsidRDefault="000B15AC" w:rsidP="00EA38EE">
      <w:pPr>
        <w:pStyle w:val="Ttulo3"/>
        <w:numPr>
          <w:ilvl w:val="0"/>
          <w:numId w:val="0"/>
        </w:numPr>
        <w:ind w:left="426"/>
        <w:rPr>
          <w:color w:val="auto"/>
          <w:sz w:val="20"/>
          <w:szCs w:val="20"/>
        </w:rPr>
      </w:pPr>
      <w:bookmarkStart w:id="16" w:name="_Toc509745027"/>
      <w:r w:rsidRPr="00EA38EE">
        <w:rPr>
          <w:color w:val="auto"/>
          <w:sz w:val="20"/>
          <w:szCs w:val="20"/>
        </w:rPr>
        <w:t xml:space="preserve">1.1.1.2 </w:t>
      </w:r>
      <w:r w:rsidRPr="00EA38EE">
        <w:rPr>
          <w:rStyle w:val="Ttulo3Char"/>
          <w:b/>
          <w:color w:val="auto"/>
          <w:sz w:val="20"/>
          <w:szCs w:val="20"/>
        </w:rPr>
        <w:t>RF_001.01 – Protótipo:</w:t>
      </w:r>
      <w:bookmarkEnd w:id="16"/>
    </w:p>
    <w:p w14:paraId="5AEB23B5" w14:textId="77777777" w:rsidR="00215364" w:rsidRDefault="00215364" w:rsidP="00302EC1">
      <w:pPr>
        <w:rPr>
          <w:b/>
        </w:rPr>
      </w:pPr>
    </w:p>
    <w:p w14:paraId="09C5C01B" w14:textId="75A177B3" w:rsidR="00215364" w:rsidRPr="00215364" w:rsidRDefault="00215364" w:rsidP="00302EC1">
      <w:pPr>
        <w:rPr>
          <w:b/>
        </w:rPr>
      </w:pPr>
      <w:r>
        <w:rPr>
          <w:b/>
          <w:noProof/>
        </w:rPr>
        <w:drawing>
          <wp:inline distT="0" distB="0" distL="0" distR="0" wp14:anchorId="540348BD" wp14:editId="38DCCC44">
            <wp:extent cx="6471138" cy="121920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639" cy="122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74F5B" w14:textId="605BA1EB" w:rsidR="00EB3F3C" w:rsidRPr="001204B6" w:rsidRDefault="00D14FED" w:rsidP="00B9385D">
      <w:pPr>
        <w:pStyle w:val="Ttulo3"/>
        <w:numPr>
          <w:ilvl w:val="2"/>
          <w:numId w:val="18"/>
        </w:numPr>
        <w:rPr>
          <w:color w:val="auto"/>
          <w:sz w:val="20"/>
          <w:szCs w:val="20"/>
        </w:rPr>
      </w:pPr>
      <w:r>
        <w:br w:type="page"/>
      </w:r>
      <w:bookmarkStart w:id="17" w:name="_Toc509745028"/>
      <w:r w:rsidR="00EB3F3C" w:rsidRPr="001204B6">
        <w:rPr>
          <w:color w:val="auto"/>
          <w:sz w:val="20"/>
          <w:szCs w:val="20"/>
        </w:rPr>
        <w:lastRenderedPageBreak/>
        <w:t>RF_</w:t>
      </w:r>
      <w:r w:rsidR="000B15AC">
        <w:rPr>
          <w:color w:val="auto"/>
          <w:sz w:val="20"/>
          <w:szCs w:val="20"/>
        </w:rPr>
        <w:t>001</w:t>
      </w:r>
      <w:r w:rsidR="00EB3F3C" w:rsidRPr="001204B6">
        <w:rPr>
          <w:color w:val="auto"/>
          <w:sz w:val="20"/>
          <w:szCs w:val="20"/>
        </w:rPr>
        <w:t>.02 – Pesquisar Produto</w:t>
      </w:r>
      <w:bookmarkEnd w:id="17"/>
    </w:p>
    <w:p w14:paraId="745C3CC8" w14:textId="77777777" w:rsidR="00EB3F3C" w:rsidRPr="00CC1F78" w:rsidRDefault="00EB3F3C" w:rsidP="00302EC1"/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7229"/>
      </w:tblGrid>
      <w:tr w:rsidR="00EB3F3C" w:rsidRPr="00CC1F78" w14:paraId="098707BC" w14:textId="77777777" w:rsidTr="00C27BAA">
        <w:tc>
          <w:tcPr>
            <w:tcW w:w="2552" w:type="dxa"/>
            <w:shd w:val="clear" w:color="auto" w:fill="auto"/>
          </w:tcPr>
          <w:p w14:paraId="1194C610" w14:textId="77777777" w:rsidR="00EB3F3C" w:rsidRPr="00D07885" w:rsidRDefault="00EB3F3C" w:rsidP="00302EC1">
            <w:pPr>
              <w:rPr>
                <w:b/>
              </w:rPr>
            </w:pPr>
            <w:r w:rsidRPr="00D07885">
              <w:rPr>
                <w:b/>
              </w:rPr>
              <w:t>Referência da Proposta</w:t>
            </w:r>
          </w:p>
        </w:tc>
        <w:tc>
          <w:tcPr>
            <w:tcW w:w="7229" w:type="dxa"/>
            <w:shd w:val="clear" w:color="auto" w:fill="auto"/>
          </w:tcPr>
          <w:p w14:paraId="137EFB9A" w14:textId="77777777" w:rsidR="00EB3F3C" w:rsidRPr="002524A3" w:rsidRDefault="00EB3F3C" w:rsidP="00302EC1">
            <w:pPr>
              <w:rPr>
                <w:bCs/>
              </w:rPr>
            </w:pPr>
            <w:r>
              <w:rPr>
                <w:bCs/>
              </w:rPr>
              <w:t>PE2.03</w:t>
            </w:r>
            <w:r w:rsidRPr="002524A3">
              <w:rPr>
                <w:bCs/>
              </w:rPr>
              <w:t xml:space="preserve"> Pesquisar </w:t>
            </w:r>
            <w:r>
              <w:rPr>
                <w:bCs/>
              </w:rPr>
              <w:t>Produto</w:t>
            </w:r>
          </w:p>
        </w:tc>
      </w:tr>
      <w:tr w:rsidR="00EB3F3C" w:rsidRPr="00CC1F78" w14:paraId="1B34CA8D" w14:textId="77777777" w:rsidTr="00C27BAA">
        <w:tc>
          <w:tcPr>
            <w:tcW w:w="2552" w:type="dxa"/>
            <w:shd w:val="clear" w:color="auto" w:fill="auto"/>
          </w:tcPr>
          <w:p w14:paraId="1C406109" w14:textId="77777777" w:rsidR="00EB3F3C" w:rsidRPr="00D07885" w:rsidRDefault="00EB3F3C" w:rsidP="00302EC1">
            <w:pPr>
              <w:rPr>
                <w:b/>
              </w:rPr>
            </w:pPr>
            <w:r w:rsidRPr="00D07885">
              <w:rPr>
                <w:b/>
              </w:rPr>
              <w:t>Tipo de Requisito</w:t>
            </w:r>
          </w:p>
        </w:tc>
        <w:tc>
          <w:tcPr>
            <w:tcW w:w="7229" w:type="dxa"/>
            <w:shd w:val="clear" w:color="auto" w:fill="auto"/>
          </w:tcPr>
          <w:p w14:paraId="6CD75069" w14:textId="77777777" w:rsidR="00EB3F3C" w:rsidRPr="00603AE5" w:rsidRDefault="00EB3F3C" w:rsidP="00302EC1">
            <w:proofErr w:type="gramStart"/>
            <w:r>
              <w:t>[ X</w:t>
            </w:r>
            <w:proofErr w:type="gramEnd"/>
            <w:r>
              <w:t xml:space="preserve"> ] Funcional / [  ] Não Funcional / [  ] De Interface</w:t>
            </w:r>
          </w:p>
        </w:tc>
      </w:tr>
      <w:tr w:rsidR="00EB3F3C" w:rsidRPr="00CC1F78" w14:paraId="5654A65D" w14:textId="77777777" w:rsidTr="00C27BAA">
        <w:tc>
          <w:tcPr>
            <w:tcW w:w="2552" w:type="dxa"/>
            <w:shd w:val="clear" w:color="auto" w:fill="auto"/>
          </w:tcPr>
          <w:p w14:paraId="534B472F" w14:textId="77777777" w:rsidR="00EB3F3C" w:rsidRPr="00D07885" w:rsidRDefault="00EB3F3C" w:rsidP="00302EC1">
            <w:pPr>
              <w:rPr>
                <w:b/>
              </w:rPr>
            </w:pPr>
            <w:r w:rsidRPr="00D07885">
              <w:rPr>
                <w:b/>
              </w:rPr>
              <w:t>Nível de Detalhe</w:t>
            </w:r>
          </w:p>
        </w:tc>
        <w:tc>
          <w:tcPr>
            <w:tcW w:w="7229" w:type="dxa"/>
            <w:shd w:val="clear" w:color="auto" w:fill="auto"/>
          </w:tcPr>
          <w:p w14:paraId="09F6A640" w14:textId="77777777" w:rsidR="00EB3F3C" w:rsidRPr="00603AE5" w:rsidRDefault="00EB3F3C" w:rsidP="00302EC1">
            <w:r>
              <w:t>Sistema</w:t>
            </w:r>
          </w:p>
        </w:tc>
      </w:tr>
    </w:tbl>
    <w:p w14:paraId="087F11B5" w14:textId="77777777" w:rsidR="00EB3F3C" w:rsidRPr="00CC1F78" w:rsidRDefault="00EB3F3C" w:rsidP="00302EC1">
      <w:pPr>
        <w:rPr>
          <w:szCs w:val="22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81"/>
      </w:tblGrid>
      <w:tr w:rsidR="00EB3F3C" w:rsidRPr="00CC1F78" w14:paraId="0EB48C24" w14:textId="77777777" w:rsidTr="00C27BAA">
        <w:tc>
          <w:tcPr>
            <w:tcW w:w="9781" w:type="dxa"/>
            <w:shd w:val="clear" w:color="auto" w:fill="auto"/>
          </w:tcPr>
          <w:p w14:paraId="0DD71104" w14:textId="77777777" w:rsidR="00EB3F3C" w:rsidRPr="00D07885" w:rsidRDefault="00EB3F3C" w:rsidP="00302EC1">
            <w:pPr>
              <w:rPr>
                <w:b/>
              </w:rPr>
            </w:pPr>
            <w:r w:rsidRPr="00D07885">
              <w:rPr>
                <w:b/>
              </w:rPr>
              <w:t>Descrição</w:t>
            </w:r>
          </w:p>
        </w:tc>
      </w:tr>
      <w:tr w:rsidR="00EB3F3C" w:rsidRPr="00CC1F78" w14:paraId="487F1FAC" w14:textId="77777777" w:rsidTr="00C27BAA">
        <w:trPr>
          <w:trHeight w:val="489"/>
        </w:trPr>
        <w:tc>
          <w:tcPr>
            <w:tcW w:w="9781" w:type="dxa"/>
            <w:shd w:val="clear" w:color="auto" w:fill="auto"/>
            <w:vAlign w:val="center"/>
          </w:tcPr>
          <w:p w14:paraId="3F70F1B5" w14:textId="77777777" w:rsidR="00EB3F3C" w:rsidRDefault="00EB3F3C" w:rsidP="00302EC1">
            <w:pPr>
              <w:rPr>
                <w:bCs/>
              </w:rPr>
            </w:pPr>
            <w:r>
              <w:rPr>
                <w:bCs/>
              </w:rPr>
              <w:t>A funcionalidade pesquisar produto deve exibir ao usuário uma Lista com todos os Produtos cadastrados previamente no Sistema Área Meio.</w:t>
            </w:r>
          </w:p>
          <w:p w14:paraId="6AF5822B" w14:textId="77777777" w:rsidR="00EB3F3C" w:rsidRDefault="00EB3F3C" w:rsidP="00302EC1">
            <w:pPr>
              <w:rPr>
                <w:bCs/>
              </w:rPr>
            </w:pPr>
          </w:p>
          <w:p w14:paraId="1F2693B7" w14:textId="3A134977" w:rsidR="003B206F" w:rsidRPr="003E1952" w:rsidRDefault="003B206F" w:rsidP="003B206F">
            <w:pPr>
              <w:rPr>
                <w:bCs/>
              </w:rPr>
            </w:pPr>
            <w:r w:rsidRPr="003E1952">
              <w:rPr>
                <w:bCs/>
              </w:rPr>
              <w:t>Deverá ser apresentada uma lista dos P</w:t>
            </w:r>
            <w:r>
              <w:rPr>
                <w:bCs/>
              </w:rPr>
              <w:t>rodutos</w:t>
            </w:r>
            <w:r w:rsidRPr="003E1952">
              <w:rPr>
                <w:bCs/>
              </w:rPr>
              <w:t xml:space="preserve"> cadastrados com as informações citadas no </w:t>
            </w:r>
            <w:hyperlink w:anchor="_RF_DPC_002.01_–_MAPEAMENTO" w:history="1">
              <w:r w:rsidR="0087129D">
                <w:rPr>
                  <w:rStyle w:val="Hyperlink"/>
                  <w:rFonts w:cs="Arial"/>
                </w:rPr>
                <w:t>RF_</w:t>
              </w:r>
              <w:r w:rsidR="005F0D01">
                <w:rPr>
                  <w:rStyle w:val="Hyperlink"/>
                  <w:rFonts w:cs="Arial"/>
                </w:rPr>
                <w:t>001</w:t>
              </w:r>
              <w:r>
                <w:rPr>
                  <w:rStyle w:val="Hyperlink"/>
                  <w:rFonts w:cs="Arial"/>
                </w:rPr>
                <w:t>.02</w:t>
              </w:r>
              <w:r w:rsidRPr="00400645">
                <w:rPr>
                  <w:rStyle w:val="Hyperlink"/>
                  <w:rFonts w:cs="Arial"/>
                </w:rPr>
                <w:t xml:space="preserve"> – Mapeamento dos Campos</w:t>
              </w:r>
            </w:hyperlink>
            <w:r w:rsidRPr="003E1952">
              <w:t xml:space="preserve"> (Ver descrição abaixo)</w:t>
            </w:r>
          </w:p>
          <w:p w14:paraId="25FD86BC" w14:textId="77777777" w:rsidR="003B206F" w:rsidRDefault="003B206F" w:rsidP="003B206F">
            <w:pPr>
              <w:rPr>
                <w:bCs/>
              </w:rPr>
            </w:pPr>
          </w:p>
          <w:p w14:paraId="0A269711" w14:textId="77777777" w:rsidR="003B206F" w:rsidRDefault="003B206F" w:rsidP="003B206F">
            <w:r>
              <w:t>Ao visualizar a Lista de Produtos as seguintes ações deverão estar disponíveis ao usuário:</w:t>
            </w:r>
          </w:p>
          <w:p w14:paraId="057E2692" w14:textId="77777777" w:rsidR="003B206F" w:rsidRDefault="003B206F" w:rsidP="003B206F"/>
          <w:p w14:paraId="539A55C7" w14:textId="7ADBED38" w:rsidR="003B206F" w:rsidRPr="00952F19" w:rsidRDefault="003B206F" w:rsidP="003B206F">
            <w:pPr>
              <w:pStyle w:val="PargrafodaLista"/>
              <w:numPr>
                <w:ilvl w:val="0"/>
                <w:numId w:val="7"/>
              </w:numPr>
              <w:rPr>
                <w:bCs/>
              </w:rPr>
            </w:pPr>
            <w:r w:rsidRPr="00952F19">
              <w:rPr>
                <w:b/>
              </w:rPr>
              <w:t>Visualizar</w:t>
            </w:r>
            <w:r>
              <w:t xml:space="preserve"> – </w:t>
            </w:r>
            <w:r w:rsidRPr="00FB325C">
              <w:t xml:space="preserve">Executar a </w:t>
            </w:r>
            <w:hyperlink w:anchor="_RF_GC_001.05_–_Consultar" w:history="1">
              <w:r w:rsidRPr="00952F19">
                <w:rPr>
                  <w:rStyle w:val="Hyperlink"/>
                  <w:rFonts w:cs="Arial"/>
                </w:rPr>
                <w:t>RF_</w:t>
              </w:r>
              <w:r w:rsidR="005F0D01">
                <w:rPr>
                  <w:rStyle w:val="Hyperlink"/>
                  <w:rFonts w:cs="Arial"/>
                </w:rPr>
                <w:t>001</w:t>
              </w:r>
              <w:r w:rsidRPr="00952F19">
                <w:rPr>
                  <w:rStyle w:val="Hyperlink"/>
                  <w:rFonts w:cs="Arial"/>
                </w:rPr>
                <w:t>.05 – Consultar Detalhe Produto</w:t>
              </w:r>
            </w:hyperlink>
            <w:r>
              <w:t>;</w:t>
            </w:r>
            <w:r w:rsidRPr="00952F19">
              <w:rPr>
                <w:bCs/>
              </w:rPr>
              <w:t xml:space="preserve"> </w:t>
            </w:r>
          </w:p>
          <w:p w14:paraId="62D9899C" w14:textId="434BD94D" w:rsidR="003B206F" w:rsidRPr="00183159" w:rsidRDefault="003B206F" w:rsidP="003B206F">
            <w:pPr>
              <w:pStyle w:val="PargrafodaLista"/>
              <w:numPr>
                <w:ilvl w:val="0"/>
                <w:numId w:val="7"/>
              </w:numPr>
            </w:pPr>
            <w:r w:rsidRPr="00380AEB">
              <w:rPr>
                <w:b/>
              </w:rPr>
              <w:t>Editar</w:t>
            </w:r>
            <w:r w:rsidRPr="00FB325C">
              <w:t xml:space="preserve"> –</w:t>
            </w:r>
            <w:r>
              <w:t xml:space="preserve"> </w:t>
            </w:r>
            <w:r w:rsidRPr="00FB325C">
              <w:t xml:space="preserve">Executar a </w:t>
            </w:r>
            <w:hyperlink w:anchor="_RF_GC__001.03_–" w:history="1">
              <w:r w:rsidRPr="00380AEB">
                <w:rPr>
                  <w:rStyle w:val="Hyperlink"/>
                  <w:rFonts w:cs="Arial"/>
                </w:rPr>
                <w:t>RF_</w:t>
              </w:r>
              <w:r w:rsidR="005F0D01">
                <w:rPr>
                  <w:rStyle w:val="Hyperlink"/>
                  <w:rFonts w:cs="Arial"/>
                </w:rPr>
                <w:t>001</w:t>
              </w:r>
              <w:r w:rsidRPr="00380AEB">
                <w:rPr>
                  <w:rStyle w:val="Hyperlink"/>
                  <w:rFonts w:cs="Arial"/>
                </w:rPr>
                <w:t>.03 – Alterar Produto</w:t>
              </w:r>
            </w:hyperlink>
            <w:r>
              <w:t xml:space="preserve">; </w:t>
            </w:r>
          </w:p>
          <w:p w14:paraId="4E81091A" w14:textId="4D710143" w:rsidR="003B206F" w:rsidRDefault="003B206F" w:rsidP="003B206F">
            <w:pPr>
              <w:pStyle w:val="PargrafodaLista"/>
              <w:numPr>
                <w:ilvl w:val="0"/>
                <w:numId w:val="7"/>
              </w:numPr>
            </w:pPr>
            <w:r w:rsidRPr="00380AEB">
              <w:rPr>
                <w:b/>
              </w:rPr>
              <w:t>Excluir</w:t>
            </w:r>
            <w:r w:rsidRPr="00FB325C">
              <w:t xml:space="preserve"> </w:t>
            </w:r>
            <w:r>
              <w:t>–</w:t>
            </w:r>
            <w:r w:rsidRPr="00FB325C">
              <w:t xml:space="preserve"> Executar a </w:t>
            </w:r>
            <w:hyperlink w:anchor="_RF_GC_001.04_–_Excluir" w:history="1">
              <w:r w:rsidRPr="00380AEB">
                <w:rPr>
                  <w:rStyle w:val="Hyperlink"/>
                  <w:rFonts w:cs="Arial"/>
                </w:rPr>
                <w:t>RF_</w:t>
              </w:r>
              <w:r w:rsidR="005F0D01">
                <w:rPr>
                  <w:rStyle w:val="Hyperlink"/>
                  <w:rFonts w:cs="Arial"/>
                </w:rPr>
                <w:t>001</w:t>
              </w:r>
              <w:r w:rsidRPr="00380AEB">
                <w:rPr>
                  <w:rStyle w:val="Hyperlink"/>
                  <w:rFonts w:cs="Arial"/>
                </w:rPr>
                <w:t>.04 – Excluir Produto</w:t>
              </w:r>
            </w:hyperlink>
            <w:r>
              <w:t>.</w:t>
            </w:r>
          </w:p>
          <w:p w14:paraId="474705B5" w14:textId="77777777" w:rsidR="003B206F" w:rsidRPr="00380AEB" w:rsidRDefault="003B206F" w:rsidP="003B206F">
            <w:pPr>
              <w:pStyle w:val="PargrafodaLista"/>
              <w:numPr>
                <w:ilvl w:val="0"/>
                <w:numId w:val="7"/>
              </w:numPr>
              <w:rPr>
                <w:bCs/>
              </w:rPr>
            </w:pPr>
            <w:r w:rsidRPr="00380AEB">
              <w:rPr>
                <w:b/>
              </w:rPr>
              <w:t>Pesquisar</w:t>
            </w:r>
            <w:r>
              <w:t xml:space="preserve"> – </w:t>
            </w:r>
            <w:r w:rsidRPr="00380AEB">
              <w:rPr>
                <w:bCs/>
              </w:rPr>
              <w:t>Onde serão persistidas as seguintes regras:</w:t>
            </w:r>
          </w:p>
          <w:p w14:paraId="0AB2D3BD" w14:textId="77777777" w:rsidR="003B206F" w:rsidRPr="00380AEB" w:rsidRDefault="003B206F" w:rsidP="003B206F">
            <w:pPr>
              <w:pStyle w:val="PargrafodaLista"/>
              <w:numPr>
                <w:ilvl w:val="1"/>
                <w:numId w:val="7"/>
              </w:numPr>
              <w:rPr>
                <w:bCs/>
              </w:rPr>
            </w:pPr>
            <w:r w:rsidRPr="00380AEB">
              <w:rPr>
                <w:bCs/>
              </w:rPr>
              <w:t>RG002;</w:t>
            </w:r>
          </w:p>
          <w:p w14:paraId="0971AB1E" w14:textId="77777777" w:rsidR="003B206F" w:rsidRPr="00380AEB" w:rsidRDefault="003B206F" w:rsidP="003B206F">
            <w:pPr>
              <w:pStyle w:val="PargrafodaLista"/>
              <w:numPr>
                <w:ilvl w:val="1"/>
                <w:numId w:val="7"/>
              </w:numPr>
              <w:rPr>
                <w:bCs/>
              </w:rPr>
            </w:pPr>
            <w:r w:rsidRPr="00380AEB">
              <w:rPr>
                <w:bCs/>
              </w:rPr>
              <w:t>RG003;</w:t>
            </w:r>
          </w:p>
          <w:p w14:paraId="68BE4CE0" w14:textId="77777777" w:rsidR="003B206F" w:rsidRPr="00380AEB" w:rsidRDefault="003B206F" w:rsidP="003B206F">
            <w:pPr>
              <w:pStyle w:val="PargrafodaLista"/>
              <w:numPr>
                <w:ilvl w:val="1"/>
                <w:numId w:val="7"/>
              </w:numPr>
              <w:rPr>
                <w:bCs/>
              </w:rPr>
            </w:pPr>
            <w:r w:rsidRPr="00380AEB">
              <w:rPr>
                <w:bCs/>
              </w:rPr>
              <w:t>RG004;</w:t>
            </w:r>
          </w:p>
          <w:p w14:paraId="6798294E" w14:textId="7B7F4714" w:rsidR="003B206F" w:rsidRPr="00380AEB" w:rsidRDefault="003B206F" w:rsidP="003B206F">
            <w:pPr>
              <w:pStyle w:val="PargrafodaLista"/>
              <w:numPr>
                <w:ilvl w:val="1"/>
                <w:numId w:val="7"/>
              </w:numPr>
              <w:rPr>
                <w:bCs/>
              </w:rPr>
            </w:pPr>
            <w:r w:rsidRPr="00380AEB">
              <w:rPr>
                <w:bCs/>
              </w:rPr>
              <w:t>RE00</w:t>
            </w:r>
            <w:r w:rsidR="005F0D01">
              <w:rPr>
                <w:bCs/>
              </w:rPr>
              <w:t>1</w:t>
            </w:r>
            <w:r w:rsidRPr="00380AEB">
              <w:rPr>
                <w:bCs/>
              </w:rPr>
              <w:t>.0</w:t>
            </w:r>
            <w:r w:rsidR="005F0D01">
              <w:rPr>
                <w:bCs/>
              </w:rPr>
              <w:t>2.001</w:t>
            </w:r>
            <w:r w:rsidRPr="00380AEB">
              <w:rPr>
                <w:bCs/>
              </w:rPr>
              <w:t>.</w:t>
            </w:r>
          </w:p>
          <w:p w14:paraId="53757FCF" w14:textId="77777777" w:rsidR="003B206F" w:rsidRPr="00380AEB" w:rsidRDefault="003B206F" w:rsidP="003B206F">
            <w:pPr>
              <w:pStyle w:val="PargrafodaLista"/>
              <w:numPr>
                <w:ilvl w:val="0"/>
                <w:numId w:val="7"/>
              </w:numPr>
              <w:rPr>
                <w:bCs/>
              </w:rPr>
            </w:pPr>
            <w:r w:rsidRPr="00380AEB">
              <w:rPr>
                <w:b/>
                <w:bCs/>
              </w:rPr>
              <w:t>Cancelar</w:t>
            </w:r>
            <w:r w:rsidRPr="00380AEB">
              <w:rPr>
                <w:bCs/>
              </w:rPr>
              <w:t xml:space="preserve"> - onde deve ser persistida a seguinte regra:</w:t>
            </w:r>
          </w:p>
          <w:p w14:paraId="5DB5064F" w14:textId="77777777" w:rsidR="003B206F" w:rsidRPr="00380AEB" w:rsidRDefault="003B206F" w:rsidP="003B206F">
            <w:pPr>
              <w:pStyle w:val="PargrafodaLista"/>
              <w:numPr>
                <w:ilvl w:val="1"/>
                <w:numId w:val="7"/>
              </w:numPr>
              <w:rPr>
                <w:bCs/>
              </w:rPr>
            </w:pPr>
            <w:r w:rsidRPr="00380AEB">
              <w:rPr>
                <w:bCs/>
              </w:rPr>
              <w:t>RG008 – Cancelar.</w:t>
            </w:r>
          </w:p>
          <w:p w14:paraId="04BFE3F0" w14:textId="77777777" w:rsidR="003B206F" w:rsidRPr="00A931DA" w:rsidRDefault="003B206F" w:rsidP="003B206F"/>
          <w:p w14:paraId="50981C7E" w14:textId="77777777" w:rsidR="003B206F" w:rsidRPr="00380AEB" w:rsidRDefault="003B206F" w:rsidP="003B206F">
            <w:pPr>
              <w:rPr>
                <w:b/>
                <w:bCs/>
              </w:rPr>
            </w:pPr>
            <w:r w:rsidRPr="00380AEB">
              <w:rPr>
                <w:b/>
                <w:bCs/>
              </w:rPr>
              <w:t>Pré-Condições</w:t>
            </w:r>
          </w:p>
          <w:p w14:paraId="7689F15A" w14:textId="77777777" w:rsidR="003B206F" w:rsidRPr="00380AEB" w:rsidRDefault="003B206F" w:rsidP="003B206F">
            <w:pPr>
              <w:pStyle w:val="PargrafodaLista"/>
              <w:numPr>
                <w:ilvl w:val="0"/>
                <w:numId w:val="19"/>
              </w:numPr>
            </w:pPr>
            <w:r w:rsidRPr="00380AEB">
              <w:t>O usuário deve ter sessão ativa no sistema;</w:t>
            </w:r>
          </w:p>
          <w:p w14:paraId="24FCF2E6" w14:textId="77777777" w:rsidR="003B206F" w:rsidRPr="00380AEB" w:rsidRDefault="003B206F" w:rsidP="003B206F">
            <w:pPr>
              <w:pStyle w:val="PargrafodaLista"/>
              <w:numPr>
                <w:ilvl w:val="0"/>
                <w:numId w:val="19"/>
              </w:numPr>
            </w:pPr>
            <w:r w:rsidRPr="00380AEB">
              <w:t>Deve existir pelo menos um Produto cadastrado.</w:t>
            </w:r>
          </w:p>
          <w:p w14:paraId="16FF15EF" w14:textId="77777777" w:rsidR="003B206F" w:rsidRDefault="003B206F" w:rsidP="003B206F">
            <w:pPr>
              <w:rPr>
                <w:bCs/>
              </w:rPr>
            </w:pPr>
          </w:p>
          <w:p w14:paraId="52F92406" w14:textId="77777777" w:rsidR="003B206F" w:rsidRPr="00380AEB" w:rsidRDefault="003B206F" w:rsidP="003B206F">
            <w:pPr>
              <w:rPr>
                <w:b/>
                <w:bCs/>
              </w:rPr>
            </w:pPr>
            <w:r w:rsidRPr="00380AEB">
              <w:rPr>
                <w:b/>
                <w:bCs/>
              </w:rPr>
              <w:t>Pós-Condições</w:t>
            </w:r>
          </w:p>
          <w:p w14:paraId="3AE7EED8" w14:textId="77777777" w:rsidR="003B206F" w:rsidRPr="00380AEB" w:rsidRDefault="003B206F" w:rsidP="003B206F">
            <w:pPr>
              <w:pStyle w:val="PargrafodaLista"/>
              <w:numPr>
                <w:ilvl w:val="0"/>
                <w:numId w:val="20"/>
              </w:numPr>
            </w:pPr>
            <w:r w:rsidRPr="00380AEB">
              <w:t>O sistema deve exibir uma lista com os Produtos cadastrados.</w:t>
            </w:r>
          </w:p>
          <w:p w14:paraId="6EC2A730" w14:textId="77777777" w:rsidR="003B206F" w:rsidRDefault="003B206F" w:rsidP="003B206F">
            <w:pPr>
              <w:rPr>
                <w:bCs/>
                <w:i/>
                <w:color w:val="002060"/>
              </w:rPr>
            </w:pPr>
          </w:p>
          <w:p w14:paraId="3C94CAA8" w14:textId="77777777" w:rsidR="003B206F" w:rsidRPr="00380AEB" w:rsidRDefault="003B206F" w:rsidP="003B206F">
            <w:pPr>
              <w:rPr>
                <w:b/>
                <w:bCs/>
              </w:rPr>
            </w:pPr>
            <w:r w:rsidRPr="00380AEB">
              <w:rPr>
                <w:b/>
                <w:bCs/>
              </w:rPr>
              <w:t>Restrições</w:t>
            </w:r>
          </w:p>
          <w:p w14:paraId="332F705D" w14:textId="77777777" w:rsidR="003B206F" w:rsidRPr="00735618" w:rsidRDefault="003B206F" w:rsidP="003B206F">
            <w:pPr>
              <w:rPr>
                <w:bCs/>
              </w:rPr>
            </w:pPr>
            <w:r w:rsidRPr="00735618">
              <w:rPr>
                <w:bCs/>
              </w:rPr>
              <w:t>N/A</w:t>
            </w:r>
            <w:r>
              <w:rPr>
                <w:bCs/>
              </w:rPr>
              <w:t>.</w:t>
            </w:r>
          </w:p>
          <w:p w14:paraId="3DF677C0" w14:textId="77777777" w:rsidR="003B206F" w:rsidRDefault="003B206F" w:rsidP="003B206F">
            <w:pPr>
              <w:rPr>
                <w:bCs/>
              </w:rPr>
            </w:pPr>
          </w:p>
          <w:p w14:paraId="335CE408" w14:textId="77777777" w:rsidR="003B206F" w:rsidRPr="00380AEB" w:rsidRDefault="003B206F" w:rsidP="003B206F">
            <w:pPr>
              <w:rPr>
                <w:b/>
                <w:bCs/>
              </w:rPr>
            </w:pPr>
            <w:r w:rsidRPr="00380AEB">
              <w:rPr>
                <w:b/>
                <w:bCs/>
              </w:rPr>
              <w:t>Regras de Negócios</w:t>
            </w:r>
          </w:p>
          <w:p w14:paraId="0DA4D43C" w14:textId="092BA7CA" w:rsidR="003B206F" w:rsidRPr="00380AEB" w:rsidRDefault="003B206F" w:rsidP="003B206F">
            <w:pPr>
              <w:pStyle w:val="PargrafodaLista"/>
              <w:numPr>
                <w:ilvl w:val="0"/>
                <w:numId w:val="8"/>
              </w:numPr>
              <w:rPr>
                <w:bCs/>
              </w:rPr>
            </w:pPr>
            <w:r w:rsidRPr="00952F19">
              <w:rPr>
                <w:b/>
              </w:rPr>
              <w:t>RE</w:t>
            </w:r>
            <w:r w:rsidR="005F0D01">
              <w:rPr>
                <w:b/>
              </w:rPr>
              <w:t>001</w:t>
            </w:r>
            <w:r w:rsidRPr="00952F19">
              <w:rPr>
                <w:b/>
              </w:rPr>
              <w:t>.0</w:t>
            </w:r>
            <w:r w:rsidR="005F0D01">
              <w:rPr>
                <w:b/>
              </w:rPr>
              <w:t>2.001</w:t>
            </w:r>
            <w:r>
              <w:t xml:space="preserve"> – Devem ser disponibilizados os campos abaixo como opções de filtro para esta pesquisa:</w:t>
            </w:r>
          </w:p>
          <w:p w14:paraId="076EC6A9" w14:textId="77777777" w:rsidR="003B206F" w:rsidRPr="00380AEB" w:rsidRDefault="003B206F" w:rsidP="003B206F">
            <w:pPr>
              <w:pStyle w:val="PargrafodaLista"/>
              <w:numPr>
                <w:ilvl w:val="1"/>
                <w:numId w:val="8"/>
              </w:numPr>
              <w:rPr>
                <w:bCs/>
              </w:rPr>
            </w:pPr>
            <w:r w:rsidRPr="00952F19">
              <w:rPr>
                <w:b/>
              </w:rPr>
              <w:t>Código</w:t>
            </w:r>
            <w:r>
              <w:t xml:space="preserve"> – Informar o código do Produto cadastrado;</w:t>
            </w:r>
          </w:p>
          <w:p w14:paraId="40F66B4C" w14:textId="3FC7F219" w:rsidR="00952F19" w:rsidRPr="00952F19" w:rsidRDefault="003B206F" w:rsidP="003B206F">
            <w:pPr>
              <w:pStyle w:val="PargrafodaLista"/>
              <w:ind w:left="1440"/>
              <w:rPr>
                <w:bCs/>
              </w:rPr>
            </w:pPr>
            <w:r w:rsidRPr="0086733D">
              <w:rPr>
                <w:b/>
              </w:rPr>
              <w:t>Descrição</w:t>
            </w:r>
            <w:r>
              <w:t xml:space="preserve"> – Informar o nome do Produto cadastrado.</w:t>
            </w:r>
          </w:p>
        </w:tc>
      </w:tr>
      <w:tr w:rsidR="00EB3F3C" w:rsidRPr="00CC1F78" w14:paraId="18439378" w14:textId="77777777" w:rsidTr="00C27BAA">
        <w:tc>
          <w:tcPr>
            <w:tcW w:w="9781" w:type="dxa"/>
            <w:shd w:val="clear" w:color="auto" w:fill="auto"/>
          </w:tcPr>
          <w:p w14:paraId="4FEED3E3" w14:textId="77777777" w:rsidR="00EB3F3C" w:rsidRPr="00380AEB" w:rsidRDefault="00EB3F3C" w:rsidP="00302EC1">
            <w:pPr>
              <w:rPr>
                <w:b/>
                <w:lang w:val="en-US"/>
              </w:rPr>
            </w:pPr>
            <w:r w:rsidRPr="00380AEB">
              <w:rPr>
                <w:b/>
                <w:bCs/>
              </w:rPr>
              <w:t>Ligações:</w:t>
            </w:r>
          </w:p>
        </w:tc>
      </w:tr>
      <w:tr w:rsidR="00EB3F3C" w:rsidRPr="00CC1F78" w14:paraId="352AEA76" w14:textId="77777777" w:rsidTr="00C27BAA">
        <w:trPr>
          <w:trHeight w:val="220"/>
        </w:trPr>
        <w:tc>
          <w:tcPr>
            <w:tcW w:w="9781" w:type="dxa"/>
            <w:shd w:val="clear" w:color="auto" w:fill="auto"/>
          </w:tcPr>
          <w:p w14:paraId="737D1A90" w14:textId="77777777" w:rsidR="00EB3F3C" w:rsidRPr="00380AEB" w:rsidRDefault="00EB3F3C" w:rsidP="00847D46">
            <w:pPr>
              <w:pStyle w:val="PargrafodaLista"/>
              <w:numPr>
                <w:ilvl w:val="0"/>
                <w:numId w:val="8"/>
              </w:numPr>
              <w:rPr>
                <w:bCs/>
              </w:rPr>
            </w:pPr>
            <w:r w:rsidRPr="00380AEB">
              <w:rPr>
                <w:bCs/>
              </w:rPr>
              <w:t>Neste requisito devem ser estendidos os requisitos abaixo:</w:t>
            </w:r>
          </w:p>
          <w:p w14:paraId="2170FA74" w14:textId="5F9E23F4" w:rsidR="00EB3F3C" w:rsidRPr="00380AEB" w:rsidRDefault="00912106" w:rsidP="00847D46">
            <w:pPr>
              <w:pStyle w:val="PargrafodaLista"/>
              <w:numPr>
                <w:ilvl w:val="1"/>
                <w:numId w:val="8"/>
              </w:numPr>
              <w:rPr>
                <w:bCs/>
              </w:rPr>
            </w:pPr>
            <w:hyperlink w:anchor="_RF_GC__001.03_–" w:history="1">
              <w:r w:rsidR="00EB3F3C" w:rsidRPr="00380AEB">
                <w:rPr>
                  <w:rStyle w:val="Hyperlink"/>
                  <w:rFonts w:cs="Arial"/>
                  <w:bCs/>
                </w:rPr>
                <w:t>RF_</w:t>
              </w:r>
              <w:r w:rsidR="005F0D01">
                <w:rPr>
                  <w:rStyle w:val="Hyperlink"/>
                  <w:rFonts w:cs="Arial"/>
                  <w:bCs/>
                </w:rPr>
                <w:t>001</w:t>
              </w:r>
              <w:r w:rsidR="00F17F55">
                <w:rPr>
                  <w:rStyle w:val="Hyperlink"/>
                  <w:rFonts w:cs="Arial"/>
                  <w:bCs/>
                </w:rPr>
                <w:t>.04</w:t>
              </w:r>
              <w:r w:rsidR="00EB3F3C" w:rsidRPr="00380AEB">
                <w:rPr>
                  <w:rStyle w:val="Hyperlink"/>
                  <w:rFonts w:cs="Arial"/>
                  <w:bCs/>
                </w:rPr>
                <w:t xml:space="preserve"> – Alterar Produto</w:t>
              </w:r>
            </w:hyperlink>
            <w:r w:rsidR="00EB3F3C" w:rsidRPr="00380AEB">
              <w:rPr>
                <w:bCs/>
              </w:rPr>
              <w:t>;</w:t>
            </w:r>
          </w:p>
          <w:p w14:paraId="0644FC9A" w14:textId="6C88186C" w:rsidR="00EB3F3C" w:rsidRPr="00380AEB" w:rsidRDefault="00912106" w:rsidP="00847D46">
            <w:pPr>
              <w:pStyle w:val="PargrafodaLista"/>
              <w:numPr>
                <w:ilvl w:val="1"/>
                <w:numId w:val="8"/>
              </w:numPr>
              <w:rPr>
                <w:bCs/>
              </w:rPr>
            </w:pPr>
            <w:hyperlink w:anchor="_RF_GC_001.04_–_Excluir" w:history="1">
              <w:r w:rsidR="00EB3F3C" w:rsidRPr="00380AEB">
                <w:rPr>
                  <w:rStyle w:val="Hyperlink"/>
                  <w:rFonts w:cs="Arial"/>
                  <w:bCs/>
                </w:rPr>
                <w:t>RF_</w:t>
              </w:r>
              <w:r w:rsidR="005F0D01">
                <w:rPr>
                  <w:rStyle w:val="Hyperlink"/>
                  <w:rFonts w:cs="Arial"/>
                  <w:bCs/>
                </w:rPr>
                <w:t>001</w:t>
              </w:r>
              <w:r w:rsidR="00F17F55">
                <w:rPr>
                  <w:rStyle w:val="Hyperlink"/>
                  <w:rFonts w:cs="Arial"/>
                  <w:bCs/>
                </w:rPr>
                <w:t>.05</w:t>
              </w:r>
              <w:r w:rsidR="00EB3F3C" w:rsidRPr="00380AEB">
                <w:rPr>
                  <w:rStyle w:val="Hyperlink"/>
                  <w:rFonts w:cs="Arial"/>
                  <w:bCs/>
                </w:rPr>
                <w:t xml:space="preserve"> – Excluir Produto</w:t>
              </w:r>
            </w:hyperlink>
            <w:r w:rsidR="00EB3F3C" w:rsidRPr="00380AEB">
              <w:rPr>
                <w:bCs/>
              </w:rPr>
              <w:t>;</w:t>
            </w:r>
          </w:p>
          <w:p w14:paraId="1F9B45DD" w14:textId="36F1A1C6" w:rsidR="00EB3F3C" w:rsidRPr="00380AEB" w:rsidRDefault="00912106" w:rsidP="00847D46">
            <w:pPr>
              <w:pStyle w:val="PargrafodaLista"/>
              <w:numPr>
                <w:ilvl w:val="1"/>
                <w:numId w:val="8"/>
              </w:numPr>
              <w:rPr>
                <w:bCs/>
              </w:rPr>
            </w:pPr>
            <w:hyperlink w:anchor="_RF_GC_001.05_–_Consultar" w:history="1">
              <w:r w:rsidR="00EB3F3C" w:rsidRPr="00380AEB">
                <w:rPr>
                  <w:rStyle w:val="Hyperlink"/>
                  <w:rFonts w:cs="Arial"/>
                  <w:bCs/>
                </w:rPr>
                <w:t>RF_</w:t>
              </w:r>
              <w:r w:rsidR="005F0D01">
                <w:rPr>
                  <w:rStyle w:val="Hyperlink"/>
                  <w:rFonts w:cs="Arial"/>
                  <w:bCs/>
                </w:rPr>
                <w:t>001</w:t>
              </w:r>
              <w:r w:rsidR="00F17F55">
                <w:rPr>
                  <w:rStyle w:val="Hyperlink"/>
                  <w:rFonts w:cs="Arial"/>
                  <w:bCs/>
                </w:rPr>
                <w:t>.03</w:t>
              </w:r>
              <w:r w:rsidR="00EB3F3C" w:rsidRPr="00380AEB">
                <w:rPr>
                  <w:rStyle w:val="Hyperlink"/>
                  <w:rFonts w:cs="Arial"/>
                  <w:bCs/>
                </w:rPr>
                <w:t xml:space="preserve"> – Consultar Detalhe Produto.</w:t>
              </w:r>
            </w:hyperlink>
          </w:p>
          <w:p w14:paraId="22D3DF51" w14:textId="77777777" w:rsidR="00EB3F3C" w:rsidRPr="001A7EDE" w:rsidRDefault="00EB3F3C" w:rsidP="00302EC1">
            <w:pPr>
              <w:rPr>
                <w:bCs/>
              </w:rPr>
            </w:pPr>
          </w:p>
        </w:tc>
      </w:tr>
      <w:tr w:rsidR="00EB3F3C" w:rsidRPr="00CC1F78" w14:paraId="007B9816" w14:textId="77777777" w:rsidTr="00C27BAA">
        <w:tc>
          <w:tcPr>
            <w:tcW w:w="9781" w:type="dxa"/>
            <w:shd w:val="clear" w:color="auto" w:fill="auto"/>
          </w:tcPr>
          <w:p w14:paraId="4A718802" w14:textId="77777777" w:rsidR="00EB3F3C" w:rsidRPr="00380AEB" w:rsidRDefault="00EB3F3C" w:rsidP="00302EC1">
            <w:pPr>
              <w:rPr>
                <w:b/>
                <w:lang w:val="en-US"/>
              </w:rPr>
            </w:pPr>
            <w:r w:rsidRPr="00380AEB">
              <w:rPr>
                <w:b/>
                <w:bCs/>
              </w:rPr>
              <w:t>Informações adicionais:</w:t>
            </w:r>
          </w:p>
        </w:tc>
      </w:tr>
      <w:tr w:rsidR="00EB3F3C" w:rsidRPr="00CC1F78" w14:paraId="573611D6" w14:textId="77777777" w:rsidTr="00C27BAA">
        <w:trPr>
          <w:trHeight w:val="70"/>
        </w:trPr>
        <w:tc>
          <w:tcPr>
            <w:tcW w:w="9781" w:type="dxa"/>
            <w:shd w:val="clear" w:color="auto" w:fill="auto"/>
          </w:tcPr>
          <w:p w14:paraId="208631ED" w14:textId="77777777" w:rsidR="00EB3F3C" w:rsidRPr="00842432" w:rsidRDefault="00EB3F3C" w:rsidP="00302EC1">
            <w:pPr>
              <w:rPr>
                <w:bCs/>
                <w:color w:val="FF0000"/>
              </w:rPr>
            </w:pPr>
            <w:r>
              <w:t>N/A.</w:t>
            </w:r>
          </w:p>
        </w:tc>
      </w:tr>
    </w:tbl>
    <w:p w14:paraId="505721AF" w14:textId="77777777" w:rsidR="00EB3F3C" w:rsidRDefault="00EB3F3C" w:rsidP="00302EC1"/>
    <w:p w14:paraId="39B41E20" w14:textId="77777777" w:rsidR="00EB3F3C" w:rsidRDefault="00EB3F3C" w:rsidP="00302EC1">
      <w:pPr>
        <w:rPr>
          <w:bCs/>
          <w:szCs w:val="32"/>
        </w:rPr>
      </w:pPr>
      <w:r>
        <w:br w:type="page"/>
      </w:r>
    </w:p>
    <w:p w14:paraId="4DF48C83" w14:textId="0BECCF14" w:rsidR="00EB3F3C" w:rsidRPr="00BF0C66" w:rsidRDefault="00EB3F3C" w:rsidP="00B9385D">
      <w:pPr>
        <w:pStyle w:val="Ttulo4"/>
        <w:numPr>
          <w:ilvl w:val="3"/>
          <w:numId w:val="18"/>
        </w:numPr>
        <w:rPr>
          <w:color w:val="auto"/>
          <w:sz w:val="20"/>
          <w:szCs w:val="20"/>
        </w:rPr>
      </w:pPr>
      <w:bookmarkStart w:id="18" w:name="_RF_DPC_002.01_–_MAPEAMENTO"/>
      <w:bookmarkStart w:id="19" w:name="_Toc509745029"/>
      <w:bookmarkEnd w:id="18"/>
      <w:r w:rsidRPr="00BF0C66">
        <w:rPr>
          <w:color w:val="auto"/>
          <w:sz w:val="20"/>
          <w:szCs w:val="20"/>
        </w:rPr>
        <w:lastRenderedPageBreak/>
        <w:t>RF_</w:t>
      </w:r>
      <w:r w:rsidR="005F0D01">
        <w:rPr>
          <w:color w:val="auto"/>
          <w:sz w:val="20"/>
          <w:szCs w:val="20"/>
        </w:rPr>
        <w:t>001</w:t>
      </w:r>
      <w:r w:rsidRPr="00BF0C66">
        <w:rPr>
          <w:color w:val="auto"/>
          <w:sz w:val="20"/>
          <w:szCs w:val="20"/>
        </w:rPr>
        <w:t>.02 – Mapeamento de Campos:</w:t>
      </w:r>
      <w:bookmarkEnd w:id="19"/>
    </w:p>
    <w:p w14:paraId="39BF6418" w14:textId="77777777" w:rsidR="00EB3F3C" w:rsidRDefault="00EB3F3C" w:rsidP="00302EC1"/>
    <w:tbl>
      <w:tblPr>
        <w:tblStyle w:val="Tabelacomgrade"/>
        <w:tblW w:w="5032" w:type="pct"/>
        <w:tblLook w:val="04A0" w:firstRow="1" w:lastRow="0" w:firstColumn="1" w:lastColumn="0" w:noHBand="0" w:noVBand="1"/>
      </w:tblPr>
      <w:tblGrid>
        <w:gridCol w:w="394"/>
        <w:gridCol w:w="1034"/>
        <w:gridCol w:w="759"/>
        <w:gridCol w:w="1151"/>
        <w:gridCol w:w="928"/>
        <w:gridCol w:w="1472"/>
        <w:gridCol w:w="991"/>
        <w:gridCol w:w="2174"/>
        <w:gridCol w:w="582"/>
        <w:gridCol w:w="541"/>
      </w:tblGrid>
      <w:tr w:rsidR="00EB3F3C" w:rsidRPr="00B81D6D" w14:paraId="33A37A77" w14:textId="77777777" w:rsidTr="00C27BAA">
        <w:tc>
          <w:tcPr>
            <w:tcW w:w="196" w:type="pct"/>
            <w:shd w:val="clear" w:color="auto" w:fill="BFBFBF" w:themeFill="background1" w:themeFillShade="BF"/>
            <w:vAlign w:val="center"/>
          </w:tcPr>
          <w:p w14:paraId="7E6FB2C6" w14:textId="77777777" w:rsidR="00EB3F3C" w:rsidRPr="00B81D6D" w:rsidRDefault="00EB3F3C" w:rsidP="00302EC1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ID</w:t>
            </w:r>
          </w:p>
        </w:tc>
        <w:tc>
          <w:tcPr>
            <w:tcW w:w="516" w:type="pct"/>
            <w:shd w:val="clear" w:color="auto" w:fill="BFBFBF" w:themeFill="background1" w:themeFillShade="BF"/>
            <w:vAlign w:val="center"/>
          </w:tcPr>
          <w:p w14:paraId="1E2A4FC4" w14:textId="77777777" w:rsidR="00EB3F3C" w:rsidRPr="00B81D6D" w:rsidRDefault="00EB3F3C" w:rsidP="00302EC1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Nome do Campo</w:t>
            </w:r>
          </w:p>
        </w:tc>
        <w:tc>
          <w:tcPr>
            <w:tcW w:w="379" w:type="pct"/>
            <w:shd w:val="clear" w:color="auto" w:fill="BFBFBF" w:themeFill="background1" w:themeFillShade="BF"/>
            <w:vAlign w:val="center"/>
          </w:tcPr>
          <w:p w14:paraId="5842D32A" w14:textId="77777777" w:rsidR="00EB3F3C" w:rsidRPr="00B81D6D" w:rsidRDefault="00EB3F3C" w:rsidP="00302EC1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Tipo d</w:t>
            </w:r>
            <w:r>
              <w:rPr>
                <w:rFonts w:eastAsia="Times New Roman"/>
                <w:sz w:val="16"/>
                <w:szCs w:val="16"/>
                <w:highlight w:val="lightGray"/>
              </w:rPr>
              <w:t>e</w:t>
            </w: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 xml:space="preserve"> Campo</w:t>
            </w:r>
          </w:p>
        </w:tc>
        <w:tc>
          <w:tcPr>
            <w:tcW w:w="574" w:type="pct"/>
            <w:shd w:val="clear" w:color="auto" w:fill="BFBFBF" w:themeFill="background1" w:themeFillShade="BF"/>
            <w:vAlign w:val="center"/>
          </w:tcPr>
          <w:p w14:paraId="16ABDE9B" w14:textId="77777777" w:rsidR="00EB3F3C" w:rsidRPr="00B81D6D" w:rsidRDefault="00EB3F3C" w:rsidP="00302EC1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Tipo de Dado</w:t>
            </w:r>
          </w:p>
        </w:tc>
        <w:tc>
          <w:tcPr>
            <w:tcW w:w="463" w:type="pct"/>
            <w:shd w:val="clear" w:color="auto" w:fill="BFBFBF" w:themeFill="background1" w:themeFillShade="BF"/>
            <w:vAlign w:val="center"/>
          </w:tcPr>
          <w:p w14:paraId="5A87ACCF" w14:textId="77777777" w:rsidR="00EB3F3C" w:rsidRPr="00B81D6D" w:rsidRDefault="00EB3F3C" w:rsidP="00302EC1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Tamanho</w:t>
            </w:r>
          </w:p>
        </w:tc>
        <w:tc>
          <w:tcPr>
            <w:tcW w:w="734" w:type="pct"/>
            <w:shd w:val="clear" w:color="auto" w:fill="BFBFBF" w:themeFill="background1" w:themeFillShade="BF"/>
            <w:vAlign w:val="center"/>
          </w:tcPr>
          <w:p w14:paraId="21FD6C80" w14:textId="77777777" w:rsidR="00EB3F3C" w:rsidRPr="00B81D6D" w:rsidRDefault="00EB3F3C" w:rsidP="00302EC1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Máscara</w:t>
            </w:r>
          </w:p>
        </w:tc>
        <w:tc>
          <w:tcPr>
            <w:tcW w:w="494" w:type="pct"/>
            <w:shd w:val="clear" w:color="auto" w:fill="BFBFBF" w:themeFill="background1" w:themeFillShade="BF"/>
            <w:vAlign w:val="center"/>
          </w:tcPr>
          <w:p w14:paraId="1238222D" w14:textId="77777777" w:rsidR="00EB3F3C" w:rsidRPr="00B81D6D" w:rsidRDefault="00EB3F3C" w:rsidP="00302EC1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>
              <w:rPr>
                <w:rFonts w:eastAsia="Times New Roman"/>
                <w:sz w:val="16"/>
                <w:szCs w:val="16"/>
                <w:highlight w:val="lightGray"/>
              </w:rPr>
              <w:t>Habilitado</w:t>
            </w:r>
          </w:p>
        </w:tc>
        <w:tc>
          <w:tcPr>
            <w:tcW w:w="1084" w:type="pct"/>
            <w:shd w:val="clear" w:color="auto" w:fill="BFBFBF" w:themeFill="background1" w:themeFillShade="BF"/>
            <w:vAlign w:val="center"/>
          </w:tcPr>
          <w:p w14:paraId="0E83CA41" w14:textId="77777777" w:rsidR="00EB3F3C" w:rsidRPr="00B81D6D" w:rsidRDefault="00EB3F3C" w:rsidP="00302EC1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Descrição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70F2D20A" w14:textId="77777777" w:rsidR="00EB3F3C" w:rsidRPr="00B81D6D" w:rsidRDefault="00EB3F3C" w:rsidP="00302EC1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proofErr w:type="spellStart"/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Obg</w:t>
            </w:r>
            <w:proofErr w:type="spellEnd"/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.</w:t>
            </w:r>
          </w:p>
        </w:tc>
        <w:tc>
          <w:tcPr>
            <w:tcW w:w="272" w:type="pct"/>
            <w:shd w:val="clear" w:color="auto" w:fill="BFBFBF" w:themeFill="background1" w:themeFillShade="BF"/>
            <w:vAlign w:val="center"/>
          </w:tcPr>
          <w:p w14:paraId="2E70ACD7" w14:textId="77777777" w:rsidR="00EB3F3C" w:rsidRPr="00B81D6D" w:rsidRDefault="00EB3F3C" w:rsidP="00302EC1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Tab.</w:t>
            </w:r>
          </w:p>
        </w:tc>
      </w:tr>
      <w:tr w:rsidR="00EB3F3C" w14:paraId="2E0496D7" w14:textId="77777777" w:rsidTr="00C27BAA">
        <w:tc>
          <w:tcPr>
            <w:tcW w:w="196" w:type="pct"/>
            <w:vAlign w:val="center"/>
          </w:tcPr>
          <w:p w14:paraId="219DF036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01</w:t>
            </w:r>
          </w:p>
        </w:tc>
        <w:tc>
          <w:tcPr>
            <w:tcW w:w="516" w:type="pct"/>
            <w:vAlign w:val="center"/>
          </w:tcPr>
          <w:p w14:paraId="43151E4F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Produto</w:t>
            </w:r>
          </w:p>
        </w:tc>
        <w:tc>
          <w:tcPr>
            <w:tcW w:w="379" w:type="pct"/>
            <w:vAlign w:val="center"/>
          </w:tcPr>
          <w:p w14:paraId="1C389C9C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Tabela</w:t>
            </w:r>
          </w:p>
        </w:tc>
        <w:tc>
          <w:tcPr>
            <w:tcW w:w="574" w:type="pct"/>
            <w:vAlign w:val="center"/>
          </w:tcPr>
          <w:p w14:paraId="42DCD354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63" w:type="pct"/>
            <w:vAlign w:val="center"/>
          </w:tcPr>
          <w:p w14:paraId="2CA4225F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734" w:type="pct"/>
            <w:vAlign w:val="center"/>
          </w:tcPr>
          <w:p w14:paraId="2FC75CB9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0E3CE041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1084" w:type="pct"/>
            <w:vAlign w:val="center"/>
          </w:tcPr>
          <w:p w14:paraId="5073D62F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Listagem de Produtos cadastrados</w:t>
            </w:r>
          </w:p>
        </w:tc>
        <w:tc>
          <w:tcPr>
            <w:tcW w:w="290" w:type="pct"/>
          </w:tcPr>
          <w:p w14:paraId="06ECA83D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AB4EF6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272" w:type="pct"/>
            <w:vAlign w:val="center"/>
          </w:tcPr>
          <w:p w14:paraId="3FFED37F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N/A</w:t>
            </w:r>
          </w:p>
        </w:tc>
      </w:tr>
      <w:tr w:rsidR="00EB3F3C" w14:paraId="2E0B60E0" w14:textId="77777777" w:rsidTr="00C27BAA">
        <w:tc>
          <w:tcPr>
            <w:tcW w:w="196" w:type="pct"/>
            <w:vAlign w:val="center"/>
          </w:tcPr>
          <w:p w14:paraId="011B7892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02</w:t>
            </w:r>
          </w:p>
        </w:tc>
        <w:tc>
          <w:tcPr>
            <w:tcW w:w="516" w:type="pct"/>
            <w:vAlign w:val="center"/>
          </w:tcPr>
          <w:p w14:paraId="15ED30F0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ID</w:t>
            </w:r>
          </w:p>
        </w:tc>
        <w:tc>
          <w:tcPr>
            <w:tcW w:w="379" w:type="pct"/>
            <w:vAlign w:val="center"/>
          </w:tcPr>
          <w:p w14:paraId="477B2DFF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Coluna</w:t>
            </w:r>
          </w:p>
        </w:tc>
        <w:tc>
          <w:tcPr>
            <w:tcW w:w="574" w:type="pct"/>
            <w:vAlign w:val="center"/>
          </w:tcPr>
          <w:p w14:paraId="5BA06790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Numérico</w:t>
            </w:r>
          </w:p>
        </w:tc>
        <w:tc>
          <w:tcPr>
            <w:tcW w:w="463" w:type="pct"/>
            <w:vAlign w:val="center"/>
          </w:tcPr>
          <w:p w14:paraId="33B1F241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14</w:t>
            </w:r>
          </w:p>
        </w:tc>
        <w:tc>
          <w:tcPr>
            <w:tcW w:w="734" w:type="pct"/>
            <w:vAlign w:val="center"/>
          </w:tcPr>
          <w:p w14:paraId="4CA77384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4F0768DE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Não</w:t>
            </w:r>
          </w:p>
        </w:tc>
        <w:tc>
          <w:tcPr>
            <w:tcW w:w="1084" w:type="pct"/>
            <w:vAlign w:val="center"/>
          </w:tcPr>
          <w:p w14:paraId="6A4EE549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 xml:space="preserve">Campo utilizado para exibir </w:t>
            </w:r>
            <w:r>
              <w:rPr>
                <w:bCs/>
                <w:sz w:val="16"/>
                <w:szCs w:val="16"/>
              </w:rPr>
              <w:t xml:space="preserve">o ID </w:t>
            </w:r>
            <w:r w:rsidRPr="0031592C">
              <w:rPr>
                <w:bCs/>
                <w:sz w:val="16"/>
                <w:szCs w:val="16"/>
              </w:rPr>
              <w:t>do Produto.</w:t>
            </w:r>
          </w:p>
        </w:tc>
        <w:tc>
          <w:tcPr>
            <w:tcW w:w="290" w:type="pct"/>
          </w:tcPr>
          <w:p w14:paraId="6FBF1D26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AB4EF6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272" w:type="pct"/>
            <w:vAlign w:val="center"/>
          </w:tcPr>
          <w:p w14:paraId="11CE2FC5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N/A</w:t>
            </w:r>
          </w:p>
        </w:tc>
      </w:tr>
      <w:tr w:rsidR="00EB3F3C" w14:paraId="6342C024" w14:textId="77777777" w:rsidTr="00C27BAA">
        <w:tc>
          <w:tcPr>
            <w:tcW w:w="196" w:type="pct"/>
            <w:vAlign w:val="center"/>
          </w:tcPr>
          <w:p w14:paraId="05902FB8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03</w:t>
            </w:r>
          </w:p>
        </w:tc>
        <w:tc>
          <w:tcPr>
            <w:tcW w:w="516" w:type="pct"/>
            <w:vAlign w:val="center"/>
          </w:tcPr>
          <w:p w14:paraId="07835E1E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Código</w:t>
            </w:r>
          </w:p>
        </w:tc>
        <w:tc>
          <w:tcPr>
            <w:tcW w:w="379" w:type="pct"/>
            <w:vAlign w:val="center"/>
          </w:tcPr>
          <w:p w14:paraId="55BE682F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Coluna</w:t>
            </w:r>
          </w:p>
        </w:tc>
        <w:tc>
          <w:tcPr>
            <w:tcW w:w="574" w:type="pct"/>
          </w:tcPr>
          <w:p w14:paraId="04AFB143" w14:textId="77777777" w:rsidR="00EB3F3C" w:rsidRPr="0031592C" w:rsidRDefault="00EB3F3C" w:rsidP="00302EC1">
            <w:r w:rsidRPr="0031592C">
              <w:rPr>
                <w:bCs/>
                <w:sz w:val="16"/>
                <w:szCs w:val="16"/>
              </w:rPr>
              <w:t>Alfanumérico</w:t>
            </w:r>
          </w:p>
        </w:tc>
        <w:tc>
          <w:tcPr>
            <w:tcW w:w="463" w:type="pct"/>
            <w:vAlign w:val="center"/>
          </w:tcPr>
          <w:p w14:paraId="6330172D" w14:textId="77777777" w:rsidR="00EB3F3C" w:rsidRPr="0031592C" w:rsidRDefault="00EB3F3C" w:rsidP="00302EC1">
            <w:r w:rsidRPr="0031592C">
              <w:rPr>
                <w:bCs/>
                <w:sz w:val="16"/>
                <w:szCs w:val="16"/>
              </w:rPr>
              <w:t>14</w:t>
            </w:r>
          </w:p>
        </w:tc>
        <w:tc>
          <w:tcPr>
            <w:tcW w:w="734" w:type="pct"/>
          </w:tcPr>
          <w:p w14:paraId="46F61042" w14:textId="77777777" w:rsidR="00EB3F3C" w:rsidRPr="0031592C" w:rsidRDefault="00EB3F3C" w:rsidP="00302EC1">
            <w:r w:rsidRPr="0031592C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68DA97EE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Não</w:t>
            </w:r>
          </w:p>
        </w:tc>
        <w:tc>
          <w:tcPr>
            <w:tcW w:w="1084" w:type="pct"/>
            <w:vAlign w:val="center"/>
          </w:tcPr>
          <w:p w14:paraId="25036B24" w14:textId="77777777" w:rsidR="00EB3F3C" w:rsidRPr="0031592C" w:rsidRDefault="00EB3F3C" w:rsidP="00302EC1">
            <w:r w:rsidRPr="0031592C">
              <w:rPr>
                <w:bCs/>
                <w:sz w:val="16"/>
                <w:szCs w:val="16"/>
              </w:rPr>
              <w:t xml:space="preserve">Campo utilizado para exibir o </w:t>
            </w:r>
            <w:r>
              <w:rPr>
                <w:bCs/>
                <w:sz w:val="16"/>
                <w:szCs w:val="16"/>
              </w:rPr>
              <w:t xml:space="preserve">Código </w:t>
            </w:r>
            <w:r w:rsidRPr="0031592C">
              <w:rPr>
                <w:bCs/>
                <w:sz w:val="16"/>
                <w:szCs w:val="16"/>
              </w:rPr>
              <w:t>do Produto.</w:t>
            </w:r>
          </w:p>
        </w:tc>
        <w:tc>
          <w:tcPr>
            <w:tcW w:w="290" w:type="pct"/>
          </w:tcPr>
          <w:p w14:paraId="0F320A37" w14:textId="77777777" w:rsidR="00EB3F3C" w:rsidRPr="0031592C" w:rsidRDefault="00EB3F3C" w:rsidP="00302EC1">
            <w:r w:rsidRPr="00AB4EF6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272" w:type="pct"/>
            <w:vAlign w:val="center"/>
          </w:tcPr>
          <w:p w14:paraId="0DBE940F" w14:textId="77777777" w:rsidR="00EB3F3C" w:rsidRPr="0031592C" w:rsidRDefault="00EB3F3C" w:rsidP="00302EC1">
            <w:r w:rsidRPr="0031592C">
              <w:rPr>
                <w:bCs/>
                <w:sz w:val="16"/>
                <w:szCs w:val="16"/>
              </w:rPr>
              <w:t>N/A</w:t>
            </w:r>
          </w:p>
        </w:tc>
      </w:tr>
      <w:tr w:rsidR="00EB3F3C" w:rsidRPr="00B55A8F" w14:paraId="5D82DCA1" w14:textId="77777777" w:rsidTr="00C27BAA">
        <w:tc>
          <w:tcPr>
            <w:tcW w:w="196" w:type="pct"/>
            <w:vAlign w:val="center"/>
          </w:tcPr>
          <w:p w14:paraId="12D203DE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04</w:t>
            </w:r>
          </w:p>
        </w:tc>
        <w:tc>
          <w:tcPr>
            <w:tcW w:w="516" w:type="pct"/>
            <w:vAlign w:val="center"/>
          </w:tcPr>
          <w:p w14:paraId="1DEB0683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Descrição</w:t>
            </w:r>
          </w:p>
        </w:tc>
        <w:tc>
          <w:tcPr>
            <w:tcW w:w="379" w:type="pct"/>
            <w:vAlign w:val="center"/>
          </w:tcPr>
          <w:p w14:paraId="5C657F2B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Coluna</w:t>
            </w:r>
          </w:p>
        </w:tc>
        <w:tc>
          <w:tcPr>
            <w:tcW w:w="574" w:type="pct"/>
          </w:tcPr>
          <w:p w14:paraId="3CCC7B93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Alfanumérico</w:t>
            </w:r>
          </w:p>
        </w:tc>
        <w:tc>
          <w:tcPr>
            <w:tcW w:w="463" w:type="pct"/>
            <w:vAlign w:val="center"/>
          </w:tcPr>
          <w:p w14:paraId="0BAD7FE9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50</w:t>
            </w:r>
          </w:p>
        </w:tc>
        <w:tc>
          <w:tcPr>
            <w:tcW w:w="734" w:type="pct"/>
          </w:tcPr>
          <w:p w14:paraId="1A10C864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10E46764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Não</w:t>
            </w:r>
          </w:p>
        </w:tc>
        <w:tc>
          <w:tcPr>
            <w:tcW w:w="1084" w:type="pct"/>
            <w:vAlign w:val="center"/>
          </w:tcPr>
          <w:p w14:paraId="255F309C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 xml:space="preserve">Campo utilizado para exibir </w:t>
            </w:r>
            <w:r>
              <w:rPr>
                <w:bCs/>
                <w:sz w:val="16"/>
                <w:szCs w:val="16"/>
              </w:rPr>
              <w:t>o Nome</w:t>
            </w:r>
            <w:r w:rsidRPr="0031592C">
              <w:rPr>
                <w:bCs/>
                <w:sz w:val="16"/>
                <w:szCs w:val="16"/>
              </w:rPr>
              <w:t xml:space="preserve"> do Produto.</w:t>
            </w:r>
          </w:p>
        </w:tc>
        <w:tc>
          <w:tcPr>
            <w:tcW w:w="290" w:type="pct"/>
          </w:tcPr>
          <w:p w14:paraId="4FD89CE0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AB4EF6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272" w:type="pct"/>
            <w:vAlign w:val="center"/>
          </w:tcPr>
          <w:p w14:paraId="44070CCD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N/A</w:t>
            </w:r>
          </w:p>
        </w:tc>
      </w:tr>
      <w:tr w:rsidR="00EB3F3C" w14:paraId="66B7157D" w14:textId="77777777" w:rsidTr="00C27BAA">
        <w:tc>
          <w:tcPr>
            <w:tcW w:w="196" w:type="pct"/>
            <w:vAlign w:val="center"/>
          </w:tcPr>
          <w:p w14:paraId="0056E342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05</w:t>
            </w:r>
          </w:p>
        </w:tc>
        <w:tc>
          <w:tcPr>
            <w:tcW w:w="516" w:type="pct"/>
            <w:vAlign w:val="center"/>
          </w:tcPr>
          <w:p w14:paraId="20591B7E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Item de Natureza</w:t>
            </w:r>
          </w:p>
        </w:tc>
        <w:tc>
          <w:tcPr>
            <w:tcW w:w="379" w:type="pct"/>
            <w:vAlign w:val="center"/>
          </w:tcPr>
          <w:p w14:paraId="15807350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Coluna</w:t>
            </w:r>
          </w:p>
        </w:tc>
        <w:tc>
          <w:tcPr>
            <w:tcW w:w="574" w:type="pct"/>
          </w:tcPr>
          <w:p w14:paraId="7BD4914F" w14:textId="77777777" w:rsidR="00EB3F3C" w:rsidRPr="0031592C" w:rsidRDefault="00EB3F3C" w:rsidP="00302EC1">
            <w:r w:rsidRPr="0031592C">
              <w:rPr>
                <w:bCs/>
                <w:sz w:val="16"/>
                <w:szCs w:val="16"/>
              </w:rPr>
              <w:t>Alfanumérico</w:t>
            </w:r>
          </w:p>
        </w:tc>
        <w:tc>
          <w:tcPr>
            <w:tcW w:w="463" w:type="pct"/>
            <w:vAlign w:val="center"/>
          </w:tcPr>
          <w:p w14:paraId="24D78E52" w14:textId="77777777" w:rsidR="00EB3F3C" w:rsidRPr="0031592C" w:rsidRDefault="00EB3F3C" w:rsidP="00302EC1">
            <w:r w:rsidRPr="0031592C">
              <w:rPr>
                <w:bCs/>
                <w:sz w:val="16"/>
                <w:szCs w:val="16"/>
              </w:rPr>
              <w:t>50</w:t>
            </w:r>
          </w:p>
        </w:tc>
        <w:tc>
          <w:tcPr>
            <w:tcW w:w="734" w:type="pct"/>
            <w:vAlign w:val="center"/>
          </w:tcPr>
          <w:p w14:paraId="7C7B94C3" w14:textId="77777777" w:rsidR="00EB3F3C" w:rsidRPr="0031592C" w:rsidRDefault="00EB3F3C" w:rsidP="00302EC1">
            <w:r w:rsidRPr="0031592C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2C06E6CA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Não</w:t>
            </w:r>
          </w:p>
        </w:tc>
        <w:tc>
          <w:tcPr>
            <w:tcW w:w="1084" w:type="pct"/>
            <w:vAlign w:val="center"/>
          </w:tcPr>
          <w:p w14:paraId="1FD0A73B" w14:textId="77777777" w:rsidR="00EB3F3C" w:rsidRPr="0031592C" w:rsidRDefault="00EB3F3C" w:rsidP="00302EC1">
            <w:r w:rsidRPr="0031592C">
              <w:rPr>
                <w:bCs/>
                <w:sz w:val="16"/>
                <w:szCs w:val="16"/>
              </w:rPr>
              <w:t>Campo utilizado para exibir o Item de Natureza de um Produto.</w:t>
            </w:r>
          </w:p>
        </w:tc>
        <w:tc>
          <w:tcPr>
            <w:tcW w:w="290" w:type="pct"/>
          </w:tcPr>
          <w:p w14:paraId="22AC3FBA" w14:textId="77777777" w:rsidR="00EB3F3C" w:rsidRPr="0031592C" w:rsidRDefault="00EB3F3C" w:rsidP="00302EC1">
            <w:r w:rsidRPr="00AB4EF6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272" w:type="pct"/>
            <w:vAlign w:val="center"/>
          </w:tcPr>
          <w:p w14:paraId="45158C60" w14:textId="77777777" w:rsidR="00EB3F3C" w:rsidRPr="0031592C" w:rsidRDefault="00EB3F3C" w:rsidP="00302EC1">
            <w:r w:rsidRPr="0031592C">
              <w:rPr>
                <w:bCs/>
                <w:sz w:val="16"/>
                <w:szCs w:val="16"/>
              </w:rPr>
              <w:t>N/A</w:t>
            </w:r>
          </w:p>
        </w:tc>
      </w:tr>
      <w:tr w:rsidR="00EB3F3C" w14:paraId="008E725D" w14:textId="77777777" w:rsidTr="00C27BAA">
        <w:tc>
          <w:tcPr>
            <w:tcW w:w="196" w:type="pct"/>
            <w:vAlign w:val="center"/>
          </w:tcPr>
          <w:p w14:paraId="18C05BB7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07</w:t>
            </w:r>
          </w:p>
        </w:tc>
        <w:tc>
          <w:tcPr>
            <w:tcW w:w="516" w:type="pct"/>
            <w:vAlign w:val="center"/>
          </w:tcPr>
          <w:p w14:paraId="268B4643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Ação</w:t>
            </w:r>
          </w:p>
        </w:tc>
        <w:tc>
          <w:tcPr>
            <w:tcW w:w="379" w:type="pct"/>
            <w:vAlign w:val="center"/>
          </w:tcPr>
          <w:p w14:paraId="48133675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Coluna</w:t>
            </w:r>
          </w:p>
        </w:tc>
        <w:tc>
          <w:tcPr>
            <w:tcW w:w="574" w:type="pct"/>
            <w:vAlign w:val="center"/>
          </w:tcPr>
          <w:p w14:paraId="241CF03C" w14:textId="77777777" w:rsidR="00EB3F3C" w:rsidRPr="0031592C" w:rsidRDefault="00EB3F3C" w:rsidP="00302EC1">
            <w:r w:rsidRPr="0031592C">
              <w:rPr>
                <w:bCs/>
                <w:sz w:val="16"/>
                <w:szCs w:val="16"/>
              </w:rPr>
              <w:t>Alfanumérico</w:t>
            </w:r>
          </w:p>
        </w:tc>
        <w:tc>
          <w:tcPr>
            <w:tcW w:w="463" w:type="pct"/>
            <w:vAlign w:val="center"/>
          </w:tcPr>
          <w:p w14:paraId="0538FD73" w14:textId="77777777" w:rsidR="00EB3F3C" w:rsidRPr="0031592C" w:rsidRDefault="00EB3F3C" w:rsidP="00302EC1">
            <w:r w:rsidRPr="0031592C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734" w:type="pct"/>
            <w:vAlign w:val="center"/>
          </w:tcPr>
          <w:p w14:paraId="765FDB79" w14:textId="77777777" w:rsidR="00EB3F3C" w:rsidRPr="0031592C" w:rsidRDefault="00EB3F3C" w:rsidP="00302EC1">
            <w:r w:rsidRPr="0031592C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5673A1B9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Não</w:t>
            </w:r>
          </w:p>
        </w:tc>
        <w:tc>
          <w:tcPr>
            <w:tcW w:w="1084" w:type="pct"/>
            <w:vAlign w:val="center"/>
          </w:tcPr>
          <w:p w14:paraId="2D101E49" w14:textId="77777777" w:rsidR="00EB3F3C" w:rsidRPr="0031592C" w:rsidRDefault="00EB3F3C" w:rsidP="00302EC1">
            <w:r w:rsidRPr="0031592C">
              <w:rPr>
                <w:bCs/>
                <w:sz w:val="16"/>
                <w:szCs w:val="16"/>
              </w:rPr>
              <w:t>Não há necessidade de exibir o nome da coluna no cabeçalho</w:t>
            </w:r>
          </w:p>
        </w:tc>
        <w:tc>
          <w:tcPr>
            <w:tcW w:w="290" w:type="pct"/>
          </w:tcPr>
          <w:p w14:paraId="5E669575" w14:textId="77777777" w:rsidR="00EB3F3C" w:rsidRPr="0031592C" w:rsidRDefault="00EB3F3C" w:rsidP="00302EC1">
            <w:r w:rsidRPr="00AB4EF6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272" w:type="pct"/>
            <w:vAlign w:val="center"/>
          </w:tcPr>
          <w:p w14:paraId="20809986" w14:textId="77777777" w:rsidR="00EB3F3C" w:rsidRPr="0031592C" w:rsidRDefault="00EB3F3C" w:rsidP="00302EC1">
            <w:r w:rsidRPr="0031592C">
              <w:rPr>
                <w:bCs/>
                <w:sz w:val="16"/>
                <w:szCs w:val="16"/>
              </w:rPr>
              <w:t>N/A</w:t>
            </w:r>
          </w:p>
        </w:tc>
      </w:tr>
      <w:tr w:rsidR="00EB3F3C" w:rsidRPr="00B55A8F" w14:paraId="45C7A3EF" w14:textId="77777777" w:rsidTr="00C27BAA">
        <w:tc>
          <w:tcPr>
            <w:tcW w:w="196" w:type="pct"/>
            <w:vAlign w:val="center"/>
          </w:tcPr>
          <w:p w14:paraId="73C6149A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08</w:t>
            </w:r>
          </w:p>
        </w:tc>
        <w:tc>
          <w:tcPr>
            <w:tcW w:w="516" w:type="pct"/>
            <w:vAlign w:val="center"/>
          </w:tcPr>
          <w:p w14:paraId="11114858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Visualizar</w:t>
            </w:r>
          </w:p>
        </w:tc>
        <w:tc>
          <w:tcPr>
            <w:tcW w:w="379" w:type="pct"/>
            <w:vAlign w:val="center"/>
          </w:tcPr>
          <w:p w14:paraId="5F11024D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Opção</w:t>
            </w:r>
          </w:p>
        </w:tc>
        <w:tc>
          <w:tcPr>
            <w:tcW w:w="574" w:type="pct"/>
            <w:vAlign w:val="center"/>
          </w:tcPr>
          <w:p w14:paraId="2A9235DE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Opção</w:t>
            </w:r>
          </w:p>
        </w:tc>
        <w:tc>
          <w:tcPr>
            <w:tcW w:w="463" w:type="pct"/>
            <w:vAlign w:val="center"/>
          </w:tcPr>
          <w:p w14:paraId="46293CB8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734" w:type="pct"/>
            <w:vAlign w:val="center"/>
          </w:tcPr>
          <w:p w14:paraId="370B4C17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4772E1C0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1084" w:type="pct"/>
            <w:vAlign w:val="center"/>
          </w:tcPr>
          <w:p w14:paraId="1D4B62F6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Opção disponibilizada na coluna Ação para permitir ao usuário visualizar os detalhes do Produto.</w:t>
            </w:r>
          </w:p>
        </w:tc>
        <w:tc>
          <w:tcPr>
            <w:tcW w:w="290" w:type="pct"/>
          </w:tcPr>
          <w:p w14:paraId="70203388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B370A3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272" w:type="pct"/>
            <w:vAlign w:val="center"/>
          </w:tcPr>
          <w:p w14:paraId="1E65E324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1</w:t>
            </w:r>
          </w:p>
        </w:tc>
      </w:tr>
      <w:tr w:rsidR="00EB3F3C" w14:paraId="4772646C" w14:textId="77777777" w:rsidTr="00C27BAA">
        <w:tc>
          <w:tcPr>
            <w:tcW w:w="196" w:type="pct"/>
            <w:vAlign w:val="center"/>
          </w:tcPr>
          <w:p w14:paraId="16E8E915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09</w:t>
            </w:r>
          </w:p>
        </w:tc>
        <w:tc>
          <w:tcPr>
            <w:tcW w:w="516" w:type="pct"/>
            <w:vAlign w:val="center"/>
          </w:tcPr>
          <w:p w14:paraId="00429BA1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Editar</w:t>
            </w:r>
          </w:p>
        </w:tc>
        <w:tc>
          <w:tcPr>
            <w:tcW w:w="379" w:type="pct"/>
            <w:vAlign w:val="center"/>
          </w:tcPr>
          <w:p w14:paraId="16593087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Opção</w:t>
            </w:r>
          </w:p>
        </w:tc>
        <w:tc>
          <w:tcPr>
            <w:tcW w:w="574" w:type="pct"/>
            <w:vAlign w:val="center"/>
          </w:tcPr>
          <w:p w14:paraId="76A777FE" w14:textId="77777777" w:rsidR="00EB3F3C" w:rsidRPr="0031592C" w:rsidRDefault="00EB3F3C" w:rsidP="00302EC1">
            <w:r w:rsidRPr="0031592C">
              <w:rPr>
                <w:bCs/>
                <w:sz w:val="16"/>
                <w:szCs w:val="16"/>
              </w:rPr>
              <w:t>Opção</w:t>
            </w:r>
          </w:p>
        </w:tc>
        <w:tc>
          <w:tcPr>
            <w:tcW w:w="463" w:type="pct"/>
            <w:vAlign w:val="center"/>
          </w:tcPr>
          <w:p w14:paraId="11B34863" w14:textId="77777777" w:rsidR="00EB3F3C" w:rsidRPr="0031592C" w:rsidRDefault="00EB3F3C" w:rsidP="00302EC1">
            <w:r w:rsidRPr="0031592C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734" w:type="pct"/>
            <w:vAlign w:val="center"/>
          </w:tcPr>
          <w:p w14:paraId="25ECC66C" w14:textId="77777777" w:rsidR="00EB3F3C" w:rsidRPr="0031592C" w:rsidRDefault="00EB3F3C" w:rsidP="00302EC1">
            <w:r w:rsidRPr="0031592C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0784E984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1084" w:type="pct"/>
            <w:vAlign w:val="center"/>
          </w:tcPr>
          <w:p w14:paraId="10FF1CFC" w14:textId="77777777" w:rsidR="00EB3F3C" w:rsidRPr="0031592C" w:rsidRDefault="00EB3F3C" w:rsidP="00302EC1">
            <w:r w:rsidRPr="0031592C">
              <w:rPr>
                <w:bCs/>
                <w:sz w:val="16"/>
                <w:szCs w:val="16"/>
              </w:rPr>
              <w:t>Opção disponibilizada na coluna Ação para permitir ao usuário editar os dados do Produto.</w:t>
            </w:r>
          </w:p>
        </w:tc>
        <w:tc>
          <w:tcPr>
            <w:tcW w:w="290" w:type="pct"/>
          </w:tcPr>
          <w:p w14:paraId="2607B395" w14:textId="77777777" w:rsidR="00EB3F3C" w:rsidRPr="0031592C" w:rsidRDefault="00EB3F3C" w:rsidP="00302EC1">
            <w:r w:rsidRPr="00B370A3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272" w:type="pct"/>
            <w:vAlign w:val="center"/>
          </w:tcPr>
          <w:p w14:paraId="10813246" w14:textId="77777777" w:rsidR="00EB3F3C" w:rsidRPr="0031592C" w:rsidRDefault="00EB3F3C" w:rsidP="00302EC1">
            <w:r w:rsidRPr="0031592C">
              <w:rPr>
                <w:bCs/>
                <w:sz w:val="16"/>
                <w:szCs w:val="16"/>
              </w:rPr>
              <w:t>2</w:t>
            </w:r>
          </w:p>
        </w:tc>
      </w:tr>
      <w:tr w:rsidR="00EB3F3C" w14:paraId="7EFFAF5F" w14:textId="77777777" w:rsidTr="00C27BAA">
        <w:tc>
          <w:tcPr>
            <w:tcW w:w="196" w:type="pct"/>
            <w:vAlign w:val="center"/>
          </w:tcPr>
          <w:p w14:paraId="0A835788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516" w:type="pct"/>
            <w:vAlign w:val="center"/>
          </w:tcPr>
          <w:p w14:paraId="6BC1BD24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Excluir</w:t>
            </w:r>
          </w:p>
        </w:tc>
        <w:tc>
          <w:tcPr>
            <w:tcW w:w="379" w:type="pct"/>
            <w:vAlign w:val="center"/>
          </w:tcPr>
          <w:p w14:paraId="02820BE3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Opção</w:t>
            </w:r>
          </w:p>
        </w:tc>
        <w:tc>
          <w:tcPr>
            <w:tcW w:w="574" w:type="pct"/>
            <w:vAlign w:val="center"/>
          </w:tcPr>
          <w:p w14:paraId="520EB60A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Opção</w:t>
            </w:r>
          </w:p>
        </w:tc>
        <w:tc>
          <w:tcPr>
            <w:tcW w:w="463" w:type="pct"/>
            <w:vAlign w:val="center"/>
          </w:tcPr>
          <w:p w14:paraId="196A8EC8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734" w:type="pct"/>
            <w:vAlign w:val="center"/>
          </w:tcPr>
          <w:p w14:paraId="27F43D6A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5FE4CC2B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1084" w:type="pct"/>
            <w:vAlign w:val="center"/>
          </w:tcPr>
          <w:p w14:paraId="67798475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Opção disponibilizada na coluna Ação para permitir ao usuário excluir um Produto.</w:t>
            </w:r>
          </w:p>
        </w:tc>
        <w:tc>
          <w:tcPr>
            <w:tcW w:w="290" w:type="pct"/>
          </w:tcPr>
          <w:p w14:paraId="3BDB597E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B370A3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272" w:type="pct"/>
            <w:vAlign w:val="center"/>
          </w:tcPr>
          <w:p w14:paraId="6904FA35" w14:textId="77777777" w:rsidR="00EB3F3C" w:rsidRPr="0031592C" w:rsidRDefault="00EB3F3C" w:rsidP="00302EC1">
            <w:pPr>
              <w:rPr>
                <w:bCs/>
                <w:sz w:val="16"/>
                <w:szCs w:val="16"/>
              </w:rPr>
            </w:pPr>
            <w:r w:rsidRPr="0031592C">
              <w:rPr>
                <w:bCs/>
                <w:sz w:val="16"/>
                <w:szCs w:val="16"/>
              </w:rPr>
              <w:t>3</w:t>
            </w:r>
          </w:p>
        </w:tc>
      </w:tr>
    </w:tbl>
    <w:p w14:paraId="31F7D3D6" w14:textId="77777777" w:rsidR="00EB3F3C" w:rsidRDefault="00EB3F3C" w:rsidP="00302EC1">
      <w:bookmarkStart w:id="20" w:name="_RF_ADM_011.02_–"/>
      <w:bookmarkEnd w:id="20"/>
    </w:p>
    <w:p w14:paraId="06DA327E" w14:textId="77777777" w:rsidR="005F0D01" w:rsidRDefault="005F0D01" w:rsidP="00215364">
      <w:pPr>
        <w:rPr>
          <w:b/>
        </w:rPr>
      </w:pPr>
    </w:p>
    <w:p w14:paraId="0067BCDD" w14:textId="6AD820FD" w:rsidR="00215364" w:rsidRPr="00FD661C" w:rsidRDefault="00BD40F3" w:rsidP="00FD661C">
      <w:pPr>
        <w:pStyle w:val="Ttulo3"/>
        <w:numPr>
          <w:ilvl w:val="0"/>
          <w:numId w:val="0"/>
        </w:numPr>
        <w:ind w:left="720" w:hanging="294"/>
        <w:rPr>
          <w:b w:val="0"/>
          <w:color w:val="auto"/>
          <w:sz w:val="20"/>
          <w:szCs w:val="20"/>
        </w:rPr>
      </w:pPr>
      <w:bookmarkStart w:id="21" w:name="_Toc509745030"/>
      <w:proofErr w:type="gramStart"/>
      <w:r w:rsidRPr="00FD661C">
        <w:rPr>
          <w:color w:val="auto"/>
          <w:sz w:val="20"/>
          <w:szCs w:val="20"/>
        </w:rPr>
        <w:t>1.1.2.2</w:t>
      </w:r>
      <w:r w:rsidR="00FD661C">
        <w:rPr>
          <w:color w:val="auto"/>
          <w:sz w:val="20"/>
          <w:szCs w:val="20"/>
        </w:rPr>
        <w:t xml:space="preserve">  </w:t>
      </w:r>
      <w:r w:rsidR="005F0D01" w:rsidRPr="00FD661C">
        <w:rPr>
          <w:rStyle w:val="Ttulo4Char"/>
          <w:b/>
          <w:color w:val="auto"/>
          <w:sz w:val="20"/>
          <w:szCs w:val="20"/>
        </w:rPr>
        <w:t>RF</w:t>
      </w:r>
      <w:proofErr w:type="gramEnd"/>
      <w:r w:rsidR="005F0D01" w:rsidRPr="00FD661C">
        <w:rPr>
          <w:rStyle w:val="Ttulo4Char"/>
          <w:b/>
          <w:color w:val="auto"/>
          <w:sz w:val="20"/>
          <w:szCs w:val="20"/>
        </w:rPr>
        <w:t>_001.02 – Protótipo:</w:t>
      </w:r>
      <w:bookmarkEnd w:id="21"/>
    </w:p>
    <w:p w14:paraId="6249ADC9" w14:textId="77777777" w:rsidR="00215364" w:rsidRDefault="00215364" w:rsidP="00302EC1"/>
    <w:p w14:paraId="3F9CE0C5" w14:textId="77777777" w:rsidR="00215364" w:rsidRDefault="00215364" w:rsidP="00302EC1"/>
    <w:p w14:paraId="09952BA4" w14:textId="7F90A37E" w:rsidR="00215364" w:rsidRDefault="00215364" w:rsidP="00302EC1">
      <w:r>
        <w:rPr>
          <w:noProof/>
        </w:rPr>
        <w:drawing>
          <wp:inline distT="0" distB="0" distL="0" distR="0" wp14:anchorId="62B668C4" wp14:editId="73D72BC7">
            <wp:extent cx="6727075" cy="33432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961" cy="334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CA0A0" w14:textId="37EBCDEC" w:rsidR="00EB3F3C" w:rsidRPr="00BF0C66" w:rsidRDefault="00EB3F3C" w:rsidP="00B9385D">
      <w:pPr>
        <w:pStyle w:val="Ttulo3"/>
        <w:numPr>
          <w:ilvl w:val="2"/>
          <w:numId w:val="18"/>
        </w:numPr>
        <w:rPr>
          <w:color w:val="auto"/>
          <w:sz w:val="20"/>
          <w:szCs w:val="20"/>
        </w:rPr>
      </w:pPr>
      <w:r>
        <w:br w:type="page"/>
      </w:r>
      <w:bookmarkStart w:id="22" w:name="_Toc509745031"/>
      <w:r w:rsidRPr="00BF0C66">
        <w:rPr>
          <w:color w:val="auto"/>
          <w:sz w:val="20"/>
          <w:szCs w:val="20"/>
        </w:rPr>
        <w:lastRenderedPageBreak/>
        <w:t>RF_</w:t>
      </w:r>
      <w:r w:rsidR="005F0D01">
        <w:rPr>
          <w:color w:val="auto"/>
          <w:sz w:val="20"/>
          <w:szCs w:val="20"/>
        </w:rPr>
        <w:t>001</w:t>
      </w:r>
      <w:r w:rsidRPr="00BF0C66">
        <w:rPr>
          <w:color w:val="auto"/>
          <w:sz w:val="20"/>
          <w:szCs w:val="20"/>
        </w:rPr>
        <w:t>.03 – Consultar Detalhe Produto</w:t>
      </w:r>
      <w:bookmarkEnd w:id="22"/>
    </w:p>
    <w:tbl>
      <w:tblPr>
        <w:tblpPr w:leftFromText="141" w:rightFromText="141" w:vertAnchor="text" w:horzAnchor="margin" w:tblpY="93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7229"/>
      </w:tblGrid>
      <w:tr w:rsidR="00EB3F3C" w:rsidRPr="00CC1F78" w14:paraId="19B74B0B" w14:textId="77777777" w:rsidTr="00C27BAA">
        <w:tc>
          <w:tcPr>
            <w:tcW w:w="2552" w:type="dxa"/>
            <w:shd w:val="clear" w:color="auto" w:fill="auto"/>
          </w:tcPr>
          <w:p w14:paraId="32DACECD" w14:textId="77777777" w:rsidR="00EB3F3C" w:rsidRPr="00D07885" w:rsidRDefault="00EB3F3C" w:rsidP="00302EC1">
            <w:pPr>
              <w:rPr>
                <w:b/>
              </w:rPr>
            </w:pPr>
            <w:r w:rsidRPr="00D07885">
              <w:rPr>
                <w:b/>
              </w:rPr>
              <w:t>Referência da Proposta</w:t>
            </w:r>
          </w:p>
        </w:tc>
        <w:tc>
          <w:tcPr>
            <w:tcW w:w="7229" w:type="dxa"/>
            <w:shd w:val="clear" w:color="auto" w:fill="auto"/>
          </w:tcPr>
          <w:p w14:paraId="0F3C5C8D" w14:textId="77777777" w:rsidR="00EB3F3C" w:rsidRPr="002524A3" w:rsidRDefault="00EB3F3C" w:rsidP="00302EC1">
            <w:pPr>
              <w:rPr>
                <w:bCs/>
              </w:rPr>
            </w:pPr>
            <w:r>
              <w:rPr>
                <w:bCs/>
              </w:rPr>
              <w:t>PE</w:t>
            </w:r>
            <w:r w:rsidRPr="002524A3">
              <w:rPr>
                <w:bCs/>
              </w:rPr>
              <w:t>1.0</w:t>
            </w:r>
            <w:r>
              <w:rPr>
                <w:bCs/>
              </w:rPr>
              <w:t>4</w:t>
            </w:r>
            <w:r w:rsidRPr="002524A3">
              <w:rPr>
                <w:bCs/>
              </w:rPr>
              <w:t xml:space="preserve"> </w:t>
            </w:r>
            <w:r>
              <w:rPr>
                <w:bCs/>
              </w:rPr>
              <w:t>Consultar Detalhe Produto</w:t>
            </w:r>
          </w:p>
        </w:tc>
      </w:tr>
      <w:tr w:rsidR="00EB3F3C" w:rsidRPr="00CC1F78" w14:paraId="7FF99313" w14:textId="77777777" w:rsidTr="00C27BAA">
        <w:tc>
          <w:tcPr>
            <w:tcW w:w="2552" w:type="dxa"/>
            <w:shd w:val="clear" w:color="auto" w:fill="auto"/>
          </w:tcPr>
          <w:p w14:paraId="27C692DB" w14:textId="77777777" w:rsidR="00EB3F3C" w:rsidRPr="00D07885" w:rsidRDefault="00EB3F3C" w:rsidP="00302EC1">
            <w:pPr>
              <w:rPr>
                <w:b/>
              </w:rPr>
            </w:pPr>
            <w:r w:rsidRPr="00D07885">
              <w:rPr>
                <w:b/>
              </w:rPr>
              <w:t>Tipo de Requisito</w:t>
            </w:r>
          </w:p>
        </w:tc>
        <w:tc>
          <w:tcPr>
            <w:tcW w:w="7229" w:type="dxa"/>
            <w:shd w:val="clear" w:color="auto" w:fill="auto"/>
          </w:tcPr>
          <w:p w14:paraId="07FC9555" w14:textId="77777777" w:rsidR="00EB3F3C" w:rsidRPr="00603AE5" w:rsidRDefault="00EB3F3C" w:rsidP="00302EC1">
            <w:proofErr w:type="gramStart"/>
            <w:r>
              <w:t>[ X</w:t>
            </w:r>
            <w:proofErr w:type="gramEnd"/>
            <w:r>
              <w:t xml:space="preserve"> ] Funcional / [  ] Não Funcional / [  ] De Interface</w:t>
            </w:r>
          </w:p>
        </w:tc>
      </w:tr>
      <w:tr w:rsidR="00EB3F3C" w:rsidRPr="00CC1F78" w14:paraId="2D7B3EEA" w14:textId="77777777" w:rsidTr="00C27BAA">
        <w:tc>
          <w:tcPr>
            <w:tcW w:w="2552" w:type="dxa"/>
            <w:shd w:val="clear" w:color="auto" w:fill="auto"/>
          </w:tcPr>
          <w:p w14:paraId="248C3EC2" w14:textId="77777777" w:rsidR="00EB3F3C" w:rsidRPr="00D07885" w:rsidRDefault="00EB3F3C" w:rsidP="00302EC1">
            <w:pPr>
              <w:rPr>
                <w:b/>
              </w:rPr>
            </w:pPr>
            <w:r w:rsidRPr="00D07885">
              <w:rPr>
                <w:b/>
              </w:rPr>
              <w:t>Nível de Detalhe</w:t>
            </w:r>
          </w:p>
        </w:tc>
        <w:tc>
          <w:tcPr>
            <w:tcW w:w="7229" w:type="dxa"/>
            <w:shd w:val="clear" w:color="auto" w:fill="auto"/>
          </w:tcPr>
          <w:p w14:paraId="33505FE2" w14:textId="77777777" w:rsidR="00EB3F3C" w:rsidRPr="00603AE5" w:rsidRDefault="00EB3F3C" w:rsidP="00302EC1">
            <w:r>
              <w:t>Sistema</w:t>
            </w:r>
          </w:p>
        </w:tc>
      </w:tr>
    </w:tbl>
    <w:p w14:paraId="6C295A5E" w14:textId="77777777" w:rsidR="00EB3F3C" w:rsidRDefault="00EB3F3C" w:rsidP="00302EC1"/>
    <w:tbl>
      <w:tblPr>
        <w:tblpPr w:leftFromText="141" w:rightFromText="141" w:vertAnchor="text" w:horzAnchor="margin" w:tblpY="53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81"/>
      </w:tblGrid>
      <w:tr w:rsidR="00EB3F3C" w:rsidRPr="00CC1F78" w14:paraId="0F114535" w14:textId="77777777" w:rsidTr="00C27BAA">
        <w:tc>
          <w:tcPr>
            <w:tcW w:w="9781" w:type="dxa"/>
            <w:shd w:val="clear" w:color="auto" w:fill="auto"/>
          </w:tcPr>
          <w:p w14:paraId="097CAD4E" w14:textId="77777777" w:rsidR="00EB3F3C" w:rsidRPr="00D07885" w:rsidRDefault="00EB3F3C" w:rsidP="00302EC1">
            <w:pPr>
              <w:rPr>
                <w:b/>
              </w:rPr>
            </w:pPr>
            <w:r w:rsidRPr="00D07885">
              <w:rPr>
                <w:b/>
              </w:rPr>
              <w:t>Descrição</w:t>
            </w:r>
          </w:p>
        </w:tc>
      </w:tr>
      <w:tr w:rsidR="00EB3F3C" w:rsidRPr="00CC1F78" w14:paraId="355F113C" w14:textId="77777777" w:rsidTr="00C27BAA">
        <w:trPr>
          <w:trHeight w:val="489"/>
        </w:trPr>
        <w:tc>
          <w:tcPr>
            <w:tcW w:w="9781" w:type="dxa"/>
            <w:shd w:val="clear" w:color="auto" w:fill="auto"/>
            <w:vAlign w:val="center"/>
          </w:tcPr>
          <w:p w14:paraId="2498BAC0" w14:textId="60B0F4E0" w:rsidR="00EB3F3C" w:rsidRDefault="00D35369" w:rsidP="00302EC1">
            <w:pPr>
              <w:rPr>
                <w:bCs/>
              </w:rPr>
            </w:pPr>
            <w:r>
              <w:rPr>
                <w:bCs/>
              </w:rPr>
              <w:t xml:space="preserve">A funcionalidade Consultar Detalhe Produto </w:t>
            </w:r>
            <w:r w:rsidR="00EB3F3C">
              <w:rPr>
                <w:bCs/>
              </w:rPr>
              <w:t>deve permitir que o usuário visualize as informações detalhadas de um Produto</w:t>
            </w:r>
            <w:r>
              <w:rPr>
                <w:bCs/>
              </w:rPr>
              <w:t xml:space="preserve"> previamente Cadastro no Sistema Área Meio.</w:t>
            </w:r>
          </w:p>
          <w:p w14:paraId="7FAF24A4" w14:textId="5B5AA485" w:rsidR="00D35369" w:rsidRDefault="00D35369" w:rsidP="00302EC1">
            <w:pPr>
              <w:rPr>
                <w:bCs/>
              </w:rPr>
            </w:pPr>
          </w:p>
          <w:p w14:paraId="712F0A18" w14:textId="610E0A3C" w:rsidR="003B206F" w:rsidRPr="003E1952" w:rsidRDefault="003B206F" w:rsidP="003B206F">
            <w:pPr>
              <w:rPr>
                <w:bCs/>
              </w:rPr>
            </w:pPr>
            <w:r w:rsidRPr="003E1952">
              <w:rPr>
                <w:bCs/>
              </w:rPr>
              <w:t>Deverá ser apresentad</w:t>
            </w:r>
            <w:r>
              <w:rPr>
                <w:bCs/>
              </w:rPr>
              <w:t>o</w:t>
            </w:r>
            <w:r w:rsidRPr="003E1952">
              <w:rPr>
                <w:bCs/>
              </w:rPr>
              <w:t xml:space="preserve"> um </w:t>
            </w:r>
            <w:r>
              <w:rPr>
                <w:bCs/>
              </w:rPr>
              <w:t xml:space="preserve">Formulário de Cadastro do Produto </w:t>
            </w:r>
            <w:r w:rsidRPr="003E1952">
              <w:rPr>
                <w:bCs/>
              </w:rPr>
              <w:t xml:space="preserve">com </w:t>
            </w:r>
            <w:r>
              <w:rPr>
                <w:bCs/>
              </w:rPr>
              <w:t>o</w:t>
            </w:r>
            <w:r w:rsidRPr="003E1952">
              <w:rPr>
                <w:bCs/>
              </w:rPr>
              <w:t xml:space="preserve">s </w:t>
            </w:r>
            <w:r>
              <w:rPr>
                <w:bCs/>
              </w:rPr>
              <w:t>campos citado</w:t>
            </w:r>
            <w:r w:rsidRPr="003E1952">
              <w:rPr>
                <w:bCs/>
              </w:rPr>
              <w:t xml:space="preserve">s no </w:t>
            </w:r>
            <w:hyperlink w:anchor="_RF_DPC_002.03_–_MAPEAMENTO" w:history="1">
              <w:r w:rsidRPr="00D35369">
                <w:rPr>
                  <w:rStyle w:val="Hyperlink"/>
                  <w:rFonts w:cs="Arial"/>
                </w:rPr>
                <w:t>RF_</w:t>
              </w:r>
              <w:r w:rsidR="005F0D01">
                <w:rPr>
                  <w:rStyle w:val="Hyperlink"/>
                  <w:rFonts w:cs="Arial"/>
                </w:rPr>
                <w:t>001</w:t>
              </w:r>
              <w:r w:rsidRPr="00D35369">
                <w:rPr>
                  <w:rStyle w:val="Hyperlink"/>
                  <w:rFonts w:cs="Arial"/>
                </w:rPr>
                <w:t>.03 – Mapeamento dos Campos</w:t>
              </w:r>
            </w:hyperlink>
            <w:r w:rsidRPr="003E1952">
              <w:t xml:space="preserve"> (Ver descrição abaixo)</w:t>
            </w:r>
            <w:r>
              <w:t>.</w:t>
            </w:r>
          </w:p>
          <w:p w14:paraId="34A3250B" w14:textId="77777777" w:rsidR="003B206F" w:rsidRPr="003E1952" w:rsidRDefault="003B206F" w:rsidP="003B206F">
            <w:pPr>
              <w:rPr>
                <w:bCs/>
              </w:rPr>
            </w:pPr>
          </w:p>
          <w:p w14:paraId="71D0E73E" w14:textId="77777777" w:rsidR="003B206F" w:rsidRPr="003E1952" w:rsidRDefault="003B206F" w:rsidP="003B206F">
            <w:pPr>
              <w:rPr>
                <w:bCs/>
              </w:rPr>
            </w:pPr>
            <w:r w:rsidRPr="003E1952">
              <w:rPr>
                <w:bCs/>
              </w:rPr>
              <w:t>Serão disponibilizadas aos usuários as seguintes ações:</w:t>
            </w:r>
          </w:p>
          <w:p w14:paraId="764423F7" w14:textId="77777777" w:rsidR="003B206F" w:rsidRPr="003E1952" w:rsidRDefault="003B206F" w:rsidP="003B206F">
            <w:pPr>
              <w:rPr>
                <w:bCs/>
              </w:rPr>
            </w:pPr>
          </w:p>
          <w:p w14:paraId="2F24B10B" w14:textId="77777777" w:rsidR="003B206F" w:rsidRPr="00BF0C66" w:rsidRDefault="003B206F" w:rsidP="003B206F">
            <w:pPr>
              <w:pStyle w:val="PargrafodaLista"/>
              <w:numPr>
                <w:ilvl w:val="0"/>
                <w:numId w:val="8"/>
              </w:numPr>
              <w:rPr>
                <w:bCs/>
              </w:rPr>
            </w:pPr>
            <w:r w:rsidRPr="00BF0C66">
              <w:rPr>
                <w:b/>
                <w:bCs/>
              </w:rPr>
              <w:t>Cancelar</w:t>
            </w:r>
            <w:r w:rsidRPr="00BF0C66">
              <w:rPr>
                <w:bCs/>
              </w:rPr>
              <w:t xml:space="preserve"> - onde deve-se persistir a seguinte regra:</w:t>
            </w:r>
          </w:p>
          <w:p w14:paraId="2DA8C5A5" w14:textId="77777777" w:rsidR="003B206F" w:rsidRPr="00BF0C66" w:rsidRDefault="003B206F" w:rsidP="003B206F">
            <w:pPr>
              <w:pStyle w:val="PargrafodaLista"/>
              <w:numPr>
                <w:ilvl w:val="1"/>
                <w:numId w:val="8"/>
              </w:numPr>
              <w:rPr>
                <w:bCs/>
              </w:rPr>
            </w:pPr>
            <w:r w:rsidRPr="00BF0C66">
              <w:rPr>
                <w:bCs/>
              </w:rPr>
              <w:t>RG008 – Cancelar.</w:t>
            </w:r>
          </w:p>
          <w:p w14:paraId="3EB30BD4" w14:textId="77777777" w:rsidR="003B206F" w:rsidRDefault="003B206F" w:rsidP="003B206F">
            <w:pPr>
              <w:rPr>
                <w:bCs/>
              </w:rPr>
            </w:pPr>
          </w:p>
          <w:p w14:paraId="75D9A964" w14:textId="77777777" w:rsidR="003B206F" w:rsidRPr="00BF0C66" w:rsidRDefault="003B206F" w:rsidP="003B206F">
            <w:pPr>
              <w:rPr>
                <w:b/>
                <w:bCs/>
              </w:rPr>
            </w:pPr>
            <w:r w:rsidRPr="00BF0C66">
              <w:rPr>
                <w:b/>
                <w:bCs/>
              </w:rPr>
              <w:t>Pré-Condições</w:t>
            </w:r>
          </w:p>
          <w:p w14:paraId="3A445851" w14:textId="77777777" w:rsidR="003B206F" w:rsidRPr="00BF0C66" w:rsidRDefault="003B206F" w:rsidP="003B206F">
            <w:pPr>
              <w:pStyle w:val="PargrafodaLista"/>
              <w:numPr>
                <w:ilvl w:val="0"/>
                <w:numId w:val="21"/>
              </w:numPr>
            </w:pPr>
            <w:r w:rsidRPr="00BF0C66">
              <w:t>O usuário deve ter sessão ativa no sistema;</w:t>
            </w:r>
          </w:p>
          <w:p w14:paraId="6AFCDFFC" w14:textId="77777777" w:rsidR="003B206F" w:rsidRPr="00BF0C66" w:rsidRDefault="003B206F" w:rsidP="003B206F">
            <w:pPr>
              <w:pStyle w:val="PargrafodaLista"/>
              <w:numPr>
                <w:ilvl w:val="0"/>
                <w:numId w:val="21"/>
              </w:numPr>
            </w:pPr>
            <w:r w:rsidRPr="00BF0C66">
              <w:t>Deve existir pelo menos um Produto cadastrado no sistema.</w:t>
            </w:r>
          </w:p>
          <w:p w14:paraId="0229A81C" w14:textId="77777777" w:rsidR="003B206F" w:rsidRDefault="003B206F" w:rsidP="003B206F">
            <w:pPr>
              <w:rPr>
                <w:bCs/>
              </w:rPr>
            </w:pPr>
          </w:p>
          <w:p w14:paraId="1322DA78" w14:textId="77777777" w:rsidR="003B206F" w:rsidRPr="00BF0C66" w:rsidRDefault="003B206F" w:rsidP="003B206F">
            <w:pPr>
              <w:rPr>
                <w:b/>
                <w:bCs/>
              </w:rPr>
            </w:pPr>
            <w:r w:rsidRPr="00BF0C66">
              <w:rPr>
                <w:b/>
                <w:bCs/>
              </w:rPr>
              <w:t>Pós-Condições</w:t>
            </w:r>
          </w:p>
          <w:p w14:paraId="3B23EC16" w14:textId="77777777" w:rsidR="003B206F" w:rsidRPr="00BF0C66" w:rsidRDefault="003B206F" w:rsidP="003B206F">
            <w:pPr>
              <w:pStyle w:val="PargrafodaLista"/>
              <w:numPr>
                <w:ilvl w:val="0"/>
                <w:numId w:val="22"/>
              </w:numPr>
            </w:pPr>
            <w:r w:rsidRPr="00BF0C66">
              <w:t>O sistema deve exibir os dados do Produto.</w:t>
            </w:r>
          </w:p>
          <w:p w14:paraId="6C24E533" w14:textId="77777777" w:rsidR="003B206F" w:rsidRDefault="003B206F" w:rsidP="003B206F">
            <w:pPr>
              <w:rPr>
                <w:bCs/>
                <w:i/>
                <w:color w:val="002060"/>
              </w:rPr>
            </w:pPr>
          </w:p>
          <w:p w14:paraId="5E79D43B" w14:textId="77777777" w:rsidR="003B206F" w:rsidRPr="00BF0C66" w:rsidRDefault="003B206F" w:rsidP="003B206F">
            <w:pPr>
              <w:rPr>
                <w:b/>
                <w:bCs/>
              </w:rPr>
            </w:pPr>
            <w:r w:rsidRPr="00BF0C66">
              <w:rPr>
                <w:b/>
                <w:bCs/>
              </w:rPr>
              <w:t>Restrições</w:t>
            </w:r>
          </w:p>
          <w:p w14:paraId="02CFBB45" w14:textId="77777777" w:rsidR="003B206F" w:rsidRPr="00C84DE8" w:rsidRDefault="003B206F" w:rsidP="003B206F">
            <w:pPr>
              <w:rPr>
                <w:bCs/>
              </w:rPr>
            </w:pPr>
            <w:r>
              <w:rPr>
                <w:bCs/>
              </w:rPr>
              <w:t>N/A.</w:t>
            </w:r>
          </w:p>
          <w:p w14:paraId="765005C1" w14:textId="77777777" w:rsidR="003B206F" w:rsidRDefault="003B206F" w:rsidP="003B206F">
            <w:pPr>
              <w:rPr>
                <w:bCs/>
              </w:rPr>
            </w:pPr>
          </w:p>
          <w:p w14:paraId="76F9A616" w14:textId="77777777" w:rsidR="003B206F" w:rsidRPr="00BF0C66" w:rsidRDefault="003B206F" w:rsidP="003B206F">
            <w:pPr>
              <w:rPr>
                <w:b/>
                <w:bCs/>
              </w:rPr>
            </w:pPr>
            <w:r w:rsidRPr="00BF0C66">
              <w:rPr>
                <w:b/>
                <w:bCs/>
              </w:rPr>
              <w:t>Regras de Negócios</w:t>
            </w:r>
          </w:p>
          <w:p w14:paraId="62659D31" w14:textId="77777777" w:rsidR="003B206F" w:rsidRPr="00514995" w:rsidRDefault="003B206F" w:rsidP="003B206F">
            <w:pPr>
              <w:rPr>
                <w:bCs/>
              </w:rPr>
            </w:pPr>
            <w:r>
              <w:rPr>
                <w:bCs/>
              </w:rPr>
              <w:t>N/A.</w:t>
            </w:r>
          </w:p>
          <w:p w14:paraId="083005E7" w14:textId="77777777" w:rsidR="00EB3F3C" w:rsidRPr="00D37F11" w:rsidRDefault="00EB3F3C" w:rsidP="00302EC1">
            <w:pPr>
              <w:rPr>
                <w:bCs/>
              </w:rPr>
            </w:pPr>
          </w:p>
        </w:tc>
      </w:tr>
      <w:tr w:rsidR="00EB3F3C" w:rsidRPr="00CC1F78" w14:paraId="77496636" w14:textId="77777777" w:rsidTr="00C27BAA">
        <w:tc>
          <w:tcPr>
            <w:tcW w:w="9781" w:type="dxa"/>
            <w:shd w:val="clear" w:color="auto" w:fill="auto"/>
          </w:tcPr>
          <w:p w14:paraId="1B250BFB" w14:textId="77777777" w:rsidR="00EB3F3C" w:rsidRPr="008B0FAA" w:rsidRDefault="00EB3F3C" w:rsidP="00302EC1">
            <w:pPr>
              <w:rPr>
                <w:b/>
                <w:lang w:val="en-US"/>
              </w:rPr>
            </w:pPr>
            <w:r w:rsidRPr="008B0FAA">
              <w:rPr>
                <w:b/>
                <w:bCs/>
              </w:rPr>
              <w:t>Ligações:</w:t>
            </w:r>
          </w:p>
        </w:tc>
      </w:tr>
      <w:tr w:rsidR="00EB3F3C" w:rsidRPr="00CC1F78" w14:paraId="03155EBC" w14:textId="77777777" w:rsidTr="00C27BAA">
        <w:trPr>
          <w:trHeight w:val="220"/>
        </w:trPr>
        <w:tc>
          <w:tcPr>
            <w:tcW w:w="9781" w:type="dxa"/>
            <w:shd w:val="clear" w:color="auto" w:fill="auto"/>
          </w:tcPr>
          <w:p w14:paraId="55E31123" w14:textId="7FDE2ACD" w:rsidR="00EB3F3C" w:rsidRPr="008D2B65" w:rsidRDefault="008D2B65" w:rsidP="00302EC1">
            <w:pPr>
              <w:rPr>
                <w:bCs/>
              </w:rPr>
            </w:pPr>
            <w:r>
              <w:rPr>
                <w:bCs/>
              </w:rPr>
              <w:t>N/A</w:t>
            </w:r>
          </w:p>
        </w:tc>
      </w:tr>
      <w:tr w:rsidR="00EB3F3C" w:rsidRPr="00CC1F78" w14:paraId="5D3EFAA1" w14:textId="77777777" w:rsidTr="00C27BAA">
        <w:tc>
          <w:tcPr>
            <w:tcW w:w="9781" w:type="dxa"/>
            <w:shd w:val="clear" w:color="auto" w:fill="auto"/>
          </w:tcPr>
          <w:p w14:paraId="65DFFECD" w14:textId="77777777" w:rsidR="00EB3F3C" w:rsidRPr="008B0FAA" w:rsidRDefault="00EB3F3C" w:rsidP="00302EC1">
            <w:pPr>
              <w:rPr>
                <w:b/>
                <w:lang w:val="en-US"/>
              </w:rPr>
            </w:pPr>
            <w:r w:rsidRPr="008B0FAA">
              <w:rPr>
                <w:b/>
                <w:bCs/>
              </w:rPr>
              <w:t>Informações adicionais:</w:t>
            </w:r>
          </w:p>
        </w:tc>
      </w:tr>
      <w:tr w:rsidR="00EB3F3C" w:rsidRPr="00CC1F78" w14:paraId="32FB5DE8" w14:textId="77777777" w:rsidTr="00C27BAA">
        <w:trPr>
          <w:trHeight w:val="70"/>
        </w:trPr>
        <w:tc>
          <w:tcPr>
            <w:tcW w:w="9781" w:type="dxa"/>
            <w:shd w:val="clear" w:color="auto" w:fill="auto"/>
          </w:tcPr>
          <w:p w14:paraId="5421E281" w14:textId="4F162912" w:rsidR="00EB3F3C" w:rsidRPr="00514995" w:rsidRDefault="00EB3F3C" w:rsidP="00302EC1">
            <w:pPr>
              <w:rPr>
                <w:bCs/>
                <w:color w:val="FF0000"/>
              </w:rPr>
            </w:pPr>
            <w:r w:rsidRPr="00514995">
              <w:rPr>
                <w:bCs/>
              </w:rPr>
              <w:t>N/A</w:t>
            </w:r>
          </w:p>
        </w:tc>
      </w:tr>
    </w:tbl>
    <w:p w14:paraId="704E6E76" w14:textId="77777777" w:rsidR="00EB3F3C" w:rsidRDefault="00EB3F3C" w:rsidP="00302EC1"/>
    <w:p w14:paraId="0BF09543" w14:textId="77777777" w:rsidR="00EB3F3C" w:rsidRDefault="00EB3F3C" w:rsidP="00302EC1">
      <w:r>
        <w:br w:type="page"/>
      </w:r>
    </w:p>
    <w:p w14:paraId="279AF080" w14:textId="33E5CB99" w:rsidR="00EB3F3C" w:rsidRPr="00743D0E" w:rsidRDefault="00EB3F3C" w:rsidP="00B9385D">
      <w:pPr>
        <w:pStyle w:val="Ttulo4"/>
        <w:numPr>
          <w:ilvl w:val="3"/>
          <w:numId w:val="18"/>
        </w:numPr>
        <w:rPr>
          <w:color w:val="auto"/>
          <w:sz w:val="20"/>
          <w:szCs w:val="20"/>
        </w:rPr>
      </w:pPr>
      <w:bookmarkStart w:id="23" w:name="_RF_DPC_002.03_–_MAPEAMENTO"/>
      <w:bookmarkStart w:id="24" w:name="_Toc509745032"/>
      <w:bookmarkEnd w:id="23"/>
      <w:r w:rsidRPr="00743D0E">
        <w:rPr>
          <w:color w:val="auto"/>
          <w:sz w:val="20"/>
          <w:szCs w:val="20"/>
        </w:rPr>
        <w:lastRenderedPageBreak/>
        <w:t>RF_</w:t>
      </w:r>
      <w:r w:rsidR="005F0D01">
        <w:rPr>
          <w:color w:val="auto"/>
          <w:sz w:val="20"/>
          <w:szCs w:val="20"/>
        </w:rPr>
        <w:t>001</w:t>
      </w:r>
      <w:r w:rsidRPr="00743D0E">
        <w:rPr>
          <w:color w:val="auto"/>
          <w:sz w:val="20"/>
          <w:szCs w:val="20"/>
        </w:rPr>
        <w:t xml:space="preserve">.03 – </w:t>
      </w:r>
      <w:r w:rsidR="00D35369" w:rsidRPr="00743D0E">
        <w:rPr>
          <w:color w:val="auto"/>
          <w:sz w:val="20"/>
          <w:szCs w:val="20"/>
        </w:rPr>
        <w:t>Mapeamento de Campos</w:t>
      </w:r>
      <w:bookmarkEnd w:id="24"/>
    </w:p>
    <w:p w14:paraId="7E092B13" w14:textId="77777777" w:rsidR="00EB3F3C" w:rsidRPr="003D4A33" w:rsidRDefault="00EB3F3C" w:rsidP="00302EC1"/>
    <w:tbl>
      <w:tblPr>
        <w:tblStyle w:val="Tabelacomgrade"/>
        <w:tblW w:w="5032" w:type="pct"/>
        <w:tblLook w:val="04A0" w:firstRow="1" w:lastRow="0" w:firstColumn="1" w:lastColumn="0" w:noHBand="0" w:noVBand="1"/>
      </w:tblPr>
      <w:tblGrid>
        <w:gridCol w:w="394"/>
        <w:gridCol w:w="1024"/>
        <w:gridCol w:w="795"/>
        <w:gridCol w:w="1150"/>
        <w:gridCol w:w="928"/>
        <w:gridCol w:w="1339"/>
        <w:gridCol w:w="991"/>
        <w:gridCol w:w="2280"/>
        <w:gridCol w:w="582"/>
        <w:gridCol w:w="543"/>
      </w:tblGrid>
      <w:tr w:rsidR="00EB3F3C" w:rsidRPr="00B81D6D" w14:paraId="2F067677" w14:textId="77777777" w:rsidTr="00EB3F3C">
        <w:tc>
          <w:tcPr>
            <w:tcW w:w="196" w:type="pct"/>
            <w:shd w:val="clear" w:color="auto" w:fill="BFBFBF" w:themeFill="background1" w:themeFillShade="BF"/>
            <w:vAlign w:val="center"/>
          </w:tcPr>
          <w:p w14:paraId="40C66A2B" w14:textId="77777777" w:rsidR="00EB3F3C" w:rsidRPr="00B81D6D" w:rsidRDefault="00EB3F3C" w:rsidP="00302EC1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ID</w:t>
            </w:r>
          </w:p>
        </w:tc>
        <w:tc>
          <w:tcPr>
            <w:tcW w:w="511" w:type="pct"/>
            <w:shd w:val="clear" w:color="auto" w:fill="BFBFBF" w:themeFill="background1" w:themeFillShade="BF"/>
            <w:vAlign w:val="center"/>
          </w:tcPr>
          <w:p w14:paraId="16E3CD9D" w14:textId="77777777" w:rsidR="00EB3F3C" w:rsidRPr="00B81D6D" w:rsidRDefault="00EB3F3C" w:rsidP="00302EC1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Nome do Campo</w:t>
            </w:r>
          </w:p>
        </w:tc>
        <w:tc>
          <w:tcPr>
            <w:tcW w:w="396" w:type="pct"/>
            <w:shd w:val="clear" w:color="auto" w:fill="BFBFBF" w:themeFill="background1" w:themeFillShade="BF"/>
            <w:vAlign w:val="center"/>
          </w:tcPr>
          <w:p w14:paraId="3C53B948" w14:textId="77777777" w:rsidR="00EB3F3C" w:rsidRPr="00B81D6D" w:rsidRDefault="00EB3F3C" w:rsidP="00302EC1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Tipo d</w:t>
            </w:r>
            <w:r>
              <w:rPr>
                <w:rFonts w:eastAsia="Times New Roman"/>
                <w:sz w:val="16"/>
                <w:szCs w:val="16"/>
                <w:highlight w:val="lightGray"/>
              </w:rPr>
              <w:t>e</w:t>
            </w: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 xml:space="preserve"> Campo</w:t>
            </w:r>
          </w:p>
        </w:tc>
        <w:tc>
          <w:tcPr>
            <w:tcW w:w="574" w:type="pct"/>
            <w:shd w:val="clear" w:color="auto" w:fill="BFBFBF" w:themeFill="background1" w:themeFillShade="BF"/>
            <w:vAlign w:val="center"/>
          </w:tcPr>
          <w:p w14:paraId="72F7D04D" w14:textId="77777777" w:rsidR="00EB3F3C" w:rsidRPr="00B81D6D" w:rsidRDefault="00EB3F3C" w:rsidP="00302EC1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Tipo de Dado</w:t>
            </w:r>
          </w:p>
        </w:tc>
        <w:tc>
          <w:tcPr>
            <w:tcW w:w="463" w:type="pct"/>
            <w:shd w:val="clear" w:color="auto" w:fill="BFBFBF" w:themeFill="background1" w:themeFillShade="BF"/>
            <w:vAlign w:val="center"/>
          </w:tcPr>
          <w:p w14:paraId="27FF0F50" w14:textId="77777777" w:rsidR="00EB3F3C" w:rsidRPr="00B81D6D" w:rsidRDefault="00EB3F3C" w:rsidP="00302EC1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Tamanho</w:t>
            </w:r>
          </w:p>
        </w:tc>
        <w:tc>
          <w:tcPr>
            <w:tcW w:w="668" w:type="pct"/>
            <w:shd w:val="clear" w:color="auto" w:fill="BFBFBF" w:themeFill="background1" w:themeFillShade="BF"/>
            <w:vAlign w:val="center"/>
          </w:tcPr>
          <w:p w14:paraId="7EFB34EB" w14:textId="77777777" w:rsidR="00EB3F3C" w:rsidRPr="00B81D6D" w:rsidRDefault="00EB3F3C" w:rsidP="00302EC1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Máscara</w:t>
            </w:r>
          </w:p>
        </w:tc>
        <w:tc>
          <w:tcPr>
            <w:tcW w:w="494" w:type="pct"/>
            <w:shd w:val="clear" w:color="auto" w:fill="BFBFBF" w:themeFill="background1" w:themeFillShade="BF"/>
            <w:vAlign w:val="center"/>
          </w:tcPr>
          <w:p w14:paraId="062A18CE" w14:textId="77777777" w:rsidR="00EB3F3C" w:rsidRPr="00B81D6D" w:rsidRDefault="00EB3F3C" w:rsidP="00302EC1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>
              <w:rPr>
                <w:rFonts w:eastAsia="Times New Roman"/>
                <w:sz w:val="16"/>
                <w:szCs w:val="16"/>
                <w:highlight w:val="lightGray"/>
              </w:rPr>
              <w:t>Habilitado</w:t>
            </w:r>
          </w:p>
        </w:tc>
        <w:tc>
          <w:tcPr>
            <w:tcW w:w="1137" w:type="pct"/>
            <w:shd w:val="clear" w:color="auto" w:fill="BFBFBF" w:themeFill="background1" w:themeFillShade="BF"/>
            <w:vAlign w:val="center"/>
          </w:tcPr>
          <w:p w14:paraId="18064D03" w14:textId="77777777" w:rsidR="00EB3F3C" w:rsidRPr="00B81D6D" w:rsidRDefault="00EB3F3C" w:rsidP="00302EC1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Descrição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44C52C14" w14:textId="77777777" w:rsidR="00EB3F3C" w:rsidRPr="00B81D6D" w:rsidRDefault="00EB3F3C" w:rsidP="00302EC1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proofErr w:type="spellStart"/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Obg</w:t>
            </w:r>
            <w:proofErr w:type="spellEnd"/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.</w:t>
            </w:r>
          </w:p>
        </w:tc>
        <w:tc>
          <w:tcPr>
            <w:tcW w:w="272" w:type="pct"/>
            <w:shd w:val="clear" w:color="auto" w:fill="BFBFBF" w:themeFill="background1" w:themeFillShade="BF"/>
            <w:vAlign w:val="center"/>
          </w:tcPr>
          <w:p w14:paraId="5B38D9C0" w14:textId="77777777" w:rsidR="00EB3F3C" w:rsidRPr="00B81D6D" w:rsidRDefault="00EB3F3C" w:rsidP="00302EC1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Tab.</w:t>
            </w:r>
          </w:p>
        </w:tc>
      </w:tr>
      <w:tr w:rsidR="00EB3F3C" w14:paraId="32276B9C" w14:textId="77777777" w:rsidTr="00EB3F3C">
        <w:tc>
          <w:tcPr>
            <w:tcW w:w="196" w:type="pct"/>
            <w:vAlign w:val="center"/>
          </w:tcPr>
          <w:p w14:paraId="25FB734C" w14:textId="61D2118E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01</w:t>
            </w:r>
          </w:p>
        </w:tc>
        <w:tc>
          <w:tcPr>
            <w:tcW w:w="511" w:type="pct"/>
            <w:vAlign w:val="center"/>
          </w:tcPr>
          <w:p w14:paraId="3A82E9B3" w14:textId="52F85026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ID</w:t>
            </w:r>
          </w:p>
        </w:tc>
        <w:tc>
          <w:tcPr>
            <w:tcW w:w="396" w:type="pct"/>
            <w:vAlign w:val="center"/>
          </w:tcPr>
          <w:p w14:paraId="4B4C4F9E" w14:textId="1B279A4C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Rótulo</w:t>
            </w:r>
          </w:p>
        </w:tc>
        <w:tc>
          <w:tcPr>
            <w:tcW w:w="574" w:type="pct"/>
            <w:vAlign w:val="center"/>
          </w:tcPr>
          <w:p w14:paraId="49974733" w14:textId="59571CF1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63" w:type="pct"/>
            <w:vAlign w:val="center"/>
          </w:tcPr>
          <w:p w14:paraId="4B935175" w14:textId="7DFE2064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668" w:type="pct"/>
            <w:vAlign w:val="center"/>
          </w:tcPr>
          <w:p w14:paraId="6DA8DEDA" w14:textId="192D8A2D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027A39E0" w14:textId="031A9EEB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1137" w:type="pct"/>
            <w:vAlign w:val="center"/>
          </w:tcPr>
          <w:p w14:paraId="260AF069" w14:textId="2F4F442F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290" w:type="pct"/>
            <w:vAlign w:val="center"/>
          </w:tcPr>
          <w:p w14:paraId="0CB5C22B" w14:textId="0EF79C5E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272" w:type="pct"/>
            <w:vAlign w:val="center"/>
          </w:tcPr>
          <w:p w14:paraId="33E6A3D2" w14:textId="4C366BBC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</w:tr>
      <w:tr w:rsidR="00EB3F3C" w14:paraId="2AEB17CF" w14:textId="77777777" w:rsidTr="00EB3F3C">
        <w:tc>
          <w:tcPr>
            <w:tcW w:w="196" w:type="pct"/>
            <w:vAlign w:val="center"/>
          </w:tcPr>
          <w:p w14:paraId="2D57FB9E" w14:textId="5ECFDDDE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02</w:t>
            </w:r>
          </w:p>
        </w:tc>
        <w:tc>
          <w:tcPr>
            <w:tcW w:w="511" w:type="pct"/>
            <w:vAlign w:val="center"/>
          </w:tcPr>
          <w:p w14:paraId="235C9BDD" w14:textId="677F6DEE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ID</w:t>
            </w:r>
          </w:p>
        </w:tc>
        <w:tc>
          <w:tcPr>
            <w:tcW w:w="396" w:type="pct"/>
            <w:vAlign w:val="center"/>
          </w:tcPr>
          <w:p w14:paraId="32D4415B" w14:textId="1EA92CF6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Caixa de Texto</w:t>
            </w:r>
          </w:p>
        </w:tc>
        <w:tc>
          <w:tcPr>
            <w:tcW w:w="574" w:type="pct"/>
            <w:vAlign w:val="center"/>
          </w:tcPr>
          <w:p w14:paraId="13DC1242" w14:textId="5B2EA99D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Alfanumérico</w:t>
            </w:r>
          </w:p>
        </w:tc>
        <w:tc>
          <w:tcPr>
            <w:tcW w:w="463" w:type="pct"/>
            <w:vAlign w:val="center"/>
          </w:tcPr>
          <w:p w14:paraId="7CB52B6A" w14:textId="282DDA7B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8</w:t>
            </w:r>
          </w:p>
        </w:tc>
        <w:tc>
          <w:tcPr>
            <w:tcW w:w="668" w:type="pct"/>
            <w:vAlign w:val="center"/>
          </w:tcPr>
          <w:p w14:paraId="4D4F7F9D" w14:textId="0223707C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7DDF787B" w14:textId="249F09AF" w:rsidR="00EB3F3C" w:rsidRPr="00B60E84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1137" w:type="pct"/>
            <w:vAlign w:val="center"/>
          </w:tcPr>
          <w:p w14:paraId="011E0DB5" w14:textId="044340BE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 xml:space="preserve">ID do Produto </w:t>
            </w:r>
          </w:p>
        </w:tc>
        <w:tc>
          <w:tcPr>
            <w:tcW w:w="290" w:type="pct"/>
            <w:vAlign w:val="center"/>
          </w:tcPr>
          <w:p w14:paraId="79009884" w14:textId="23176C0D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272" w:type="pct"/>
            <w:vAlign w:val="center"/>
          </w:tcPr>
          <w:p w14:paraId="26E7EFE6" w14:textId="5498FCF2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</w:tr>
      <w:tr w:rsidR="00EB3F3C" w14:paraId="0ACBA7CE" w14:textId="77777777" w:rsidTr="00EB3F3C">
        <w:tc>
          <w:tcPr>
            <w:tcW w:w="196" w:type="pct"/>
            <w:vAlign w:val="center"/>
          </w:tcPr>
          <w:p w14:paraId="17FD1E18" w14:textId="0C2CC209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03</w:t>
            </w:r>
          </w:p>
        </w:tc>
        <w:tc>
          <w:tcPr>
            <w:tcW w:w="511" w:type="pct"/>
            <w:vAlign w:val="center"/>
          </w:tcPr>
          <w:p w14:paraId="6478338B" w14:textId="2C1C78E3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Código</w:t>
            </w:r>
          </w:p>
        </w:tc>
        <w:tc>
          <w:tcPr>
            <w:tcW w:w="396" w:type="pct"/>
            <w:vAlign w:val="center"/>
          </w:tcPr>
          <w:p w14:paraId="725E3781" w14:textId="5B5656FC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Rótulo</w:t>
            </w:r>
          </w:p>
        </w:tc>
        <w:tc>
          <w:tcPr>
            <w:tcW w:w="574" w:type="pct"/>
            <w:vAlign w:val="center"/>
          </w:tcPr>
          <w:p w14:paraId="2384522A" w14:textId="1A53D612" w:rsidR="00EB3F3C" w:rsidRPr="00263B8F" w:rsidRDefault="00EB3F3C" w:rsidP="00302EC1">
            <w:pPr>
              <w:rPr>
                <w:color w:val="5B9BD5" w:themeColor="accent1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63" w:type="pct"/>
            <w:vAlign w:val="center"/>
          </w:tcPr>
          <w:p w14:paraId="2650EA4E" w14:textId="1D481FD2" w:rsidR="00EB3F3C" w:rsidRPr="00263B8F" w:rsidRDefault="00EB3F3C" w:rsidP="00302EC1">
            <w:pPr>
              <w:rPr>
                <w:color w:val="5B9BD5" w:themeColor="accent1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668" w:type="pct"/>
            <w:vAlign w:val="center"/>
          </w:tcPr>
          <w:p w14:paraId="09396C09" w14:textId="72F9865D" w:rsidR="00EB3F3C" w:rsidRPr="00263B8F" w:rsidRDefault="00EB3F3C" w:rsidP="00302EC1">
            <w:pPr>
              <w:rPr>
                <w:color w:val="5B9BD5" w:themeColor="accent1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7AF2437F" w14:textId="69A49E23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1137" w:type="pct"/>
            <w:vAlign w:val="center"/>
          </w:tcPr>
          <w:p w14:paraId="3B14621D" w14:textId="6B538465" w:rsidR="00EB3F3C" w:rsidRPr="00263B8F" w:rsidRDefault="00EB3F3C" w:rsidP="00302EC1">
            <w:pPr>
              <w:rPr>
                <w:color w:val="5B9BD5" w:themeColor="accent1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290" w:type="pct"/>
            <w:vAlign w:val="center"/>
          </w:tcPr>
          <w:p w14:paraId="1804B97F" w14:textId="7E0B152B" w:rsidR="00EB3F3C" w:rsidRPr="00263B8F" w:rsidRDefault="00EB3F3C" w:rsidP="00302EC1">
            <w:pPr>
              <w:rPr>
                <w:color w:val="5B9BD5" w:themeColor="accent1"/>
              </w:rPr>
            </w:pPr>
            <w:r>
              <w:rPr>
                <w:bCs/>
                <w:sz w:val="16"/>
                <w:szCs w:val="16"/>
              </w:rPr>
              <w:t>Não</w:t>
            </w:r>
          </w:p>
        </w:tc>
        <w:tc>
          <w:tcPr>
            <w:tcW w:w="272" w:type="pct"/>
            <w:vAlign w:val="center"/>
          </w:tcPr>
          <w:p w14:paraId="084CF124" w14:textId="0A3803D7" w:rsidR="00EB3F3C" w:rsidRPr="00263B8F" w:rsidRDefault="00EB3F3C" w:rsidP="00302EC1">
            <w:pPr>
              <w:rPr>
                <w:color w:val="5B9BD5" w:themeColor="accent1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</w:tr>
      <w:tr w:rsidR="00EB3F3C" w:rsidRPr="00B55A8F" w14:paraId="0B2E49C4" w14:textId="77777777" w:rsidTr="00EB3F3C">
        <w:tc>
          <w:tcPr>
            <w:tcW w:w="196" w:type="pct"/>
            <w:vAlign w:val="center"/>
          </w:tcPr>
          <w:p w14:paraId="41F14661" w14:textId="21F81444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 w:rsidRPr="00D93146">
              <w:rPr>
                <w:bCs/>
                <w:sz w:val="16"/>
                <w:szCs w:val="16"/>
              </w:rPr>
              <w:t>0</w:t>
            </w:r>
            <w:r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511" w:type="pct"/>
            <w:vAlign w:val="center"/>
          </w:tcPr>
          <w:p w14:paraId="6025C816" w14:textId="452E4148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Código</w:t>
            </w:r>
          </w:p>
        </w:tc>
        <w:tc>
          <w:tcPr>
            <w:tcW w:w="396" w:type="pct"/>
            <w:vAlign w:val="center"/>
          </w:tcPr>
          <w:p w14:paraId="2479CD75" w14:textId="1A8B3310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Caixa de Texto</w:t>
            </w:r>
          </w:p>
        </w:tc>
        <w:tc>
          <w:tcPr>
            <w:tcW w:w="574" w:type="pct"/>
            <w:vAlign w:val="center"/>
          </w:tcPr>
          <w:p w14:paraId="6FCBD6B2" w14:textId="6932A05C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Alfanumérico</w:t>
            </w:r>
          </w:p>
        </w:tc>
        <w:tc>
          <w:tcPr>
            <w:tcW w:w="463" w:type="pct"/>
            <w:vAlign w:val="center"/>
          </w:tcPr>
          <w:p w14:paraId="79F858A8" w14:textId="563EE86D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14</w:t>
            </w:r>
          </w:p>
        </w:tc>
        <w:tc>
          <w:tcPr>
            <w:tcW w:w="668" w:type="pct"/>
            <w:vAlign w:val="center"/>
          </w:tcPr>
          <w:p w14:paraId="476E17BF" w14:textId="466772DE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6591D7D2" w14:textId="09AE7D40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1137" w:type="pct"/>
            <w:vAlign w:val="center"/>
          </w:tcPr>
          <w:p w14:paraId="27118089" w14:textId="0607C87C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Campo utilizado para inclusão do Código do Produto.</w:t>
            </w:r>
          </w:p>
        </w:tc>
        <w:tc>
          <w:tcPr>
            <w:tcW w:w="290" w:type="pct"/>
            <w:vAlign w:val="center"/>
          </w:tcPr>
          <w:p w14:paraId="657CDB2A" w14:textId="73A2F46B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272" w:type="pct"/>
            <w:vAlign w:val="center"/>
          </w:tcPr>
          <w:p w14:paraId="01F0BA78" w14:textId="4D878FA0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</w:p>
        </w:tc>
      </w:tr>
      <w:tr w:rsidR="00EB3F3C" w14:paraId="0F8486C9" w14:textId="77777777" w:rsidTr="00EB3F3C">
        <w:tc>
          <w:tcPr>
            <w:tcW w:w="196" w:type="pct"/>
            <w:vAlign w:val="center"/>
          </w:tcPr>
          <w:p w14:paraId="09D09237" w14:textId="649DD68C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 w:rsidRPr="00D862AB">
              <w:rPr>
                <w:bCs/>
                <w:sz w:val="16"/>
                <w:szCs w:val="16"/>
              </w:rPr>
              <w:t>0</w:t>
            </w:r>
            <w:r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511" w:type="pct"/>
            <w:vAlign w:val="center"/>
          </w:tcPr>
          <w:p w14:paraId="21860052" w14:textId="163CA881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Descrição</w:t>
            </w:r>
          </w:p>
        </w:tc>
        <w:tc>
          <w:tcPr>
            <w:tcW w:w="396" w:type="pct"/>
            <w:vAlign w:val="center"/>
          </w:tcPr>
          <w:p w14:paraId="2CC704CA" w14:textId="30192911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Rótulo</w:t>
            </w:r>
          </w:p>
        </w:tc>
        <w:tc>
          <w:tcPr>
            <w:tcW w:w="574" w:type="pct"/>
            <w:vAlign w:val="center"/>
          </w:tcPr>
          <w:p w14:paraId="6A0F7267" w14:textId="50494099" w:rsidR="00EB3F3C" w:rsidRPr="00263B8F" w:rsidRDefault="00EB3F3C" w:rsidP="00302EC1">
            <w:pPr>
              <w:rPr>
                <w:color w:val="5B9BD5" w:themeColor="accent1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63" w:type="pct"/>
            <w:vAlign w:val="center"/>
          </w:tcPr>
          <w:p w14:paraId="6DA4BC05" w14:textId="25401C1A" w:rsidR="00EB3F3C" w:rsidRPr="00263B8F" w:rsidRDefault="00EB3F3C" w:rsidP="00302EC1">
            <w:pPr>
              <w:rPr>
                <w:color w:val="5B9BD5" w:themeColor="accent1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668" w:type="pct"/>
            <w:vAlign w:val="center"/>
          </w:tcPr>
          <w:p w14:paraId="63CE0D84" w14:textId="2782E837" w:rsidR="00EB3F3C" w:rsidRPr="00263B8F" w:rsidRDefault="00EB3F3C" w:rsidP="00302EC1">
            <w:pPr>
              <w:rPr>
                <w:color w:val="5B9BD5" w:themeColor="accent1"/>
              </w:rPr>
            </w:pPr>
            <w:r w:rsidRPr="00D862AB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72E96AF9" w14:textId="6413467E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1137" w:type="pct"/>
            <w:vAlign w:val="center"/>
          </w:tcPr>
          <w:p w14:paraId="7FB9D37B" w14:textId="528438AC" w:rsidR="00EB3F3C" w:rsidRPr="00263B8F" w:rsidRDefault="00EB3F3C" w:rsidP="00302EC1">
            <w:pPr>
              <w:rPr>
                <w:color w:val="5B9BD5" w:themeColor="accent1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290" w:type="pct"/>
            <w:vAlign w:val="center"/>
          </w:tcPr>
          <w:p w14:paraId="16F30DCC" w14:textId="357F03B7" w:rsidR="00EB3F3C" w:rsidRPr="00263B8F" w:rsidRDefault="00EB3F3C" w:rsidP="00302EC1">
            <w:pPr>
              <w:rPr>
                <w:color w:val="5B9BD5" w:themeColor="accent1"/>
              </w:rPr>
            </w:pPr>
            <w:r>
              <w:rPr>
                <w:bCs/>
                <w:sz w:val="16"/>
                <w:szCs w:val="16"/>
              </w:rPr>
              <w:t>Não</w:t>
            </w:r>
          </w:p>
        </w:tc>
        <w:tc>
          <w:tcPr>
            <w:tcW w:w="272" w:type="pct"/>
            <w:vAlign w:val="center"/>
          </w:tcPr>
          <w:p w14:paraId="0565052F" w14:textId="64BE462A" w:rsidR="00EB3F3C" w:rsidRPr="00263B8F" w:rsidRDefault="00EB3F3C" w:rsidP="00302EC1">
            <w:pPr>
              <w:rPr>
                <w:color w:val="5B9BD5" w:themeColor="accent1"/>
              </w:rPr>
            </w:pPr>
            <w:r w:rsidRPr="00D862AB">
              <w:rPr>
                <w:bCs/>
                <w:sz w:val="16"/>
                <w:szCs w:val="16"/>
              </w:rPr>
              <w:t>N/A</w:t>
            </w:r>
          </w:p>
        </w:tc>
      </w:tr>
      <w:tr w:rsidR="00EB3F3C" w:rsidRPr="00B55A8F" w14:paraId="5818CF9C" w14:textId="77777777" w:rsidTr="00EB3F3C">
        <w:tc>
          <w:tcPr>
            <w:tcW w:w="196" w:type="pct"/>
            <w:vAlign w:val="center"/>
          </w:tcPr>
          <w:p w14:paraId="6A339506" w14:textId="7296AC6B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 w:rsidRPr="00D862AB">
              <w:rPr>
                <w:bCs/>
                <w:sz w:val="16"/>
                <w:szCs w:val="16"/>
              </w:rPr>
              <w:t>0</w:t>
            </w:r>
            <w:r>
              <w:rPr>
                <w:bCs/>
                <w:sz w:val="16"/>
                <w:szCs w:val="16"/>
              </w:rPr>
              <w:t>6</w:t>
            </w:r>
          </w:p>
        </w:tc>
        <w:tc>
          <w:tcPr>
            <w:tcW w:w="511" w:type="pct"/>
            <w:vAlign w:val="center"/>
          </w:tcPr>
          <w:p w14:paraId="57E8F65F" w14:textId="19618C0B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Descrição</w:t>
            </w:r>
          </w:p>
        </w:tc>
        <w:tc>
          <w:tcPr>
            <w:tcW w:w="396" w:type="pct"/>
            <w:vAlign w:val="center"/>
          </w:tcPr>
          <w:p w14:paraId="1F4089A2" w14:textId="4E464F8C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Caixa de Texto</w:t>
            </w:r>
          </w:p>
        </w:tc>
        <w:tc>
          <w:tcPr>
            <w:tcW w:w="574" w:type="pct"/>
            <w:vAlign w:val="center"/>
          </w:tcPr>
          <w:p w14:paraId="09ECCDA4" w14:textId="7A66879F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Alfanumérico</w:t>
            </w:r>
          </w:p>
        </w:tc>
        <w:tc>
          <w:tcPr>
            <w:tcW w:w="463" w:type="pct"/>
            <w:vAlign w:val="center"/>
          </w:tcPr>
          <w:p w14:paraId="5C99D27C" w14:textId="4A6DCFD4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50</w:t>
            </w:r>
          </w:p>
        </w:tc>
        <w:tc>
          <w:tcPr>
            <w:tcW w:w="668" w:type="pct"/>
            <w:vAlign w:val="center"/>
          </w:tcPr>
          <w:p w14:paraId="142CCAF2" w14:textId="71CAD599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15726EF9" w14:textId="0D7149C4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1137" w:type="pct"/>
            <w:vAlign w:val="center"/>
          </w:tcPr>
          <w:p w14:paraId="6217FDC1" w14:textId="4E27AF5B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Campo utilizado para inclusão do Nome do Produto.</w:t>
            </w:r>
          </w:p>
        </w:tc>
        <w:tc>
          <w:tcPr>
            <w:tcW w:w="290" w:type="pct"/>
            <w:vAlign w:val="center"/>
          </w:tcPr>
          <w:p w14:paraId="4D6EB0E6" w14:textId="637F1704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 w:rsidRPr="00D862AB"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272" w:type="pct"/>
            <w:vAlign w:val="center"/>
          </w:tcPr>
          <w:p w14:paraId="2A8554F4" w14:textId="1DA2CFF1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</w:p>
        </w:tc>
      </w:tr>
      <w:tr w:rsidR="00EB3F3C" w14:paraId="759D6339" w14:textId="77777777" w:rsidTr="00EB3F3C">
        <w:tc>
          <w:tcPr>
            <w:tcW w:w="196" w:type="pct"/>
            <w:vAlign w:val="center"/>
          </w:tcPr>
          <w:p w14:paraId="4AE16BA3" w14:textId="0A102214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07</w:t>
            </w:r>
          </w:p>
        </w:tc>
        <w:tc>
          <w:tcPr>
            <w:tcW w:w="511" w:type="pct"/>
            <w:vAlign w:val="center"/>
          </w:tcPr>
          <w:p w14:paraId="44EB2F7F" w14:textId="27F7FE5B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Unidade</w:t>
            </w:r>
          </w:p>
        </w:tc>
        <w:tc>
          <w:tcPr>
            <w:tcW w:w="396" w:type="pct"/>
            <w:vAlign w:val="center"/>
          </w:tcPr>
          <w:p w14:paraId="0D89E877" w14:textId="6FE5BF86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Rótulo</w:t>
            </w:r>
          </w:p>
        </w:tc>
        <w:tc>
          <w:tcPr>
            <w:tcW w:w="574" w:type="pct"/>
            <w:vAlign w:val="center"/>
          </w:tcPr>
          <w:p w14:paraId="7EA7E216" w14:textId="5BF1690B" w:rsidR="00EB3F3C" w:rsidRPr="00263B8F" w:rsidRDefault="00EB3F3C" w:rsidP="00302EC1">
            <w:pPr>
              <w:rPr>
                <w:color w:val="5B9BD5" w:themeColor="accent1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63" w:type="pct"/>
            <w:vAlign w:val="center"/>
          </w:tcPr>
          <w:p w14:paraId="0999636D" w14:textId="5757C474" w:rsidR="00EB3F3C" w:rsidRPr="00263B8F" w:rsidRDefault="00EB3F3C" w:rsidP="00302EC1">
            <w:pPr>
              <w:rPr>
                <w:color w:val="5B9BD5" w:themeColor="accent1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668" w:type="pct"/>
            <w:vAlign w:val="center"/>
          </w:tcPr>
          <w:p w14:paraId="5C8802C5" w14:textId="5D1880D6" w:rsidR="00EB3F3C" w:rsidRPr="00263B8F" w:rsidRDefault="00EB3F3C" w:rsidP="00302EC1">
            <w:pPr>
              <w:rPr>
                <w:color w:val="5B9BD5" w:themeColor="accent1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68DF25EB" w14:textId="101384C3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1137" w:type="pct"/>
            <w:vAlign w:val="center"/>
          </w:tcPr>
          <w:p w14:paraId="53BE86DB" w14:textId="57D8D959" w:rsidR="00EB3F3C" w:rsidRPr="00263B8F" w:rsidRDefault="00EB3F3C" w:rsidP="00302EC1">
            <w:pPr>
              <w:rPr>
                <w:color w:val="5B9BD5" w:themeColor="accent1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290" w:type="pct"/>
            <w:vAlign w:val="center"/>
          </w:tcPr>
          <w:p w14:paraId="4F485B45" w14:textId="35170120" w:rsidR="00EB3F3C" w:rsidRPr="00263B8F" w:rsidRDefault="00EB3F3C" w:rsidP="00302EC1">
            <w:pPr>
              <w:rPr>
                <w:color w:val="5B9BD5" w:themeColor="accent1"/>
              </w:rPr>
            </w:pPr>
            <w:r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272" w:type="pct"/>
            <w:vAlign w:val="center"/>
          </w:tcPr>
          <w:p w14:paraId="25E24C7F" w14:textId="4E9301A4" w:rsidR="00EB3F3C" w:rsidRPr="00263B8F" w:rsidRDefault="00EB3F3C" w:rsidP="00302EC1">
            <w:pPr>
              <w:rPr>
                <w:color w:val="5B9BD5" w:themeColor="accent1"/>
              </w:rPr>
            </w:pPr>
            <w:r w:rsidRPr="00D862AB">
              <w:rPr>
                <w:bCs/>
                <w:sz w:val="16"/>
                <w:szCs w:val="16"/>
              </w:rPr>
              <w:t>N/A</w:t>
            </w:r>
          </w:p>
        </w:tc>
      </w:tr>
      <w:tr w:rsidR="00EB3F3C" w:rsidRPr="00B55A8F" w14:paraId="2E6C1CC5" w14:textId="77777777" w:rsidTr="00EB3F3C">
        <w:tc>
          <w:tcPr>
            <w:tcW w:w="196" w:type="pct"/>
            <w:vAlign w:val="center"/>
          </w:tcPr>
          <w:p w14:paraId="31F47FAA" w14:textId="78B2C252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 w:rsidRPr="00D862AB">
              <w:rPr>
                <w:bCs/>
                <w:sz w:val="16"/>
                <w:szCs w:val="16"/>
              </w:rPr>
              <w:t>0</w:t>
            </w:r>
            <w:r>
              <w:rPr>
                <w:bCs/>
                <w:sz w:val="16"/>
                <w:szCs w:val="16"/>
              </w:rPr>
              <w:t>8</w:t>
            </w:r>
          </w:p>
        </w:tc>
        <w:tc>
          <w:tcPr>
            <w:tcW w:w="511" w:type="pct"/>
            <w:vAlign w:val="center"/>
          </w:tcPr>
          <w:p w14:paraId="0BD25D46" w14:textId="7CD5CA82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Unidade</w:t>
            </w:r>
          </w:p>
        </w:tc>
        <w:tc>
          <w:tcPr>
            <w:tcW w:w="396" w:type="pct"/>
            <w:vAlign w:val="center"/>
          </w:tcPr>
          <w:p w14:paraId="205108F8" w14:textId="30C6CDD8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Caixa de Texto</w:t>
            </w:r>
          </w:p>
        </w:tc>
        <w:tc>
          <w:tcPr>
            <w:tcW w:w="574" w:type="pct"/>
            <w:vAlign w:val="center"/>
          </w:tcPr>
          <w:p w14:paraId="5FD1D0F5" w14:textId="55D3B19B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Numérico</w:t>
            </w:r>
          </w:p>
        </w:tc>
        <w:tc>
          <w:tcPr>
            <w:tcW w:w="463" w:type="pct"/>
            <w:vAlign w:val="center"/>
          </w:tcPr>
          <w:p w14:paraId="0F4A300F" w14:textId="355174DB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16</w:t>
            </w:r>
          </w:p>
        </w:tc>
        <w:tc>
          <w:tcPr>
            <w:tcW w:w="668" w:type="pct"/>
            <w:vAlign w:val="center"/>
          </w:tcPr>
          <w:p w14:paraId="2C2255E4" w14:textId="10FCBE78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3C45C646" w14:textId="4B23AAF4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1137" w:type="pct"/>
            <w:vAlign w:val="center"/>
          </w:tcPr>
          <w:p w14:paraId="5BD438FB" w14:textId="326236AC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 w:rsidRPr="00D862AB">
              <w:rPr>
                <w:bCs/>
                <w:sz w:val="16"/>
                <w:szCs w:val="16"/>
              </w:rPr>
              <w:t xml:space="preserve">Campo utilizado para </w:t>
            </w:r>
            <w:r>
              <w:rPr>
                <w:bCs/>
                <w:sz w:val="16"/>
                <w:szCs w:val="16"/>
              </w:rPr>
              <w:t>informar a unidade de Medida do Produto.</w:t>
            </w:r>
          </w:p>
        </w:tc>
        <w:tc>
          <w:tcPr>
            <w:tcW w:w="290" w:type="pct"/>
            <w:vAlign w:val="center"/>
          </w:tcPr>
          <w:p w14:paraId="779ACEF2" w14:textId="7CD82AC4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 w:rsidRPr="00D862AB"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272" w:type="pct"/>
            <w:vAlign w:val="center"/>
          </w:tcPr>
          <w:p w14:paraId="09020AFC" w14:textId="0BED8995" w:rsidR="00EB3F3C" w:rsidRPr="00263B8F" w:rsidRDefault="00EB3F3C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</w:p>
        </w:tc>
      </w:tr>
      <w:tr w:rsidR="00EB3F3C" w:rsidRPr="00B55A8F" w14:paraId="66D7E514" w14:textId="77777777" w:rsidTr="00EB3F3C">
        <w:tc>
          <w:tcPr>
            <w:tcW w:w="196" w:type="pct"/>
            <w:vAlign w:val="center"/>
          </w:tcPr>
          <w:p w14:paraId="04988664" w14:textId="32C3CDA8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09</w:t>
            </w:r>
          </w:p>
        </w:tc>
        <w:tc>
          <w:tcPr>
            <w:tcW w:w="511" w:type="pct"/>
            <w:vAlign w:val="center"/>
          </w:tcPr>
          <w:p w14:paraId="6A684F1E" w14:textId="1CB5662C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Patrimonial</w:t>
            </w:r>
          </w:p>
        </w:tc>
        <w:tc>
          <w:tcPr>
            <w:tcW w:w="396" w:type="pct"/>
            <w:vAlign w:val="center"/>
          </w:tcPr>
          <w:p w14:paraId="3EB012DB" w14:textId="761D6C0A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Rótulo</w:t>
            </w:r>
          </w:p>
        </w:tc>
        <w:tc>
          <w:tcPr>
            <w:tcW w:w="574" w:type="pct"/>
            <w:vAlign w:val="center"/>
          </w:tcPr>
          <w:p w14:paraId="03D0370D" w14:textId="61C6B577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63" w:type="pct"/>
            <w:vAlign w:val="center"/>
          </w:tcPr>
          <w:p w14:paraId="65DC98E1" w14:textId="1F2C7D8F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668" w:type="pct"/>
            <w:vAlign w:val="center"/>
          </w:tcPr>
          <w:p w14:paraId="5AE1E18E" w14:textId="08D99CF0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2696DB0E" w14:textId="1F664954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1137" w:type="pct"/>
            <w:vAlign w:val="center"/>
          </w:tcPr>
          <w:p w14:paraId="045E7318" w14:textId="3217E073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290" w:type="pct"/>
            <w:vAlign w:val="center"/>
          </w:tcPr>
          <w:p w14:paraId="36720C60" w14:textId="590A79D0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272" w:type="pct"/>
            <w:vAlign w:val="center"/>
          </w:tcPr>
          <w:p w14:paraId="5051A29B" w14:textId="01EFF8D5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</w:tr>
      <w:tr w:rsidR="00EB3F3C" w:rsidRPr="00B55A8F" w14:paraId="3D7951BB" w14:textId="77777777" w:rsidTr="00EB3F3C">
        <w:tc>
          <w:tcPr>
            <w:tcW w:w="196" w:type="pct"/>
            <w:vAlign w:val="center"/>
          </w:tcPr>
          <w:p w14:paraId="037C2921" w14:textId="6E29B5CE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511" w:type="pct"/>
            <w:vAlign w:val="center"/>
          </w:tcPr>
          <w:p w14:paraId="4D4289F0" w14:textId="5130830B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Patrimonial</w:t>
            </w:r>
          </w:p>
        </w:tc>
        <w:tc>
          <w:tcPr>
            <w:tcW w:w="396" w:type="pct"/>
            <w:vAlign w:val="center"/>
          </w:tcPr>
          <w:p w14:paraId="0CB2A9D0" w14:textId="4D201A6E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Opção de Seleção única</w:t>
            </w:r>
          </w:p>
        </w:tc>
        <w:tc>
          <w:tcPr>
            <w:tcW w:w="574" w:type="pct"/>
            <w:vAlign w:val="center"/>
          </w:tcPr>
          <w:p w14:paraId="3D293A13" w14:textId="63A2DB34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Alfanumérico</w:t>
            </w:r>
          </w:p>
        </w:tc>
        <w:tc>
          <w:tcPr>
            <w:tcW w:w="463" w:type="pct"/>
            <w:vAlign w:val="center"/>
          </w:tcPr>
          <w:p w14:paraId="71A5B681" w14:textId="79C053A5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</w:p>
        </w:tc>
        <w:tc>
          <w:tcPr>
            <w:tcW w:w="668" w:type="pct"/>
            <w:vAlign w:val="center"/>
          </w:tcPr>
          <w:p w14:paraId="7D575744" w14:textId="6255E783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1ABBB4D5" w14:textId="149F6F20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1137" w:type="pct"/>
            <w:vAlign w:val="center"/>
          </w:tcPr>
          <w:p w14:paraId="2E14FCDD" w14:textId="4376CCA2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Campo utilizado para informar se o Produto será um Patrimônio ou não.</w:t>
            </w:r>
          </w:p>
        </w:tc>
        <w:tc>
          <w:tcPr>
            <w:tcW w:w="290" w:type="pct"/>
            <w:vAlign w:val="center"/>
          </w:tcPr>
          <w:p w14:paraId="76356793" w14:textId="3F952A8F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272" w:type="pct"/>
            <w:vAlign w:val="center"/>
          </w:tcPr>
          <w:p w14:paraId="79D36291" w14:textId="588E8345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4</w:t>
            </w:r>
          </w:p>
        </w:tc>
      </w:tr>
      <w:tr w:rsidR="00EB3F3C" w:rsidRPr="00B55A8F" w14:paraId="3FDB1055" w14:textId="77777777" w:rsidTr="00EB3F3C">
        <w:tc>
          <w:tcPr>
            <w:tcW w:w="196" w:type="pct"/>
            <w:vAlign w:val="center"/>
          </w:tcPr>
          <w:p w14:paraId="724152EA" w14:textId="6E4EC74E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11</w:t>
            </w:r>
          </w:p>
        </w:tc>
        <w:tc>
          <w:tcPr>
            <w:tcW w:w="511" w:type="pct"/>
            <w:vAlign w:val="center"/>
          </w:tcPr>
          <w:p w14:paraId="4F16CEFF" w14:textId="5F40E1FC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Elemento de Natureza</w:t>
            </w:r>
          </w:p>
        </w:tc>
        <w:tc>
          <w:tcPr>
            <w:tcW w:w="396" w:type="pct"/>
            <w:vAlign w:val="center"/>
          </w:tcPr>
          <w:p w14:paraId="390FED5F" w14:textId="572A7B0E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Rótulo</w:t>
            </w:r>
          </w:p>
        </w:tc>
        <w:tc>
          <w:tcPr>
            <w:tcW w:w="574" w:type="pct"/>
            <w:vAlign w:val="center"/>
          </w:tcPr>
          <w:p w14:paraId="33121C18" w14:textId="13BFA141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63" w:type="pct"/>
            <w:vAlign w:val="center"/>
          </w:tcPr>
          <w:p w14:paraId="58CCA29A" w14:textId="3999F3EF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668" w:type="pct"/>
            <w:vAlign w:val="center"/>
          </w:tcPr>
          <w:p w14:paraId="3D86DEA3" w14:textId="622FEFF0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7A17F43E" w14:textId="6414BB67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1137" w:type="pct"/>
            <w:vAlign w:val="center"/>
          </w:tcPr>
          <w:p w14:paraId="0401F759" w14:textId="0A6649DE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290" w:type="pct"/>
            <w:vAlign w:val="center"/>
          </w:tcPr>
          <w:p w14:paraId="5A7AB885" w14:textId="112C8F43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272" w:type="pct"/>
            <w:vAlign w:val="center"/>
          </w:tcPr>
          <w:p w14:paraId="3105A015" w14:textId="7580A6FF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</w:tr>
      <w:tr w:rsidR="00EB3F3C" w:rsidRPr="00B55A8F" w14:paraId="24668780" w14:textId="77777777" w:rsidTr="00EB3F3C">
        <w:tc>
          <w:tcPr>
            <w:tcW w:w="196" w:type="pct"/>
            <w:vAlign w:val="center"/>
          </w:tcPr>
          <w:p w14:paraId="520E6A63" w14:textId="6393848A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12</w:t>
            </w:r>
          </w:p>
        </w:tc>
        <w:tc>
          <w:tcPr>
            <w:tcW w:w="511" w:type="pct"/>
            <w:vAlign w:val="center"/>
          </w:tcPr>
          <w:p w14:paraId="0E144C2F" w14:textId="2D507E5F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Elemento de Natureza</w:t>
            </w:r>
          </w:p>
        </w:tc>
        <w:tc>
          <w:tcPr>
            <w:tcW w:w="396" w:type="pct"/>
            <w:vAlign w:val="center"/>
          </w:tcPr>
          <w:p w14:paraId="3BBB4FFC" w14:textId="040CCCFF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Lista de Opções</w:t>
            </w:r>
          </w:p>
        </w:tc>
        <w:tc>
          <w:tcPr>
            <w:tcW w:w="574" w:type="pct"/>
            <w:vAlign w:val="center"/>
          </w:tcPr>
          <w:p w14:paraId="1BF85722" w14:textId="7A20F4E0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Numérico</w:t>
            </w:r>
          </w:p>
        </w:tc>
        <w:tc>
          <w:tcPr>
            <w:tcW w:w="463" w:type="pct"/>
            <w:vAlign w:val="center"/>
          </w:tcPr>
          <w:p w14:paraId="21336C00" w14:textId="5D5F35F3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20</w:t>
            </w:r>
          </w:p>
        </w:tc>
        <w:tc>
          <w:tcPr>
            <w:tcW w:w="668" w:type="pct"/>
            <w:vAlign w:val="center"/>
          </w:tcPr>
          <w:p w14:paraId="4CC2FBC3" w14:textId="28A59FCB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6F4157C8" w14:textId="74EFF387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1137" w:type="pct"/>
            <w:vAlign w:val="center"/>
          </w:tcPr>
          <w:p w14:paraId="38D17BBB" w14:textId="345E7881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Campo utilizado para informar o Elemento da Natureza.</w:t>
            </w:r>
          </w:p>
        </w:tc>
        <w:tc>
          <w:tcPr>
            <w:tcW w:w="290" w:type="pct"/>
            <w:vAlign w:val="center"/>
          </w:tcPr>
          <w:p w14:paraId="57849A4F" w14:textId="2741CD73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272" w:type="pct"/>
            <w:vAlign w:val="center"/>
          </w:tcPr>
          <w:p w14:paraId="1520BFB0" w14:textId="22736D6D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</w:t>
            </w:r>
          </w:p>
        </w:tc>
      </w:tr>
      <w:tr w:rsidR="00EB3F3C" w:rsidRPr="00B55A8F" w14:paraId="3BC98AB6" w14:textId="77777777" w:rsidTr="00EB3F3C">
        <w:tc>
          <w:tcPr>
            <w:tcW w:w="196" w:type="pct"/>
            <w:vAlign w:val="center"/>
          </w:tcPr>
          <w:p w14:paraId="0C68F4B2" w14:textId="4139AE5D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13</w:t>
            </w:r>
          </w:p>
        </w:tc>
        <w:tc>
          <w:tcPr>
            <w:tcW w:w="511" w:type="pct"/>
            <w:vAlign w:val="center"/>
          </w:tcPr>
          <w:p w14:paraId="3180172C" w14:textId="5CE2EF5D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Item de Natureza</w:t>
            </w:r>
          </w:p>
        </w:tc>
        <w:tc>
          <w:tcPr>
            <w:tcW w:w="396" w:type="pct"/>
            <w:vAlign w:val="center"/>
          </w:tcPr>
          <w:p w14:paraId="1A05C9E7" w14:textId="0905AADD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Rótulo</w:t>
            </w:r>
          </w:p>
        </w:tc>
        <w:tc>
          <w:tcPr>
            <w:tcW w:w="574" w:type="pct"/>
            <w:vAlign w:val="center"/>
          </w:tcPr>
          <w:p w14:paraId="6B1F715E" w14:textId="39789F3A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63" w:type="pct"/>
            <w:vAlign w:val="center"/>
          </w:tcPr>
          <w:p w14:paraId="304D03CF" w14:textId="63813DB9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668" w:type="pct"/>
            <w:vAlign w:val="center"/>
          </w:tcPr>
          <w:p w14:paraId="1597DBF7" w14:textId="7029D140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7DDE5C4E" w14:textId="0F4D656F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1137" w:type="pct"/>
            <w:vAlign w:val="center"/>
          </w:tcPr>
          <w:p w14:paraId="56882AC6" w14:textId="27391D6E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290" w:type="pct"/>
            <w:vAlign w:val="center"/>
          </w:tcPr>
          <w:p w14:paraId="40DDD34F" w14:textId="552AD116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272" w:type="pct"/>
            <w:vAlign w:val="center"/>
          </w:tcPr>
          <w:p w14:paraId="19004E53" w14:textId="66A427CF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</w:tr>
      <w:tr w:rsidR="00EB3F3C" w:rsidRPr="00B55A8F" w14:paraId="6D4DC26B" w14:textId="77777777" w:rsidTr="00EB3F3C">
        <w:tc>
          <w:tcPr>
            <w:tcW w:w="196" w:type="pct"/>
            <w:vAlign w:val="center"/>
          </w:tcPr>
          <w:p w14:paraId="3DDB49AD" w14:textId="429822D7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14</w:t>
            </w:r>
          </w:p>
        </w:tc>
        <w:tc>
          <w:tcPr>
            <w:tcW w:w="511" w:type="pct"/>
            <w:vAlign w:val="center"/>
          </w:tcPr>
          <w:p w14:paraId="20A6385B" w14:textId="617D687F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Item de Natureza</w:t>
            </w:r>
          </w:p>
        </w:tc>
        <w:tc>
          <w:tcPr>
            <w:tcW w:w="396" w:type="pct"/>
            <w:vAlign w:val="center"/>
          </w:tcPr>
          <w:p w14:paraId="23CCD1FA" w14:textId="231EBA89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Lista de Opções</w:t>
            </w:r>
          </w:p>
        </w:tc>
        <w:tc>
          <w:tcPr>
            <w:tcW w:w="574" w:type="pct"/>
            <w:vAlign w:val="center"/>
          </w:tcPr>
          <w:p w14:paraId="03A03246" w14:textId="6CE6F0E9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Alfanumérico</w:t>
            </w:r>
          </w:p>
        </w:tc>
        <w:tc>
          <w:tcPr>
            <w:tcW w:w="463" w:type="pct"/>
            <w:vAlign w:val="center"/>
          </w:tcPr>
          <w:p w14:paraId="33B561BA" w14:textId="72B4FDFF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50</w:t>
            </w:r>
          </w:p>
        </w:tc>
        <w:tc>
          <w:tcPr>
            <w:tcW w:w="668" w:type="pct"/>
            <w:vAlign w:val="center"/>
          </w:tcPr>
          <w:p w14:paraId="5072DC2F" w14:textId="24811A72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6175D914" w14:textId="07E0562B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1137" w:type="pct"/>
            <w:vAlign w:val="center"/>
          </w:tcPr>
          <w:p w14:paraId="0115C496" w14:textId="44565F6D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Campo utilizado para informar o Item da Natureza.</w:t>
            </w:r>
          </w:p>
        </w:tc>
        <w:tc>
          <w:tcPr>
            <w:tcW w:w="290" w:type="pct"/>
            <w:vAlign w:val="center"/>
          </w:tcPr>
          <w:p w14:paraId="3B236CAF" w14:textId="4097AE17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272" w:type="pct"/>
            <w:vAlign w:val="center"/>
          </w:tcPr>
          <w:p w14:paraId="590D4646" w14:textId="15FE8BDD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6</w:t>
            </w:r>
          </w:p>
        </w:tc>
      </w:tr>
      <w:tr w:rsidR="00EB3F3C" w14:paraId="6B85A9E9" w14:textId="77777777" w:rsidTr="00EB3F3C">
        <w:tc>
          <w:tcPr>
            <w:tcW w:w="196" w:type="pct"/>
            <w:vAlign w:val="center"/>
          </w:tcPr>
          <w:p w14:paraId="4B9AF59F" w14:textId="77777777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511" w:type="pct"/>
            <w:vAlign w:val="center"/>
          </w:tcPr>
          <w:p w14:paraId="12CDAE27" w14:textId="77777777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Fechar</w:t>
            </w:r>
          </w:p>
        </w:tc>
        <w:tc>
          <w:tcPr>
            <w:tcW w:w="396" w:type="pct"/>
            <w:vAlign w:val="center"/>
          </w:tcPr>
          <w:p w14:paraId="779EDC64" w14:textId="77777777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Opção</w:t>
            </w:r>
          </w:p>
        </w:tc>
        <w:tc>
          <w:tcPr>
            <w:tcW w:w="574" w:type="pct"/>
            <w:vAlign w:val="center"/>
          </w:tcPr>
          <w:p w14:paraId="2479DA72" w14:textId="77777777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Opção</w:t>
            </w:r>
          </w:p>
        </w:tc>
        <w:tc>
          <w:tcPr>
            <w:tcW w:w="463" w:type="pct"/>
            <w:vAlign w:val="center"/>
          </w:tcPr>
          <w:p w14:paraId="71BE1377" w14:textId="77777777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668" w:type="pct"/>
            <w:vAlign w:val="center"/>
          </w:tcPr>
          <w:p w14:paraId="23FDA415" w14:textId="77777777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548C8A2D" w14:textId="77777777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Não</w:t>
            </w:r>
          </w:p>
        </w:tc>
        <w:tc>
          <w:tcPr>
            <w:tcW w:w="1137" w:type="pct"/>
            <w:vAlign w:val="center"/>
          </w:tcPr>
          <w:p w14:paraId="2E9DC44E" w14:textId="77777777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Opção disponibilizada para permitir ao usuário fechar a tela e voltar para tela de listagem.</w:t>
            </w:r>
          </w:p>
        </w:tc>
        <w:tc>
          <w:tcPr>
            <w:tcW w:w="290" w:type="pct"/>
            <w:vAlign w:val="center"/>
          </w:tcPr>
          <w:p w14:paraId="7580A3A6" w14:textId="77777777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Não</w:t>
            </w:r>
          </w:p>
        </w:tc>
        <w:tc>
          <w:tcPr>
            <w:tcW w:w="272" w:type="pct"/>
            <w:vAlign w:val="center"/>
          </w:tcPr>
          <w:p w14:paraId="631303CD" w14:textId="77777777" w:rsidR="00EB3F3C" w:rsidRDefault="00EB3F3C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</w:tr>
    </w:tbl>
    <w:p w14:paraId="01D432B4" w14:textId="77777777" w:rsidR="00EB3F3C" w:rsidRDefault="00EB3F3C" w:rsidP="00302EC1"/>
    <w:p w14:paraId="370D6A6A" w14:textId="158AADDF" w:rsidR="00215364" w:rsidRPr="009F26E5" w:rsidRDefault="00BD40F3" w:rsidP="003210E4">
      <w:pPr>
        <w:pStyle w:val="Ttulo3"/>
        <w:numPr>
          <w:ilvl w:val="0"/>
          <w:numId w:val="0"/>
        </w:numPr>
        <w:ind w:left="720" w:hanging="436"/>
        <w:rPr>
          <w:sz w:val="20"/>
          <w:szCs w:val="20"/>
        </w:rPr>
      </w:pPr>
      <w:bookmarkStart w:id="25" w:name="_Toc509745033"/>
      <w:proofErr w:type="gramStart"/>
      <w:r w:rsidRPr="009F26E5">
        <w:rPr>
          <w:color w:val="auto"/>
          <w:sz w:val="20"/>
          <w:szCs w:val="20"/>
        </w:rPr>
        <w:t>1.1.3.2</w:t>
      </w:r>
      <w:r w:rsidR="005F0D01" w:rsidRPr="009F26E5">
        <w:rPr>
          <w:color w:val="auto"/>
          <w:sz w:val="20"/>
          <w:szCs w:val="20"/>
        </w:rPr>
        <w:t xml:space="preserve">  RF</w:t>
      </w:r>
      <w:proofErr w:type="gramEnd"/>
      <w:r w:rsidR="005F0D01" w:rsidRPr="009F26E5">
        <w:rPr>
          <w:color w:val="auto"/>
          <w:sz w:val="20"/>
          <w:szCs w:val="20"/>
        </w:rPr>
        <w:t>_001.03 – Protótipo:</w:t>
      </w:r>
      <w:bookmarkEnd w:id="25"/>
    </w:p>
    <w:p w14:paraId="0E23578C" w14:textId="77777777" w:rsidR="00215364" w:rsidRDefault="00215364" w:rsidP="00302EC1">
      <w:pPr>
        <w:rPr>
          <w:b/>
        </w:rPr>
      </w:pPr>
    </w:p>
    <w:p w14:paraId="7CE246A2" w14:textId="06BB7A03" w:rsidR="00215364" w:rsidRPr="00215364" w:rsidRDefault="00215364" w:rsidP="00302EC1">
      <w:pPr>
        <w:rPr>
          <w:b/>
        </w:rPr>
      </w:pPr>
      <w:r>
        <w:rPr>
          <w:b/>
          <w:noProof/>
        </w:rPr>
        <w:drawing>
          <wp:inline distT="0" distB="0" distL="0" distR="0" wp14:anchorId="41CF0C53" wp14:editId="62057738">
            <wp:extent cx="6309360" cy="246888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DCD3E" w14:textId="65BA71C8" w:rsidR="00D14FED" w:rsidRPr="00310DC0" w:rsidRDefault="00EB3F3C" w:rsidP="00302EC1">
      <w:r>
        <w:br w:type="page"/>
      </w:r>
    </w:p>
    <w:p w14:paraId="1AD47751" w14:textId="6A24BA1F" w:rsidR="00226088" w:rsidRPr="00743D0E" w:rsidRDefault="008501F3" w:rsidP="00B9385D">
      <w:pPr>
        <w:pStyle w:val="Ttulo3"/>
        <w:numPr>
          <w:ilvl w:val="2"/>
          <w:numId w:val="18"/>
        </w:numPr>
        <w:rPr>
          <w:color w:val="auto"/>
          <w:sz w:val="20"/>
          <w:szCs w:val="20"/>
        </w:rPr>
      </w:pPr>
      <w:bookmarkStart w:id="26" w:name="_RF_GC__001.03_–"/>
      <w:bookmarkStart w:id="27" w:name="_Toc509745034"/>
      <w:bookmarkEnd w:id="26"/>
      <w:r w:rsidRPr="00743D0E">
        <w:rPr>
          <w:color w:val="auto"/>
          <w:sz w:val="20"/>
          <w:szCs w:val="20"/>
        </w:rPr>
        <w:lastRenderedPageBreak/>
        <w:t>RF_</w:t>
      </w:r>
      <w:r w:rsidR="005F0D01">
        <w:rPr>
          <w:color w:val="auto"/>
          <w:sz w:val="20"/>
          <w:szCs w:val="20"/>
        </w:rPr>
        <w:t>001</w:t>
      </w:r>
      <w:r w:rsidRPr="00743D0E">
        <w:rPr>
          <w:color w:val="auto"/>
          <w:sz w:val="20"/>
          <w:szCs w:val="20"/>
        </w:rPr>
        <w:t>.0</w:t>
      </w:r>
      <w:r w:rsidR="00117FEF" w:rsidRPr="00743D0E">
        <w:rPr>
          <w:color w:val="auto"/>
          <w:sz w:val="20"/>
          <w:szCs w:val="20"/>
        </w:rPr>
        <w:t>4</w:t>
      </w:r>
      <w:r w:rsidRPr="00743D0E">
        <w:rPr>
          <w:color w:val="auto"/>
          <w:sz w:val="20"/>
          <w:szCs w:val="20"/>
        </w:rPr>
        <w:t xml:space="preserve"> – Alterar </w:t>
      </w:r>
      <w:r w:rsidR="00A51916" w:rsidRPr="00743D0E">
        <w:rPr>
          <w:color w:val="auto"/>
          <w:sz w:val="20"/>
          <w:szCs w:val="20"/>
        </w:rPr>
        <w:t>Produto</w:t>
      </w:r>
      <w:bookmarkEnd w:id="27"/>
    </w:p>
    <w:tbl>
      <w:tblPr>
        <w:tblpPr w:leftFromText="141" w:rightFromText="141" w:vertAnchor="text" w:horzAnchor="margin" w:tblpY="93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7229"/>
      </w:tblGrid>
      <w:tr w:rsidR="007D2AB5" w:rsidRPr="00CC1F78" w14:paraId="2E8A58E2" w14:textId="77777777" w:rsidTr="00413778">
        <w:tc>
          <w:tcPr>
            <w:tcW w:w="2552" w:type="dxa"/>
            <w:shd w:val="clear" w:color="auto" w:fill="auto"/>
          </w:tcPr>
          <w:p w14:paraId="0208FC5E" w14:textId="77777777" w:rsidR="007D2AB5" w:rsidRPr="00D07885" w:rsidRDefault="007D2AB5" w:rsidP="00302EC1">
            <w:pPr>
              <w:rPr>
                <w:b/>
              </w:rPr>
            </w:pPr>
            <w:r w:rsidRPr="00D07885">
              <w:rPr>
                <w:b/>
              </w:rPr>
              <w:t>Referência da Proposta</w:t>
            </w:r>
          </w:p>
        </w:tc>
        <w:tc>
          <w:tcPr>
            <w:tcW w:w="7229" w:type="dxa"/>
            <w:shd w:val="clear" w:color="auto" w:fill="auto"/>
          </w:tcPr>
          <w:p w14:paraId="2DC6612A" w14:textId="5E051CE5" w:rsidR="007D2AB5" w:rsidRPr="002524A3" w:rsidRDefault="00AA6567" w:rsidP="00302EC1">
            <w:pPr>
              <w:rPr>
                <w:bCs/>
              </w:rPr>
            </w:pPr>
            <w:r>
              <w:rPr>
                <w:bCs/>
              </w:rPr>
              <w:t>PE</w:t>
            </w:r>
            <w:r w:rsidR="00827619">
              <w:rPr>
                <w:bCs/>
              </w:rPr>
              <w:t>2</w:t>
            </w:r>
            <w:r w:rsidR="007D2AB5" w:rsidRPr="002524A3">
              <w:rPr>
                <w:bCs/>
              </w:rPr>
              <w:t>.0</w:t>
            </w:r>
            <w:r w:rsidR="004859C7">
              <w:rPr>
                <w:bCs/>
              </w:rPr>
              <w:t>5</w:t>
            </w:r>
            <w:r w:rsidR="007D2AB5" w:rsidRPr="002524A3">
              <w:rPr>
                <w:bCs/>
              </w:rPr>
              <w:t xml:space="preserve"> </w:t>
            </w:r>
            <w:r w:rsidR="004859C7">
              <w:rPr>
                <w:bCs/>
              </w:rPr>
              <w:t>Alterar</w:t>
            </w:r>
            <w:r w:rsidR="007D2AB5" w:rsidRPr="002524A3">
              <w:rPr>
                <w:bCs/>
              </w:rPr>
              <w:t xml:space="preserve"> </w:t>
            </w:r>
            <w:r w:rsidR="00A51916">
              <w:rPr>
                <w:bCs/>
              </w:rPr>
              <w:t>Produto</w:t>
            </w:r>
          </w:p>
        </w:tc>
      </w:tr>
      <w:tr w:rsidR="007D2AB5" w:rsidRPr="00CC1F78" w14:paraId="0AE62196" w14:textId="77777777" w:rsidTr="00413778">
        <w:tc>
          <w:tcPr>
            <w:tcW w:w="2552" w:type="dxa"/>
            <w:shd w:val="clear" w:color="auto" w:fill="auto"/>
          </w:tcPr>
          <w:p w14:paraId="0C80B1AB" w14:textId="77777777" w:rsidR="007D2AB5" w:rsidRPr="00D07885" w:rsidRDefault="007D2AB5" w:rsidP="00302EC1">
            <w:pPr>
              <w:rPr>
                <w:b/>
              </w:rPr>
            </w:pPr>
            <w:r w:rsidRPr="00D07885">
              <w:rPr>
                <w:b/>
              </w:rPr>
              <w:t>Tipo de Requisito</w:t>
            </w:r>
          </w:p>
        </w:tc>
        <w:tc>
          <w:tcPr>
            <w:tcW w:w="7229" w:type="dxa"/>
            <w:shd w:val="clear" w:color="auto" w:fill="auto"/>
          </w:tcPr>
          <w:p w14:paraId="402C9F40" w14:textId="2F31084F" w:rsidR="007D2AB5" w:rsidRPr="00603AE5" w:rsidRDefault="001D7FFE" w:rsidP="00302EC1">
            <w:proofErr w:type="gramStart"/>
            <w:r>
              <w:t>[ X</w:t>
            </w:r>
            <w:proofErr w:type="gramEnd"/>
            <w:r>
              <w:t xml:space="preserve"> ] Funcional / [  ] Não Funcional / [  ] De Interface</w:t>
            </w:r>
          </w:p>
        </w:tc>
      </w:tr>
      <w:tr w:rsidR="007D2AB5" w:rsidRPr="00CC1F78" w14:paraId="39B1D5F7" w14:textId="77777777" w:rsidTr="00413778">
        <w:tc>
          <w:tcPr>
            <w:tcW w:w="2552" w:type="dxa"/>
            <w:shd w:val="clear" w:color="auto" w:fill="auto"/>
          </w:tcPr>
          <w:p w14:paraId="39A327F9" w14:textId="77777777" w:rsidR="007D2AB5" w:rsidRPr="00D07885" w:rsidRDefault="007D2AB5" w:rsidP="00302EC1">
            <w:pPr>
              <w:rPr>
                <w:b/>
              </w:rPr>
            </w:pPr>
            <w:r w:rsidRPr="00D07885">
              <w:rPr>
                <w:b/>
              </w:rPr>
              <w:t>Nível de Detalhe</w:t>
            </w:r>
          </w:p>
        </w:tc>
        <w:tc>
          <w:tcPr>
            <w:tcW w:w="7229" w:type="dxa"/>
            <w:shd w:val="clear" w:color="auto" w:fill="auto"/>
          </w:tcPr>
          <w:p w14:paraId="434142F0" w14:textId="77777777" w:rsidR="007D2AB5" w:rsidRPr="00603AE5" w:rsidRDefault="007D2AB5" w:rsidP="00302EC1">
            <w:r>
              <w:t>Sistema</w:t>
            </w:r>
          </w:p>
        </w:tc>
      </w:tr>
    </w:tbl>
    <w:p w14:paraId="13DD88DD" w14:textId="14D1F207" w:rsidR="007D2AB5" w:rsidRDefault="007D2AB5" w:rsidP="00302EC1"/>
    <w:tbl>
      <w:tblPr>
        <w:tblpPr w:leftFromText="141" w:rightFromText="141" w:vertAnchor="text" w:horzAnchor="margin" w:tblpY="53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81"/>
      </w:tblGrid>
      <w:tr w:rsidR="007D2AB5" w:rsidRPr="00CC1F78" w14:paraId="71CD4E42" w14:textId="77777777" w:rsidTr="00413778">
        <w:tc>
          <w:tcPr>
            <w:tcW w:w="9781" w:type="dxa"/>
            <w:shd w:val="clear" w:color="auto" w:fill="auto"/>
          </w:tcPr>
          <w:p w14:paraId="4C5EF441" w14:textId="77777777" w:rsidR="007D2AB5" w:rsidRPr="00D07885" w:rsidRDefault="007D2AB5" w:rsidP="00302EC1">
            <w:pPr>
              <w:rPr>
                <w:b/>
              </w:rPr>
            </w:pPr>
            <w:r w:rsidRPr="00D07885">
              <w:rPr>
                <w:b/>
              </w:rPr>
              <w:t>Descrição</w:t>
            </w:r>
          </w:p>
        </w:tc>
      </w:tr>
      <w:tr w:rsidR="007D2AB5" w:rsidRPr="00CC1F78" w14:paraId="6D158392" w14:textId="77777777" w:rsidTr="00413778">
        <w:trPr>
          <w:trHeight w:val="489"/>
        </w:trPr>
        <w:tc>
          <w:tcPr>
            <w:tcW w:w="9781" w:type="dxa"/>
            <w:shd w:val="clear" w:color="auto" w:fill="auto"/>
            <w:vAlign w:val="center"/>
          </w:tcPr>
          <w:p w14:paraId="6C402259" w14:textId="4A3DAE2D" w:rsidR="007D2AB5" w:rsidRPr="000652E8" w:rsidRDefault="00117FEF" w:rsidP="00302EC1">
            <w:pPr>
              <w:rPr>
                <w:bCs/>
              </w:rPr>
            </w:pPr>
            <w:r>
              <w:rPr>
                <w:bCs/>
              </w:rPr>
              <w:t>A funcionali</w:t>
            </w:r>
            <w:r w:rsidR="00772B2D">
              <w:rPr>
                <w:bCs/>
              </w:rPr>
              <w:t>dade Alterar Produto</w:t>
            </w:r>
            <w:r w:rsidR="007D2AB5" w:rsidRPr="000652E8">
              <w:rPr>
                <w:bCs/>
              </w:rPr>
              <w:t xml:space="preserve"> </w:t>
            </w:r>
            <w:r w:rsidR="007D2AB5">
              <w:rPr>
                <w:bCs/>
              </w:rPr>
              <w:t xml:space="preserve">deve permitir que o usuário </w:t>
            </w:r>
            <w:r w:rsidR="004859C7">
              <w:rPr>
                <w:bCs/>
              </w:rPr>
              <w:t xml:space="preserve">altere </w:t>
            </w:r>
            <w:r w:rsidR="007D2AB5">
              <w:rPr>
                <w:bCs/>
              </w:rPr>
              <w:t xml:space="preserve">um </w:t>
            </w:r>
            <w:r w:rsidR="00A51916">
              <w:rPr>
                <w:bCs/>
              </w:rPr>
              <w:t>Produto</w:t>
            </w:r>
            <w:r w:rsidR="007D2AB5">
              <w:rPr>
                <w:bCs/>
              </w:rPr>
              <w:t xml:space="preserve"> </w:t>
            </w:r>
            <w:r w:rsidR="0046630A">
              <w:rPr>
                <w:bCs/>
              </w:rPr>
              <w:t xml:space="preserve">cadastrado previamente no </w:t>
            </w:r>
            <w:r w:rsidR="00C64589">
              <w:rPr>
                <w:bCs/>
              </w:rPr>
              <w:t>sistema.</w:t>
            </w:r>
          </w:p>
          <w:p w14:paraId="284EF3C9" w14:textId="77777777" w:rsidR="00664BA6" w:rsidRDefault="00664BA6" w:rsidP="00302EC1"/>
          <w:p w14:paraId="15CC67F3" w14:textId="472DF8EC" w:rsidR="003B206F" w:rsidRPr="003E1952" w:rsidRDefault="003B206F" w:rsidP="003B206F">
            <w:pPr>
              <w:rPr>
                <w:bCs/>
              </w:rPr>
            </w:pPr>
            <w:r w:rsidRPr="003E1952">
              <w:rPr>
                <w:bCs/>
              </w:rPr>
              <w:t>Deverá ser apresentad</w:t>
            </w:r>
            <w:r>
              <w:rPr>
                <w:bCs/>
              </w:rPr>
              <w:t>o</w:t>
            </w:r>
            <w:r w:rsidRPr="003E1952">
              <w:rPr>
                <w:bCs/>
              </w:rPr>
              <w:t xml:space="preserve"> um </w:t>
            </w:r>
            <w:r>
              <w:rPr>
                <w:bCs/>
              </w:rPr>
              <w:t>Formulário de Cadastro de Produto</w:t>
            </w:r>
            <w:r w:rsidRPr="003E1952">
              <w:rPr>
                <w:bCs/>
              </w:rPr>
              <w:t xml:space="preserve"> com </w:t>
            </w:r>
            <w:r>
              <w:rPr>
                <w:bCs/>
              </w:rPr>
              <w:t>o</w:t>
            </w:r>
            <w:r w:rsidRPr="003E1952">
              <w:rPr>
                <w:bCs/>
              </w:rPr>
              <w:t xml:space="preserve">s </w:t>
            </w:r>
            <w:r>
              <w:rPr>
                <w:bCs/>
              </w:rPr>
              <w:t>campos citado</w:t>
            </w:r>
            <w:r w:rsidRPr="003E1952">
              <w:rPr>
                <w:bCs/>
              </w:rPr>
              <w:t xml:space="preserve">s no </w:t>
            </w:r>
            <w:hyperlink w:anchor="_RF_DPC_002.04_–_Mapeamento" w:history="1">
              <w:r w:rsidRPr="00533765">
                <w:rPr>
                  <w:rStyle w:val="Hyperlink"/>
                  <w:rFonts w:cs="Arial"/>
                </w:rPr>
                <w:t>RF_</w:t>
              </w:r>
              <w:r w:rsidR="005F0D01">
                <w:rPr>
                  <w:rStyle w:val="Hyperlink"/>
                  <w:rFonts w:cs="Arial"/>
                </w:rPr>
                <w:t>001</w:t>
              </w:r>
              <w:r w:rsidRPr="00533765">
                <w:rPr>
                  <w:rStyle w:val="Hyperlink"/>
                  <w:rFonts w:cs="Arial"/>
                </w:rPr>
                <w:t>.04 – Mapeamento dos Campos</w:t>
              </w:r>
            </w:hyperlink>
            <w:r w:rsidRPr="003E1952">
              <w:t xml:space="preserve"> (Ver descrição abaixo)</w:t>
            </w:r>
            <w:r>
              <w:t>, onde estará disponível a alteração do Produto.</w:t>
            </w:r>
          </w:p>
          <w:p w14:paraId="5DBCA1A1" w14:textId="77777777" w:rsidR="003B206F" w:rsidRDefault="003B206F" w:rsidP="003B206F">
            <w:pPr>
              <w:rPr>
                <w:bCs/>
              </w:rPr>
            </w:pPr>
          </w:p>
          <w:p w14:paraId="28917ADA" w14:textId="77777777" w:rsidR="003B206F" w:rsidRDefault="003B206F" w:rsidP="003B206F">
            <w:r>
              <w:t xml:space="preserve">Serão disponibilizadas ao usuário as seguintes ações: </w:t>
            </w:r>
          </w:p>
          <w:p w14:paraId="7022BD1B" w14:textId="77777777" w:rsidR="003B206F" w:rsidRPr="003265EE" w:rsidRDefault="003B206F" w:rsidP="003B206F">
            <w:pPr>
              <w:pStyle w:val="PargrafodaLista"/>
              <w:numPr>
                <w:ilvl w:val="0"/>
                <w:numId w:val="8"/>
              </w:numPr>
            </w:pPr>
            <w:r>
              <w:rPr>
                <w:b/>
              </w:rPr>
              <w:t>Alterar</w:t>
            </w:r>
            <w:r w:rsidRPr="00743D0E">
              <w:rPr>
                <w:b/>
              </w:rPr>
              <w:t xml:space="preserve"> Produto</w:t>
            </w:r>
            <w:r w:rsidRPr="00CA6253">
              <w:t xml:space="preserve"> – onde devem ser persistidas as seguintes regras para a gravação dos dados:</w:t>
            </w:r>
          </w:p>
          <w:p w14:paraId="7FBDB2AF" w14:textId="62EB6C6B" w:rsidR="003B206F" w:rsidRPr="0022310D" w:rsidRDefault="003B206F" w:rsidP="003B206F">
            <w:pPr>
              <w:pStyle w:val="PargrafodaLista"/>
              <w:numPr>
                <w:ilvl w:val="1"/>
                <w:numId w:val="8"/>
              </w:numPr>
            </w:pPr>
            <w:r>
              <w:t>RE00</w:t>
            </w:r>
            <w:r w:rsidR="005F0D01">
              <w:t>1</w:t>
            </w:r>
            <w:r w:rsidRPr="0022310D">
              <w:t>.0</w:t>
            </w:r>
            <w:r>
              <w:t>4</w:t>
            </w:r>
            <w:r w:rsidRPr="0022310D">
              <w:t>.001;</w:t>
            </w:r>
          </w:p>
          <w:p w14:paraId="2B7CE9C6" w14:textId="77777777" w:rsidR="003B206F" w:rsidRPr="0022310D" w:rsidRDefault="003B206F" w:rsidP="003B206F">
            <w:pPr>
              <w:pStyle w:val="PargrafodaLista"/>
              <w:numPr>
                <w:ilvl w:val="1"/>
                <w:numId w:val="8"/>
              </w:numPr>
            </w:pPr>
            <w:r>
              <w:t>RE002</w:t>
            </w:r>
            <w:r w:rsidRPr="0022310D">
              <w:t>.0</w:t>
            </w:r>
            <w:r>
              <w:t>4</w:t>
            </w:r>
            <w:r w:rsidRPr="0022310D">
              <w:t>.002;</w:t>
            </w:r>
          </w:p>
          <w:p w14:paraId="722110B1" w14:textId="77777777" w:rsidR="003B206F" w:rsidRPr="0022310D" w:rsidRDefault="003B206F" w:rsidP="003B206F">
            <w:pPr>
              <w:pStyle w:val="PargrafodaLista"/>
              <w:numPr>
                <w:ilvl w:val="1"/>
                <w:numId w:val="8"/>
              </w:numPr>
            </w:pPr>
            <w:r>
              <w:t>RE002</w:t>
            </w:r>
            <w:r w:rsidRPr="0022310D">
              <w:t>.0</w:t>
            </w:r>
            <w:r>
              <w:t>4</w:t>
            </w:r>
            <w:r w:rsidRPr="0022310D">
              <w:t>.003</w:t>
            </w:r>
            <w:r>
              <w:t>.</w:t>
            </w:r>
          </w:p>
          <w:p w14:paraId="798A463E" w14:textId="77777777" w:rsidR="003B206F" w:rsidRPr="00CA6253" w:rsidRDefault="003B206F" w:rsidP="003B206F"/>
          <w:p w14:paraId="48B5A0C0" w14:textId="77777777" w:rsidR="003B206F" w:rsidRDefault="003B206F" w:rsidP="003B206F">
            <w:pPr>
              <w:pStyle w:val="PargrafodaLista"/>
              <w:numPr>
                <w:ilvl w:val="0"/>
                <w:numId w:val="8"/>
              </w:numPr>
            </w:pPr>
            <w:r w:rsidRPr="00743D0E">
              <w:rPr>
                <w:b/>
              </w:rPr>
              <w:t>Cancelar</w:t>
            </w:r>
            <w:r>
              <w:t xml:space="preserve"> – </w:t>
            </w:r>
            <w:r w:rsidRPr="00226F4B">
              <w:t>O s</w:t>
            </w:r>
            <w:r w:rsidRPr="00743D0E">
              <w:rPr>
                <w:bCs/>
              </w:rPr>
              <w:t>istema cancela a operação sem salvar as informações e limpa os campos preenchidos retornando para a tela inicial e persiste a regra:</w:t>
            </w:r>
          </w:p>
          <w:p w14:paraId="7AE4B2B3" w14:textId="77777777" w:rsidR="003B206F" w:rsidRPr="00CF7288" w:rsidRDefault="003B206F" w:rsidP="003B206F">
            <w:pPr>
              <w:pStyle w:val="PargrafodaLista"/>
              <w:numPr>
                <w:ilvl w:val="1"/>
                <w:numId w:val="8"/>
              </w:numPr>
            </w:pPr>
            <w:r>
              <w:t>RG008.</w:t>
            </w:r>
          </w:p>
          <w:p w14:paraId="32A86BC6" w14:textId="77777777" w:rsidR="003B206F" w:rsidRDefault="003B206F" w:rsidP="003B206F"/>
          <w:p w14:paraId="023B5064" w14:textId="77777777" w:rsidR="003B206F" w:rsidRPr="00743D0E" w:rsidRDefault="003B206F" w:rsidP="003B206F">
            <w:pPr>
              <w:rPr>
                <w:b/>
                <w:bCs/>
              </w:rPr>
            </w:pPr>
            <w:r w:rsidRPr="00743D0E">
              <w:rPr>
                <w:b/>
                <w:bCs/>
              </w:rPr>
              <w:t>Pré-Condições</w:t>
            </w:r>
          </w:p>
          <w:p w14:paraId="3887CE6A" w14:textId="77777777" w:rsidR="003B206F" w:rsidRPr="00743D0E" w:rsidRDefault="003B206F" w:rsidP="003B206F">
            <w:pPr>
              <w:pStyle w:val="PargrafodaLista"/>
              <w:numPr>
                <w:ilvl w:val="0"/>
                <w:numId w:val="23"/>
              </w:numPr>
            </w:pPr>
            <w:r w:rsidRPr="00743D0E">
              <w:t>O usuário deve ter sessão ativa no sistema;</w:t>
            </w:r>
          </w:p>
          <w:p w14:paraId="4D069A4B" w14:textId="77777777" w:rsidR="003B206F" w:rsidRPr="00743D0E" w:rsidRDefault="003B206F" w:rsidP="003B206F">
            <w:pPr>
              <w:pStyle w:val="PargrafodaLista"/>
              <w:numPr>
                <w:ilvl w:val="0"/>
                <w:numId w:val="23"/>
              </w:numPr>
            </w:pPr>
            <w:r w:rsidRPr="00743D0E">
              <w:t>Deve existir pelo menos um Produto cadastrado no sistema.</w:t>
            </w:r>
          </w:p>
          <w:p w14:paraId="1159FB4D" w14:textId="77777777" w:rsidR="003B206F" w:rsidRDefault="003B206F" w:rsidP="003B206F">
            <w:pPr>
              <w:rPr>
                <w:bCs/>
              </w:rPr>
            </w:pPr>
          </w:p>
          <w:p w14:paraId="440A7A76" w14:textId="77777777" w:rsidR="003B206F" w:rsidRDefault="003B206F" w:rsidP="003B206F">
            <w:pPr>
              <w:rPr>
                <w:b/>
                <w:bCs/>
              </w:rPr>
            </w:pPr>
            <w:r w:rsidRPr="00743D0E">
              <w:rPr>
                <w:b/>
                <w:bCs/>
              </w:rPr>
              <w:t>Pós-Condições</w:t>
            </w:r>
            <w:r>
              <w:rPr>
                <w:b/>
                <w:bCs/>
              </w:rPr>
              <w:t>:</w:t>
            </w:r>
          </w:p>
          <w:p w14:paraId="6108D143" w14:textId="77777777" w:rsidR="003B206F" w:rsidRPr="00743D0E" w:rsidRDefault="003B206F" w:rsidP="003B206F">
            <w:pPr>
              <w:pStyle w:val="PargrafodaLista"/>
              <w:numPr>
                <w:ilvl w:val="0"/>
                <w:numId w:val="24"/>
              </w:numPr>
            </w:pPr>
            <w:r w:rsidRPr="00743D0E">
              <w:t>O sistema deve alterar com sucesso os dados do Produto.</w:t>
            </w:r>
          </w:p>
          <w:p w14:paraId="2A50F3B9" w14:textId="77777777" w:rsidR="003B206F" w:rsidRDefault="003B206F" w:rsidP="003B206F">
            <w:pPr>
              <w:rPr>
                <w:bCs/>
              </w:rPr>
            </w:pPr>
          </w:p>
          <w:p w14:paraId="7EA2C7C3" w14:textId="77777777" w:rsidR="003B206F" w:rsidRDefault="003B206F" w:rsidP="003B206F"/>
          <w:p w14:paraId="45D66F96" w14:textId="77777777" w:rsidR="003B206F" w:rsidRPr="00743D0E" w:rsidRDefault="003B206F" w:rsidP="003B206F">
            <w:pPr>
              <w:rPr>
                <w:b/>
                <w:bCs/>
              </w:rPr>
            </w:pPr>
            <w:r w:rsidRPr="00743D0E">
              <w:rPr>
                <w:b/>
                <w:bCs/>
              </w:rPr>
              <w:t>Restrições</w:t>
            </w:r>
          </w:p>
          <w:p w14:paraId="4E83AF20" w14:textId="77777777" w:rsidR="003B206F" w:rsidRPr="00514995" w:rsidRDefault="003B206F" w:rsidP="003B206F">
            <w:pPr>
              <w:rPr>
                <w:bCs/>
              </w:rPr>
            </w:pPr>
            <w:r>
              <w:rPr>
                <w:bCs/>
              </w:rPr>
              <w:t>N/A.</w:t>
            </w:r>
          </w:p>
          <w:p w14:paraId="2CE22C1A" w14:textId="77777777" w:rsidR="003B206F" w:rsidRDefault="003B206F" w:rsidP="003B206F">
            <w:pPr>
              <w:rPr>
                <w:bCs/>
              </w:rPr>
            </w:pPr>
          </w:p>
          <w:p w14:paraId="7BC2B43D" w14:textId="77777777" w:rsidR="003B206F" w:rsidRPr="008B0FAA" w:rsidRDefault="003B206F" w:rsidP="003B206F">
            <w:pPr>
              <w:rPr>
                <w:b/>
                <w:bCs/>
              </w:rPr>
            </w:pPr>
            <w:r w:rsidRPr="008B0FAA">
              <w:rPr>
                <w:b/>
                <w:bCs/>
              </w:rPr>
              <w:t>Regras de Negócios</w:t>
            </w:r>
          </w:p>
          <w:p w14:paraId="77897D58" w14:textId="4D1EEE45" w:rsidR="003B206F" w:rsidRPr="008B0FAA" w:rsidRDefault="003B206F" w:rsidP="003B206F">
            <w:pPr>
              <w:pStyle w:val="PargrafodaLista"/>
              <w:numPr>
                <w:ilvl w:val="0"/>
                <w:numId w:val="9"/>
              </w:numPr>
              <w:rPr>
                <w:bCs/>
              </w:rPr>
            </w:pPr>
            <w:r>
              <w:rPr>
                <w:b/>
                <w:bCs/>
              </w:rPr>
              <w:t>RE00</w:t>
            </w:r>
            <w:r w:rsidR="005F0D01">
              <w:rPr>
                <w:b/>
                <w:bCs/>
              </w:rPr>
              <w:t>1</w:t>
            </w:r>
            <w:r w:rsidRPr="008B0FAA">
              <w:rPr>
                <w:b/>
                <w:bCs/>
              </w:rPr>
              <w:t>.04.001</w:t>
            </w:r>
            <w:r w:rsidRPr="008B0FAA">
              <w:rPr>
                <w:bCs/>
              </w:rPr>
              <w:t xml:space="preserve"> – O Sistema deverá apresentar o Campo ID do Perfil bloqueado para edição, evitando assim a ação de alteração pelo usuário;</w:t>
            </w:r>
          </w:p>
          <w:p w14:paraId="709A9C77" w14:textId="59505D3A" w:rsidR="003B206F" w:rsidRPr="008B0FAA" w:rsidRDefault="005F0D01" w:rsidP="003B206F">
            <w:pPr>
              <w:pStyle w:val="PargrafodaLista"/>
              <w:numPr>
                <w:ilvl w:val="0"/>
                <w:numId w:val="9"/>
              </w:numPr>
              <w:rPr>
                <w:bCs/>
              </w:rPr>
            </w:pPr>
            <w:r>
              <w:rPr>
                <w:b/>
                <w:bCs/>
              </w:rPr>
              <w:t>RE001</w:t>
            </w:r>
            <w:r w:rsidR="003B206F" w:rsidRPr="008B0FAA">
              <w:rPr>
                <w:b/>
                <w:bCs/>
              </w:rPr>
              <w:t>.04.002</w:t>
            </w:r>
            <w:r w:rsidR="003B206F" w:rsidRPr="008B0FAA">
              <w:rPr>
                <w:bCs/>
              </w:rPr>
              <w:t xml:space="preserve"> – Os seguintes campos devem estar disponíveis para edição, permitindo que o usuário efetue as alterações do Produto selecionado:</w:t>
            </w:r>
          </w:p>
          <w:p w14:paraId="7671790A" w14:textId="77777777" w:rsidR="003B206F" w:rsidRPr="008B0FAA" w:rsidRDefault="003B206F" w:rsidP="003B206F">
            <w:pPr>
              <w:pStyle w:val="PargrafodaLista"/>
              <w:numPr>
                <w:ilvl w:val="1"/>
                <w:numId w:val="9"/>
              </w:numPr>
              <w:rPr>
                <w:bCs/>
              </w:rPr>
            </w:pPr>
            <w:r w:rsidRPr="008B0FAA">
              <w:rPr>
                <w:bCs/>
              </w:rPr>
              <w:t>Código;</w:t>
            </w:r>
          </w:p>
          <w:p w14:paraId="7A3D5F8D" w14:textId="77777777" w:rsidR="003B206F" w:rsidRPr="008B0FAA" w:rsidRDefault="003B206F" w:rsidP="003B206F">
            <w:pPr>
              <w:pStyle w:val="PargrafodaLista"/>
              <w:numPr>
                <w:ilvl w:val="1"/>
                <w:numId w:val="9"/>
              </w:numPr>
              <w:rPr>
                <w:bCs/>
              </w:rPr>
            </w:pPr>
            <w:r w:rsidRPr="008B0FAA">
              <w:rPr>
                <w:bCs/>
              </w:rPr>
              <w:t>Descrição;</w:t>
            </w:r>
          </w:p>
          <w:p w14:paraId="1F87AC38" w14:textId="77777777" w:rsidR="003B206F" w:rsidRPr="008B0FAA" w:rsidRDefault="003B206F" w:rsidP="003B206F">
            <w:pPr>
              <w:pStyle w:val="PargrafodaLista"/>
              <w:numPr>
                <w:ilvl w:val="1"/>
                <w:numId w:val="9"/>
              </w:numPr>
              <w:rPr>
                <w:bCs/>
              </w:rPr>
            </w:pPr>
            <w:r w:rsidRPr="008B0FAA">
              <w:rPr>
                <w:bCs/>
              </w:rPr>
              <w:t>Unidade;</w:t>
            </w:r>
          </w:p>
          <w:p w14:paraId="32E6ADE5" w14:textId="77777777" w:rsidR="003B206F" w:rsidRPr="008B0FAA" w:rsidRDefault="003B206F" w:rsidP="003B206F">
            <w:pPr>
              <w:pStyle w:val="PargrafodaLista"/>
              <w:numPr>
                <w:ilvl w:val="1"/>
                <w:numId w:val="9"/>
              </w:numPr>
              <w:rPr>
                <w:bCs/>
              </w:rPr>
            </w:pPr>
            <w:r w:rsidRPr="008B0FAA">
              <w:rPr>
                <w:bCs/>
              </w:rPr>
              <w:t>Patrimonial?;</w:t>
            </w:r>
          </w:p>
          <w:p w14:paraId="56AA03F4" w14:textId="77777777" w:rsidR="003B206F" w:rsidRPr="008B0FAA" w:rsidRDefault="003B206F" w:rsidP="003B206F">
            <w:pPr>
              <w:pStyle w:val="PargrafodaLista"/>
              <w:numPr>
                <w:ilvl w:val="1"/>
                <w:numId w:val="9"/>
              </w:numPr>
              <w:rPr>
                <w:bCs/>
              </w:rPr>
            </w:pPr>
            <w:r w:rsidRPr="008B0FAA">
              <w:rPr>
                <w:bCs/>
              </w:rPr>
              <w:t>Natureza;</w:t>
            </w:r>
          </w:p>
          <w:p w14:paraId="536698B5" w14:textId="77777777" w:rsidR="003B206F" w:rsidRPr="008B0FAA" w:rsidRDefault="003B206F" w:rsidP="003B206F">
            <w:pPr>
              <w:pStyle w:val="PargrafodaLista"/>
              <w:numPr>
                <w:ilvl w:val="1"/>
                <w:numId w:val="9"/>
              </w:numPr>
              <w:rPr>
                <w:bCs/>
              </w:rPr>
            </w:pPr>
            <w:r w:rsidRPr="008B0FAA">
              <w:rPr>
                <w:bCs/>
              </w:rPr>
              <w:t>Item de Natureza.</w:t>
            </w:r>
          </w:p>
          <w:p w14:paraId="21FD3544" w14:textId="77777777" w:rsidR="003B206F" w:rsidRPr="003E1952" w:rsidRDefault="003B206F" w:rsidP="003B206F">
            <w:pPr>
              <w:rPr>
                <w:bCs/>
              </w:rPr>
            </w:pPr>
          </w:p>
          <w:p w14:paraId="050CCF37" w14:textId="7E9108AC" w:rsidR="00533765" w:rsidRPr="008B0FAA" w:rsidRDefault="005F0D01" w:rsidP="003B206F">
            <w:pPr>
              <w:pStyle w:val="PargrafodaLista"/>
              <w:numPr>
                <w:ilvl w:val="0"/>
                <w:numId w:val="9"/>
              </w:numPr>
              <w:rPr>
                <w:bCs/>
              </w:rPr>
            </w:pPr>
            <w:r>
              <w:rPr>
                <w:b/>
                <w:bCs/>
              </w:rPr>
              <w:t>RE001</w:t>
            </w:r>
            <w:r w:rsidR="003B206F" w:rsidRPr="008B0FAA">
              <w:rPr>
                <w:b/>
                <w:bCs/>
              </w:rPr>
              <w:t xml:space="preserve">.04.003 </w:t>
            </w:r>
            <w:r w:rsidR="003B206F" w:rsidRPr="008B0FAA">
              <w:rPr>
                <w:bCs/>
              </w:rPr>
              <w:t xml:space="preserve">– Após salvar a Alteração o sistema deve emitir uma mensagem informando o termino da ação conforme Mensagem </w:t>
            </w:r>
            <w:r w:rsidR="003B206F" w:rsidRPr="008B0FAA">
              <w:rPr>
                <w:b/>
                <w:bCs/>
              </w:rPr>
              <w:t>[MG006]</w:t>
            </w:r>
            <w:r w:rsidR="003B206F" w:rsidRPr="008B0FAA">
              <w:rPr>
                <w:bCs/>
              </w:rPr>
              <w:t xml:space="preserve"> e direcionar o usuário para tela de Pesquisa.</w:t>
            </w:r>
          </w:p>
          <w:p w14:paraId="32AB34CE" w14:textId="77777777" w:rsidR="007D2AB5" w:rsidRPr="00D37F11" w:rsidRDefault="007D2AB5" w:rsidP="00302EC1">
            <w:pPr>
              <w:rPr>
                <w:bCs/>
              </w:rPr>
            </w:pPr>
          </w:p>
        </w:tc>
      </w:tr>
      <w:tr w:rsidR="007D2AB5" w:rsidRPr="00CC1F78" w14:paraId="6866B868" w14:textId="77777777" w:rsidTr="00413778">
        <w:tc>
          <w:tcPr>
            <w:tcW w:w="9781" w:type="dxa"/>
            <w:shd w:val="clear" w:color="auto" w:fill="auto"/>
          </w:tcPr>
          <w:p w14:paraId="6D6575D7" w14:textId="77777777" w:rsidR="007D2AB5" w:rsidRPr="008B0FAA" w:rsidRDefault="007D2AB5" w:rsidP="00302EC1">
            <w:pPr>
              <w:rPr>
                <w:b/>
                <w:lang w:val="en-US"/>
              </w:rPr>
            </w:pPr>
            <w:r w:rsidRPr="008B0FAA">
              <w:rPr>
                <w:b/>
                <w:bCs/>
              </w:rPr>
              <w:t>Ligações:</w:t>
            </w:r>
          </w:p>
        </w:tc>
      </w:tr>
      <w:tr w:rsidR="007D2AB5" w:rsidRPr="00CC1F78" w14:paraId="19133BA3" w14:textId="77777777" w:rsidTr="00413778">
        <w:trPr>
          <w:trHeight w:val="220"/>
        </w:trPr>
        <w:tc>
          <w:tcPr>
            <w:tcW w:w="9781" w:type="dxa"/>
            <w:shd w:val="clear" w:color="auto" w:fill="auto"/>
          </w:tcPr>
          <w:p w14:paraId="1DE298F9" w14:textId="102B9A17" w:rsidR="007D2AB5" w:rsidRPr="00F37F90" w:rsidRDefault="00F37F90" w:rsidP="00302EC1">
            <w:pPr>
              <w:rPr>
                <w:bCs/>
              </w:rPr>
            </w:pPr>
            <w:r w:rsidRPr="00514995">
              <w:rPr>
                <w:bCs/>
              </w:rPr>
              <w:t>N/A</w:t>
            </w:r>
            <w:r w:rsidR="00953B56">
              <w:rPr>
                <w:bCs/>
              </w:rPr>
              <w:t>.</w:t>
            </w:r>
          </w:p>
        </w:tc>
      </w:tr>
      <w:tr w:rsidR="007D2AB5" w:rsidRPr="00CC1F78" w14:paraId="626566F6" w14:textId="77777777" w:rsidTr="00413778">
        <w:tc>
          <w:tcPr>
            <w:tcW w:w="9781" w:type="dxa"/>
            <w:shd w:val="clear" w:color="auto" w:fill="auto"/>
          </w:tcPr>
          <w:p w14:paraId="11E39204" w14:textId="77777777" w:rsidR="007D2AB5" w:rsidRPr="008B0FAA" w:rsidRDefault="007D2AB5" w:rsidP="00302EC1">
            <w:pPr>
              <w:rPr>
                <w:b/>
                <w:lang w:val="en-US"/>
              </w:rPr>
            </w:pPr>
            <w:r w:rsidRPr="008B0FAA">
              <w:rPr>
                <w:b/>
                <w:bCs/>
              </w:rPr>
              <w:t>Informações adicionais:</w:t>
            </w:r>
          </w:p>
        </w:tc>
      </w:tr>
      <w:tr w:rsidR="007D2AB5" w:rsidRPr="00CC1F78" w14:paraId="19020858" w14:textId="77777777" w:rsidTr="00413778">
        <w:trPr>
          <w:trHeight w:val="70"/>
        </w:trPr>
        <w:tc>
          <w:tcPr>
            <w:tcW w:w="9781" w:type="dxa"/>
            <w:shd w:val="clear" w:color="auto" w:fill="auto"/>
          </w:tcPr>
          <w:p w14:paraId="672BDE74" w14:textId="13EE44DB" w:rsidR="007D2AB5" w:rsidRPr="00514995" w:rsidRDefault="007D2AB5" w:rsidP="00302EC1">
            <w:pPr>
              <w:rPr>
                <w:bCs/>
                <w:color w:val="FF0000"/>
              </w:rPr>
            </w:pPr>
            <w:r w:rsidRPr="00514995">
              <w:rPr>
                <w:bCs/>
              </w:rPr>
              <w:t>N/A</w:t>
            </w:r>
            <w:r w:rsidR="00953B56">
              <w:rPr>
                <w:bCs/>
              </w:rPr>
              <w:t>.</w:t>
            </w:r>
          </w:p>
        </w:tc>
      </w:tr>
    </w:tbl>
    <w:p w14:paraId="1D2B7188" w14:textId="77777777" w:rsidR="00515EC4" w:rsidRDefault="00515EC4" w:rsidP="00515EC4">
      <w:pPr>
        <w:pStyle w:val="Ttulo4"/>
        <w:numPr>
          <w:ilvl w:val="0"/>
          <w:numId w:val="0"/>
        </w:numPr>
        <w:rPr>
          <w:color w:val="auto"/>
          <w:sz w:val="20"/>
          <w:szCs w:val="20"/>
        </w:rPr>
      </w:pPr>
      <w:bookmarkStart w:id="28" w:name="_RF_DPC_002.04_–_Mapeamento"/>
      <w:bookmarkEnd w:id="28"/>
    </w:p>
    <w:p w14:paraId="1D06A94B" w14:textId="77777777" w:rsidR="005F0D01" w:rsidRPr="005F0D01" w:rsidRDefault="005F0D01" w:rsidP="005F0D01"/>
    <w:p w14:paraId="138358BA" w14:textId="1B694F39" w:rsidR="009F1034" w:rsidRPr="00C93EB9" w:rsidRDefault="00A51916" w:rsidP="00B9385D">
      <w:pPr>
        <w:pStyle w:val="Ttulo4"/>
        <w:numPr>
          <w:ilvl w:val="3"/>
          <w:numId w:val="18"/>
        </w:numPr>
        <w:rPr>
          <w:color w:val="auto"/>
          <w:sz w:val="20"/>
          <w:szCs w:val="20"/>
        </w:rPr>
      </w:pPr>
      <w:bookmarkStart w:id="29" w:name="_Toc509745035"/>
      <w:r w:rsidRPr="00C93EB9">
        <w:rPr>
          <w:color w:val="auto"/>
          <w:sz w:val="20"/>
          <w:szCs w:val="20"/>
        </w:rPr>
        <w:lastRenderedPageBreak/>
        <w:t>RF_00</w:t>
      </w:r>
      <w:r w:rsidR="005F0D01">
        <w:rPr>
          <w:color w:val="auto"/>
          <w:sz w:val="20"/>
          <w:szCs w:val="20"/>
        </w:rPr>
        <w:t>1</w:t>
      </w:r>
      <w:r w:rsidRPr="00C93EB9">
        <w:rPr>
          <w:color w:val="auto"/>
          <w:sz w:val="20"/>
          <w:szCs w:val="20"/>
        </w:rPr>
        <w:t>.</w:t>
      </w:r>
      <w:r w:rsidR="00533765" w:rsidRPr="00C93EB9">
        <w:rPr>
          <w:color w:val="auto"/>
          <w:sz w:val="20"/>
          <w:szCs w:val="20"/>
        </w:rPr>
        <w:t>04</w:t>
      </w:r>
      <w:r w:rsidR="009F1034" w:rsidRPr="00C93EB9">
        <w:rPr>
          <w:color w:val="auto"/>
          <w:sz w:val="20"/>
          <w:szCs w:val="20"/>
        </w:rPr>
        <w:t xml:space="preserve"> – </w:t>
      </w:r>
      <w:r w:rsidR="009E6BC5" w:rsidRPr="00C93EB9">
        <w:rPr>
          <w:color w:val="auto"/>
          <w:sz w:val="20"/>
          <w:szCs w:val="20"/>
        </w:rPr>
        <w:t>Mapeamento de Campos:</w:t>
      </w:r>
      <w:bookmarkEnd w:id="29"/>
    </w:p>
    <w:p w14:paraId="09EAFA78" w14:textId="77777777" w:rsidR="007D2AB5" w:rsidRPr="007D2AB5" w:rsidRDefault="007D2AB5" w:rsidP="00302EC1"/>
    <w:tbl>
      <w:tblPr>
        <w:tblStyle w:val="Tabelacomgrade"/>
        <w:tblW w:w="5032" w:type="pct"/>
        <w:tblLook w:val="04A0" w:firstRow="1" w:lastRow="0" w:firstColumn="1" w:lastColumn="0" w:noHBand="0" w:noVBand="1"/>
      </w:tblPr>
      <w:tblGrid>
        <w:gridCol w:w="394"/>
        <w:gridCol w:w="1024"/>
        <w:gridCol w:w="795"/>
        <w:gridCol w:w="1150"/>
        <w:gridCol w:w="928"/>
        <w:gridCol w:w="1337"/>
        <w:gridCol w:w="991"/>
        <w:gridCol w:w="2280"/>
        <w:gridCol w:w="582"/>
        <w:gridCol w:w="545"/>
      </w:tblGrid>
      <w:tr w:rsidR="00C84BD5" w:rsidRPr="00B81D6D" w14:paraId="4873E5D3" w14:textId="77777777" w:rsidTr="00D13068">
        <w:tc>
          <w:tcPr>
            <w:tcW w:w="196" w:type="pct"/>
            <w:shd w:val="clear" w:color="auto" w:fill="BFBFBF" w:themeFill="background1" w:themeFillShade="BF"/>
            <w:vAlign w:val="center"/>
          </w:tcPr>
          <w:p w14:paraId="120FCCE3" w14:textId="77777777" w:rsidR="00C84BD5" w:rsidRPr="00B81D6D" w:rsidRDefault="00C84BD5" w:rsidP="00302EC1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ID</w:t>
            </w:r>
          </w:p>
        </w:tc>
        <w:tc>
          <w:tcPr>
            <w:tcW w:w="511" w:type="pct"/>
            <w:shd w:val="clear" w:color="auto" w:fill="BFBFBF" w:themeFill="background1" w:themeFillShade="BF"/>
            <w:vAlign w:val="center"/>
          </w:tcPr>
          <w:p w14:paraId="0333DD89" w14:textId="77777777" w:rsidR="00C84BD5" w:rsidRPr="00B81D6D" w:rsidRDefault="00C84BD5" w:rsidP="00302EC1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Nome do Campo</w:t>
            </w:r>
          </w:p>
        </w:tc>
        <w:tc>
          <w:tcPr>
            <w:tcW w:w="396" w:type="pct"/>
            <w:shd w:val="clear" w:color="auto" w:fill="BFBFBF" w:themeFill="background1" w:themeFillShade="BF"/>
            <w:vAlign w:val="center"/>
          </w:tcPr>
          <w:p w14:paraId="77C685AA" w14:textId="77777777" w:rsidR="00C84BD5" w:rsidRPr="00B81D6D" w:rsidRDefault="00C84BD5" w:rsidP="00302EC1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Tipo d</w:t>
            </w:r>
            <w:r>
              <w:rPr>
                <w:rFonts w:eastAsia="Times New Roman"/>
                <w:sz w:val="16"/>
                <w:szCs w:val="16"/>
                <w:highlight w:val="lightGray"/>
              </w:rPr>
              <w:t>e</w:t>
            </w: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 xml:space="preserve"> Campo</w:t>
            </w:r>
          </w:p>
        </w:tc>
        <w:tc>
          <w:tcPr>
            <w:tcW w:w="574" w:type="pct"/>
            <w:shd w:val="clear" w:color="auto" w:fill="BFBFBF" w:themeFill="background1" w:themeFillShade="BF"/>
            <w:vAlign w:val="center"/>
          </w:tcPr>
          <w:p w14:paraId="1602D41B" w14:textId="77777777" w:rsidR="00C84BD5" w:rsidRPr="00B81D6D" w:rsidRDefault="00C84BD5" w:rsidP="00302EC1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Tipo de Dado</w:t>
            </w:r>
          </w:p>
        </w:tc>
        <w:tc>
          <w:tcPr>
            <w:tcW w:w="463" w:type="pct"/>
            <w:shd w:val="clear" w:color="auto" w:fill="BFBFBF" w:themeFill="background1" w:themeFillShade="BF"/>
            <w:vAlign w:val="center"/>
          </w:tcPr>
          <w:p w14:paraId="058FD845" w14:textId="77777777" w:rsidR="00C84BD5" w:rsidRPr="00B81D6D" w:rsidRDefault="00C84BD5" w:rsidP="00302EC1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Tamanho</w:t>
            </w:r>
          </w:p>
        </w:tc>
        <w:tc>
          <w:tcPr>
            <w:tcW w:w="667" w:type="pct"/>
            <w:shd w:val="clear" w:color="auto" w:fill="BFBFBF" w:themeFill="background1" w:themeFillShade="BF"/>
            <w:vAlign w:val="center"/>
          </w:tcPr>
          <w:p w14:paraId="7A6874FA" w14:textId="77777777" w:rsidR="00C84BD5" w:rsidRPr="00B81D6D" w:rsidRDefault="00C84BD5" w:rsidP="00302EC1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Máscara</w:t>
            </w:r>
          </w:p>
        </w:tc>
        <w:tc>
          <w:tcPr>
            <w:tcW w:w="494" w:type="pct"/>
            <w:shd w:val="clear" w:color="auto" w:fill="BFBFBF" w:themeFill="background1" w:themeFillShade="BF"/>
            <w:vAlign w:val="center"/>
          </w:tcPr>
          <w:p w14:paraId="145C9794" w14:textId="77777777" w:rsidR="00C84BD5" w:rsidRPr="00B81D6D" w:rsidRDefault="00C84BD5" w:rsidP="00302EC1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>
              <w:rPr>
                <w:rFonts w:eastAsia="Times New Roman"/>
                <w:sz w:val="16"/>
                <w:szCs w:val="16"/>
                <w:highlight w:val="lightGray"/>
              </w:rPr>
              <w:t>Habilitado</w:t>
            </w:r>
          </w:p>
        </w:tc>
        <w:tc>
          <w:tcPr>
            <w:tcW w:w="1137" w:type="pct"/>
            <w:shd w:val="clear" w:color="auto" w:fill="BFBFBF" w:themeFill="background1" w:themeFillShade="BF"/>
            <w:vAlign w:val="center"/>
          </w:tcPr>
          <w:p w14:paraId="3F2FCCE0" w14:textId="77777777" w:rsidR="00C84BD5" w:rsidRPr="00B81D6D" w:rsidRDefault="00C84BD5" w:rsidP="00302EC1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Descrição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27D38B7D" w14:textId="77777777" w:rsidR="00C84BD5" w:rsidRPr="00B81D6D" w:rsidRDefault="00C84BD5" w:rsidP="00302EC1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proofErr w:type="spellStart"/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Obg</w:t>
            </w:r>
            <w:proofErr w:type="spellEnd"/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.</w:t>
            </w:r>
          </w:p>
        </w:tc>
        <w:tc>
          <w:tcPr>
            <w:tcW w:w="272" w:type="pct"/>
            <w:shd w:val="clear" w:color="auto" w:fill="BFBFBF" w:themeFill="background1" w:themeFillShade="BF"/>
            <w:vAlign w:val="center"/>
          </w:tcPr>
          <w:p w14:paraId="799AF347" w14:textId="77777777" w:rsidR="00C84BD5" w:rsidRPr="00B81D6D" w:rsidRDefault="00C84BD5" w:rsidP="00302EC1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Tab.</w:t>
            </w:r>
          </w:p>
        </w:tc>
      </w:tr>
      <w:tr w:rsidR="00D13068" w14:paraId="625F913B" w14:textId="77777777" w:rsidTr="00D13068">
        <w:tc>
          <w:tcPr>
            <w:tcW w:w="196" w:type="pct"/>
            <w:vAlign w:val="center"/>
          </w:tcPr>
          <w:p w14:paraId="2144B362" w14:textId="28669424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01</w:t>
            </w:r>
          </w:p>
        </w:tc>
        <w:tc>
          <w:tcPr>
            <w:tcW w:w="511" w:type="pct"/>
            <w:vAlign w:val="center"/>
          </w:tcPr>
          <w:p w14:paraId="63A2875F" w14:textId="00AE49C8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ID</w:t>
            </w:r>
          </w:p>
        </w:tc>
        <w:tc>
          <w:tcPr>
            <w:tcW w:w="396" w:type="pct"/>
            <w:vAlign w:val="center"/>
          </w:tcPr>
          <w:p w14:paraId="6D30405E" w14:textId="785CFA89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Rótulo</w:t>
            </w:r>
          </w:p>
        </w:tc>
        <w:tc>
          <w:tcPr>
            <w:tcW w:w="574" w:type="pct"/>
            <w:vAlign w:val="center"/>
          </w:tcPr>
          <w:p w14:paraId="6F2255D3" w14:textId="18C37C40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63" w:type="pct"/>
            <w:vAlign w:val="center"/>
          </w:tcPr>
          <w:p w14:paraId="13436D47" w14:textId="083A9B46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667" w:type="pct"/>
            <w:vAlign w:val="center"/>
          </w:tcPr>
          <w:p w14:paraId="1CC3E661" w14:textId="430F1A60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2269E9D0" w14:textId="32FC88E7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1137" w:type="pct"/>
            <w:vAlign w:val="center"/>
          </w:tcPr>
          <w:p w14:paraId="543B8A7B" w14:textId="75B2DED0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290" w:type="pct"/>
            <w:vAlign w:val="center"/>
          </w:tcPr>
          <w:p w14:paraId="0B3C7A30" w14:textId="1FE5D56F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272" w:type="pct"/>
            <w:vAlign w:val="center"/>
          </w:tcPr>
          <w:p w14:paraId="2A282D53" w14:textId="78B89381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</w:tr>
      <w:tr w:rsidR="00D13068" w14:paraId="75E918C5" w14:textId="77777777" w:rsidTr="00D13068">
        <w:tc>
          <w:tcPr>
            <w:tcW w:w="196" w:type="pct"/>
            <w:vAlign w:val="center"/>
          </w:tcPr>
          <w:p w14:paraId="6E77E117" w14:textId="5BFFC654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02</w:t>
            </w:r>
          </w:p>
        </w:tc>
        <w:tc>
          <w:tcPr>
            <w:tcW w:w="511" w:type="pct"/>
            <w:vAlign w:val="center"/>
          </w:tcPr>
          <w:p w14:paraId="08030FA4" w14:textId="7E687820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ID</w:t>
            </w:r>
          </w:p>
        </w:tc>
        <w:tc>
          <w:tcPr>
            <w:tcW w:w="396" w:type="pct"/>
            <w:vAlign w:val="center"/>
          </w:tcPr>
          <w:p w14:paraId="787BC9C9" w14:textId="08D56E3F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Caixa de Texto</w:t>
            </w:r>
          </w:p>
        </w:tc>
        <w:tc>
          <w:tcPr>
            <w:tcW w:w="574" w:type="pct"/>
            <w:vAlign w:val="center"/>
          </w:tcPr>
          <w:p w14:paraId="3FF9219A" w14:textId="7EF31BDC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Alfanumérico</w:t>
            </w:r>
          </w:p>
        </w:tc>
        <w:tc>
          <w:tcPr>
            <w:tcW w:w="463" w:type="pct"/>
            <w:vAlign w:val="center"/>
          </w:tcPr>
          <w:p w14:paraId="538AD4E8" w14:textId="4F80B0DF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8</w:t>
            </w:r>
          </w:p>
        </w:tc>
        <w:tc>
          <w:tcPr>
            <w:tcW w:w="667" w:type="pct"/>
            <w:vAlign w:val="center"/>
          </w:tcPr>
          <w:p w14:paraId="10169875" w14:textId="170E2EDC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4DE3819E" w14:textId="16286B37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1137" w:type="pct"/>
            <w:vAlign w:val="center"/>
          </w:tcPr>
          <w:p w14:paraId="2BF05E52" w14:textId="27A5E6C9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 xml:space="preserve">ID do Produto </w:t>
            </w:r>
          </w:p>
        </w:tc>
        <w:tc>
          <w:tcPr>
            <w:tcW w:w="290" w:type="pct"/>
            <w:vAlign w:val="center"/>
          </w:tcPr>
          <w:p w14:paraId="3F5F340D" w14:textId="229383A4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272" w:type="pct"/>
            <w:vAlign w:val="center"/>
          </w:tcPr>
          <w:p w14:paraId="425C9C68" w14:textId="102DDD28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</w:tr>
      <w:tr w:rsidR="00D13068" w14:paraId="0EF68DFE" w14:textId="77777777" w:rsidTr="00D13068">
        <w:tc>
          <w:tcPr>
            <w:tcW w:w="196" w:type="pct"/>
            <w:vAlign w:val="center"/>
          </w:tcPr>
          <w:p w14:paraId="4100CAEF" w14:textId="4A8A124F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03</w:t>
            </w:r>
          </w:p>
        </w:tc>
        <w:tc>
          <w:tcPr>
            <w:tcW w:w="511" w:type="pct"/>
            <w:vAlign w:val="center"/>
          </w:tcPr>
          <w:p w14:paraId="56760206" w14:textId="2DED452E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Código</w:t>
            </w:r>
          </w:p>
        </w:tc>
        <w:tc>
          <w:tcPr>
            <w:tcW w:w="396" w:type="pct"/>
            <w:vAlign w:val="center"/>
          </w:tcPr>
          <w:p w14:paraId="083879CC" w14:textId="0283BF72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Rótulo</w:t>
            </w:r>
          </w:p>
        </w:tc>
        <w:tc>
          <w:tcPr>
            <w:tcW w:w="574" w:type="pct"/>
            <w:vAlign w:val="center"/>
          </w:tcPr>
          <w:p w14:paraId="79A543DF" w14:textId="135421B4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63" w:type="pct"/>
            <w:vAlign w:val="center"/>
          </w:tcPr>
          <w:p w14:paraId="5429CE20" w14:textId="1D9DAD18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667" w:type="pct"/>
            <w:vAlign w:val="center"/>
          </w:tcPr>
          <w:p w14:paraId="62D5953D" w14:textId="45062CC3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36CB296A" w14:textId="18F013C7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1137" w:type="pct"/>
            <w:vAlign w:val="center"/>
          </w:tcPr>
          <w:p w14:paraId="2B00A2B2" w14:textId="4D337217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290" w:type="pct"/>
            <w:vAlign w:val="center"/>
          </w:tcPr>
          <w:p w14:paraId="526E62AD" w14:textId="6FE150EA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272" w:type="pct"/>
            <w:vAlign w:val="center"/>
          </w:tcPr>
          <w:p w14:paraId="6FCC62C8" w14:textId="0004C2CA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</w:tr>
      <w:tr w:rsidR="00D13068" w14:paraId="34B9EE25" w14:textId="77777777" w:rsidTr="00D13068">
        <w:tc>
          <w:tcPr>
            <w:tcW w:w="196" w:type="pct"/>
            <w:vAlign w:val="center"/>
          </w:tcPr>
          <w:p w14:paraId="07537A99" w14:textId="21CF19BB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04</w:t>
            </w:r>
          </w:p>
        </w:tc>
        <w:tc>
          <w:tcPr>
            <w:tcW w:w="511" w:type="pct"/>
            <w:vAlign w:val="center"/>
          </w:tcPr>
          <w:p w14:paraId="28930438" w14:textId="2166CA87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Código</w:t>
            </w:r>
          </w:p>
        </w:tc>
        <w:tc>
          <w:tcPr>
            <w:tcW w:w="396" w:type="pct"/>
            <w:vAlign w:val="center"/>
          </w:tcPr>
          <w:p w14:paraId="2B159A82" w14:textId="2E8F157A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Caixa de Texto</w:t>
            </w:r>
          </w:p>
        </w:tc>
        <w:tc>
          <w:tcPr>
            <w:tcW w:w="574" w:type="pct"/>
            <w:vAlign w:val="center"/>
          </w:tcPr>
          <w:p w14:paraId="76D52F9C" w14:textId="7018CFA2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Alfanumérico</w:t>
            </w:r>
          </w:p>
        </w:tc>
        <w:tc>
          <w:tcPr>
            <w:tcW w:w="463" w:type="pct"/>
            <w:vAlign w:val="center"/>
          </w:tcPr>
          <w:p w14:paraId="6B907153" w14:textId="43C2103B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14</w:t>
            </w:r>
          </w:p>
        </w:tc>
        <w:tc>
          <w:tcPr>
            <w:tcW w:w="667" w:type="pct"/>
            <w:vAlign w:val="center"/>
          </w:tcPr>
          <w:p w14:paraId="1F586E85" w14:textId="150E105B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1E94B76A" w14:textId="3753DBCE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1137" w:type="pct"/>
            <w:vAlign w:val="center"/>
          </w:tcPr>
          <w:p w14:paraId="4A4D21D8" w14:textId="31F63687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Campo utilizado para inclusão do Código do Produto.</w:t>
            </w:r>
          </w:p>
        </w:tc>
        <w:tc>
          <w:tcPr>
            <w:tcW w:w="290" w:type="pct"/>
            <w:vAlign w:val="center"/>
          </w:tcPr>
          <w:p w14:paraId="0C182820" w14:textId="25BBC36B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272" w:type="pct"/>
            <w:vAlign w:val="center"/>
          </w:tcPr>
          <w:p w14:paraId="15C80023" w14:textId="782868B8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1</w:t>
            </w:r>
          </w:p>
        </w:tc>
      </w:tr>
      <w:tr w:rsidR="00D13068" w14:paraId="2186C04D" w14:textId="77777777" w:rsidTr="00D13068">
        <w:tc>
          <w:tcPr>
            <w:tcW w:w="196" w:type="pct"/>
            <w:vAlign w:val="center"/>
          </w:tcPr>
          <w:p w14:paraId="5BF1DA74" w14:textId="4439606F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05</w:t>
            </w:r>
          </w:p>
        </w:tc>
        <w:tc>
          <w:tcPr>
            <w:tcW w:w="511" w:type="pct"/>
            <w:vAlign w:val="center"/>
          </w:tcPr>
          <w:p w14:paraId="68568C40" w14:textId="600F8098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Descrição</w:t>
            </w:r>
          </w:p>
        </w:tc>
        <w:tc>
          <w:tcPr>
            <w:tcW w:w="396" w:type="pct"/>
            <w:vAlign w:val="center"/>
          </w:tcPr>
          <w:p w14:paraId="5B4F539B" w14:textId="22498351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Rótulo</w:t>
            </w:r>
          </w:p>
        </w:tc>
        <w:tc>
          <w:tcPr>
            <w:tcW w:w="574" w:type="pct"/>
            <w:vAlign w:val="center"/>
          </w:tcPr>
          <w:p w14:paraId="0D4751C8" w14:textId="13E34C03" w:rsidR="00D13068" w:rsidRPr="00D13068" w:rsidRDefault="00D13068" w:rsidP="00302EC1"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63" w:type="pct"/>
            <w:vAlign w:val="center"/>
          </w:tcPr>
          <w:p w14:paraId="04190B6D" w14:textId="048FF5CC" w:rsidR="00D13068" w:rsidRPr="00D13068" w:rsidRDefault="00D13068" w:rsidP="00302EC1"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667" w:type="pct"/>
            <w:vAlign w:val="center"/>
          </w:tcPr>
          <w:p w14:paraId="4FD7F6B0" w14:textId="0F606A64" w:rsidR="00D13068" w:rsidRPr="00D13068" w:rsidRDefault="00D13068" w:rsidP="00302EC1"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2B1FB094" w14:textId="667D0544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1137" w:type="pct"/>
            <w:vAlign w:val="center"/>
          </w:tcPr>
          <w:p w14:paraId="79C5F428" w14:textId="605463EC" w:rsidR="00D13068" w:rsidRPr="00D13068" w:rsidRDefault="00D13068" w:rsidP="00302EC1"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290" w:type="pct"/>
            <w:vAlign w:val="center"/>
          </w:tcPr>
          <w:p w14:paraId="3A348CEE" w14:textId="6FC4F399" w:rsidR="00D13068" w:rsidRPr="00D13068" w:rsidRDefault="00D13068" w:rsidP="00302EC1">
            <w:r w:rsidRPr="00D13068">
              <w:rPr>
                <w:bCs/>
                <w:sz w:val="16"/>
                <w:szCs w:val="16"/>
              </w:rPr>
              <w:t>Não</w:t>
            </w:r>
          </w:p>
        </w:tc>
        <w:tc>
          <w:tcPr>
            <w:tcW w:w="272" w:type="pct"/>
            <w:vAlign w:val="center"/>
          </w:tcPr>
          <w:p w14:paraId="0D0F5D9B" w14:textId="40FD0586" w:rsidR="00D13068" w:rsidRPr="00D13068" w:rsidRDefault="00D13068" w:rsidP="00302EC1">
            <w:r w:rsidRPr="00D13068">
              <w:rPr>
                <w:bCs/>
                <w:sz w:val="16"/>
                <w:szCs w:val="16"/>
              </w:rPr>
              <w:t>N/A</w:t>
            </w:r>
          </w:p>
        </w:tc>
      </w:tr>
      <w:tr w:rsidR="00D13068" w:rsidRPr="00B55A8F" w14:paraId="21EE3101" w14:textId="77777777" w:rsidTr="00D13068">
        <w:tc>
          <w:tcPr>
            <w:tcW w:w="196" w:type="pct"/>
            <w:vAlign w:val="center"/>
          </w:tcPr>
          <w:p w14:paraId="498C1E44" w14:textId="68FB9505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06</w:t>
            </w:r>
          </w:p>
        </w:tc>
        <w:tc>
          <w:tcPr>
            <w:tcW w:w="511" w:type="pct"/>
            <w:vAlign w:val="center"/>
          </w:tcPr>
          <w:p w14:paraId="1F71FDCF" w14:textId="4B8EB719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Descrição</w:t>
            </w:r>
          </w:p>
        </w:tc>
        <w:tc>
          <w:tcPr>
            <w:tcW w:w="396" w:type="pct"/>
            <w:vAlign w:val="center"/>
          </w:tcPr>
          <w:p w14:paraId="73229F46" w14:textId="1E522908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Caixa de Texto</w:t>
            </w:r>
          </w:p>
        </w:tc>
        <w:tc>
          <w:tcPr>
            <w:tcW w:w="574" w:type="pct"/>
            <w:vAlign w:val="center"/>
          </w:tcPr>
          <w:p w14:paraId="12453FA9" w14:textId="0FB3E204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Alfanumérico</w:t>
            </w:r>
          </w:p>
        </w:tc>
        <w:tc>
          <w:tcPr>
            <w:tcW w:w="463" w:type="pct"/>
            <w:vAlign w:val="center"/>
          </w:tcPr>
          <w:p w14:paraId="05A7FA5C" w14:textId="278913F7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50</w:t>
            </w:r>
          </w:p>
        </w:tc>
        <w:tc>
          <w:tcPr>
            <w:tcW w:w="667" w:type="pct"/>
            <w:vAlign w:val="center"/>
          </w:tcPr>
          <w:p w14:paraId="183C453C" w14:textId="48D575D7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5B38CFE9" w14:textId="3F3526E3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1137" w:type="pct"/>
            <w:vAlign w:val="center"/>
          </w:tcPr>
          <w:p w14:paraId="2D8CF191" w14:textId="24D1010F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Campo utilizado para inclusão do Nome do Produto.</w:t>
            </w:r>
          </w:p>
        </w:tc>
        <w:tc>
          <w:tcPr>
            <w:tcW w:w="290" w:type="pct"/>
            <w:vAlign w:val="center"/>
          </w:tcPr>
          <w:p w14:paraId="131C0BF0" w14:textId="1CF6820C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272" w:type="pct"/>
            <w:vAlign w:val="center"/>
          </w:tcPr>
          <w:p w14:paraId="3602BBDF" w14:textId="52214946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2</w:t>
            </w:r>
          </w:p>
        </w:tc>
      </w:tr>
      <w:tr w:rsidR="00D13068" w14:paraId="52344DCD" w14:textId="77777777" w:rsidTr="00D13068">
        <w:tc>
          <w:tcPr>
            <w:tcW w:w="196" w:type="pct"/>
            <w:vAlign w:val="center"/>
          </w:tcPr>
          <w:p w14:paraId="49DAC8C8" w14:textId="70E4A4D4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07</w:t>
            </w:r>
          </w:p>
        </w:tc>
        <w:tc>
          <w:tcPr>
            <w:tcW w:w="511" w:type="pct"/>
            <w:vAlign w:val="center"/>
          </w:tcPr>
          <w:p w14:paraId="69557D31" w14:textId="6AE4F9E3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Unidade</w:t>
            </w:r>
          </w:p>
        </w:tc>
        <w:tc>
          <w:tcPr>
            <w:tcW w:w="396" w:type="pct"/>
            <w:vAlign w:val="center"/>
          </w:tcPr>
          <w:p w14:paraId="0FB0A728" w14:textId="32A6B287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Rótulo</w:t>
            </w:r>
          </w:p>
        </w:tc>
        <w:tc>
          <w:tcPr>
            <w:tcW w:w="574" w:type="pct"/>
            <w:vAlign w:val="center"/>
          </w:tcPr>
          <w:p w14:paraId="070961A8" w14:textId="00E75344" w:rsidR="00D13068" w:rsidRPr="00D13068" w:rsidRDefault="00D13068" w:rsidP="00302EC1"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63" w:type="pct"/>
            <w:vAlign w:val="center"/>
          </w:tcPr>
          <w:p w14:paraId="0DF41F62" w14:textId="402717C9" w:rsidR="00D13068" w:rsidRPr="00D13068" w:rsidRDefault="00D13068" w:rsidP="00302EC1"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667" w:type="pct"/>
            <w:vAlign w:val="center"/>
          </w:tcPr>
          <w:p w14:paraId="6964B2AA" w14:textId="3D79D9C7" w:rsidR="00D13068" w:rsidRPr="00D13068" w:rsidRDefault="00D13068" w:rsidP="00302EC1"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57270936" w14:textId="6DC48080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1137" w:type="pct"/>
            <w:vAlign w:val="center"/>
          </w:tcPr>
          <w:p w14:paraId="0F993436" w14:textId="79929951" w:rsidR="00D13068" w:rsidRPr="00D13068" w:rsidRDefault="00D13068" w:rsidP="00302EC1"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290" w:type="pct"/>
            <w:vAlign w:val="center"/>
          </w:tcPr>
          <w:p w14:paraId="0374BC0F" w14:textId="02E6FD11" w:rsidR="00D13068" w:rsidRPr="00D13068" w:rsidRDefault="00D13068" w:rsidP="00302EC1">
            <w:r w:rsidRPr="00D13068"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272" w:type="pct"/>
            <w:vAlign w:val="center"/>
          </w:tcPr>
          <w:p w14:paraId="305F4705" w14:textId="45C50521" w:rsidR="00D13068" w:rsidRPr="00D13068" w:rsidRDefault="00D13068" w:rsidP="00302EC1">
            <w:r w:rsidRPr="00D13068">
              <w:rPr>
                <w:bCs/>
                <w:sz w:val="16"/>
                <w:szCs w:val="16"/>
              </w:rPr>
              <w:t>N/A</w:t>
            </w:r>
          </w:p>
        </w:tc>
      </w:tr>
      <w:tr w:rsidR="00D13068" w:rsidRPr="00B55A8F" w14:paraId="471135DD" w14:textId="77777777" w:rsidTr="00D13068">
        <w:tc>
          <w:tcPr>
            <w:tcW w:w="196" w:type="pct"/>
            <w:vAlign w:val="center"/>
          </w:tcPr>
          <w:p w14:paraId="3B999A26" w14:textId="09A35FA9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08</w:t>
            </w:r>
          </w:p>
        </w:tc>
        <w:tc>
          <w:tcPr>
            <w:tcW w:w="511" w:type="pct"/>
            <w:vAlign w:val="center"/>
          </w:tcPr>
          <w:p w14:paraId="0EBB7422" w14:textId="2C95BE53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Unidade</w:t>
            </w:r>
          </w:p>
        </w:tc>
        <w:tc>
          <w:tcPr>
            <w:tcW w:w="396" w:type="pct"/>
            <w:vAlign w:val="center"/>
          </w:tcPr>
          <w:p w14:paraId="4862E50A" w14:textId="00704A3B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Caixa de Texto</w:t>
            </w:r>
          </w:p>
        </w:tc>
        <w:tc>
          <w:tcPr>
            <w:tcW w:w="574" w:type="pct"/>
            <w:vAlign w:val="center"/>
          </w:tcPr>
          <w:p w14:paraId="14F97C50" w14:textId="1AB52806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Numérico</w:t>
            </w:r>
          </w:p>
        </w:tc>
        <w:tc>
          <w:tcPr>
            <w:tcW w:w="463" w:type="pct"/>
            <w:vAlign w:val="center"/>
          </w:tcPr>
          <w:p w14:paraId="4222CE12" w14:textId="06E689CA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16</w:t>
            </w:r>
          </w:p>
        </w:tc>
        <w:tc>
          <w:tcPr>
            <w:tcW w:w="667" w:type="pct"/>
            <w:vAlign w:val="center"/>
          </w:tcPr>
          <w:p w14:paraId="4C486D8B" w14:textId="2D031227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119F41A5" w14:textId="3C5C5F6C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1137" w:type="pct"/>
            <w:vAlign w:val="center"/>
          </w:tcPr>
          <w:p w14:paraId="25A609BF" w14:textId="3BC98481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Campo utilizado para informar a unidade de Medida do Produto.</w:t>
            </w:r>
          </w:p>
        </w:tc>
        <w:tc>
          <w:tcPr>
            <w:tcW w:w="290" w:type="pct"/>
            <w:vAlign w:val="center"/>
          </w:tcPr>
          <w:p w14:paraId="6DD09DB4" w14:textId="71E5D336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272" w:type="pct"/>
            <w:vAlign w:val="center"/>
          </w:tcPr>
          <w:p w14:paraId="773F00DE" w14:textId="1B6AC52D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3</w:t>
            </w:r>
          </w:p>
        </w:tc>
      </w:tr>
      <w:tr w:rsidR="00D13068" w14:paraId="7F2FF201" w14:textId="77777777" w:rsidTr="00D13068">
        <w:tc>
          <w:tcPr>
            <w:tcW w:w="196" w:type="pct"/>
            <w:vAlign w:val="center"/>
          </w:tcPr>
          <w:p w14:paraId="7A4C4ACE" w14:textId="2A1FC0A0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09</w:t>
            </w:r>
          </w:p>
        </w:tc>
        <w:tc>
          <w:tcPr>
            <w:tcW w:w="511" w:type="pct"/>
            <w:vAlign w:val="center"/>
          </w:tcPr>
          <w:p w14:paraId="5BDEB3C6" w14:textId="322DA0EE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Patrimonial</w:t>
            </w:r>
          </w:p>
        </w:tc>
        <w:tc>
          <w:tcPr>
            <w:tcW w:w="396" w:type="pct"/>
            <w:vAlign w:val="center"/>
          </w:tcPr>
          <w:p w14:paraId="09A3A559" w14:textId="22D02054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Rótulo</w:t>
            </w:r>
          </w:p>
        </w:tc>
        <w:tc>
          <w:tcPr>
            <w:tcW w:w="574" w:type="pct"/>
            <w:vAlign w:val="center"/>
          </w:tcPr>
          <w:p w14:paraId="660B08D1" w14:textId="161E2EF3" w:rsidR="00D13068" w:rsidRPr="00D13068" w:rsidRDefault="00D13068" w:rsidP="00302EC1"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63" w:type="pct"/>
            <w:vAlign w:val="center"/>
          </w:tcPr>
          <w:p w14:paraId="505E30B0" w14:textId="40B1E55C" w:rsidR="00D13068" w:rsidRPr="00D13068" w:rsidRDefault="00D13068" w:rsidP="00302EC1"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667" w:type="pct"/>
            <w:vAlign w:val="center"/>
          </w:tcPr>
          <w:p w14:paraId="487EA5F4" w14:textId="640A47A4" w:rsidR="00D13068" w:rsidRPr="00D13068" w:rsidRDefault="00D13068" w:rsidP="00302EC1"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3DB16F90" w14:textId="23403CF3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1137" w:type="pct"/>
            <w:vAlign w:val="center"/>
          </w:tcPr>
          <w:p w14:paraId="5B11ACB2" w14:textId="24551F6D" w:rsidR="00D13068" w:rsidRPr="00D13068" w:rsidRDefault="00D13068" w:rsidP="00302EC1"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290" w:type="pct"/>
            <w:vAlign w:val="center"/>
          </w:tcPr>
          <w:p w14:paraId="501B0A25" w14:textId="44C9B9A4" w:rsidR="00D13068" w:rsidRPr="00D13068" w:rsidRDefault="00D13068" w:rsidP="00302EC1">
            <w:r w:rsidRPr="00D13068"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272" w:type="pct"/>
            <w:vAlign w:val="center"/>
          </w:tcPr>
          <w:p w14:paraId="38611358" w14:textId="7E4AA3FC" w:rsidR="00D13068" w:rsidRPr="00D13068" w:rsidRDefault="00D13068" w:rsidP="00302EC1">
            <w:r w:rsidRPr="00D13068">
              <w:rPr>
                <w:bCs/>
                <w:sz w:val="16"/>
                <w:szCs w:val="16"/>
              </w:rPr>
              <w:t>N/A</w:t>
            </w:r>
          </w:p>
        </w:tc>
      </w:tr>
      <w:tr w:rsidR="00D13068" w:rsidRPr="00B55A8F" w14:paraId="3FC34EE4" w14:textId="77777777" w:rsidTr="00D13068">
        <w:tc>
          <w:tcPr>
            <w:tcW w:w="196" w:type="pct"/>
            <w:vAlign w:val="center"/>
          </w:tcPr>
          <w:p w14:paraId="6D6404CD" w14:textId="66DC19B8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511" w:type="pct"/>
            <w:vAlign w:val="center"/>
          </w:tcPr>
          <w:p w14:paraId="311910CE" w14:textId="6181C3FA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Patrimonial</w:t>
            </w:r>
          </w:p>
        </w:tc>
        <w:tc>
          <w:tcPr>
            <w:tcW w:w="396" w:type="pct"/>
            <w:vAlign w:val="center"/>
          </w:tcPr>
          <w:p w14:paraId="29A66AB5" w14:textId="4FB2D2B5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Opção de Seleção única</w:t>
            </w:r>
          </w:p>
        </w:tc>
        <w:tc>
          <w:tcPr>
            <w:tcW w:w="574" w:type="pct"/>
            <w:vAlign w:val="center"/>
          </w:tcPr>
          <w:p w14:paraId="70585A3F" w14:textId="318827EE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Alfanumérico</w:t>
            </w:r>
          </w:p>
        </w:tc>
        <w:tc>
          <w:tcPr>
            <w:tcW w:w="463" w:type="pct"/>
            <w:vAlign w:val="center"/>
          </w:tcPr>
          <w:p w14:paraId="088B2172" w14:textId="2FD41C3A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1</w:t>
            </w:r>
          </w:p>
        </w:tc>
        <w:tc>
          <w:tcPr>
            <w:tcW w:w="667" w:type="pct"/>
            <w:vAlign w:val="center"/>
          </w:tcPr>
          <w:p w14:paraId="5C8EBDF2" w14:textId="2A7EEAD1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6B19DB35" w14:textId="2AD239FC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1137" w:type="pct"/>
            <w:vAlign w:val="center"/>
          </w:tcPr>
          <w:p w14:paraId="59FB687A" w14:textId="59A5B4FF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Campo utilizado para informar se o Produto será um Patrimônio ou não.</w:t>
            </w:r>
          </w:p>
        </w:tc>
        <w:tc>
          <w:tcPr>
            <w:tcW w:w="290" w:type="pct"/>
            <w:vAlign w:val="center"/>
          </w:tcPr>
          <w:p w14:paraId="1CE403A3" w14:textId="1A880A44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272" w:type="pct"/>
            <w:vAlign w:val="center"/>
          </w:tcPr>
          <w:p w14:paraId="726C4C98" w14:textId="128B2318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4</w:t>
            </w:r>
          </w:p>
        </w:tc>
      </w:tr>
      <w:tr w:rsidR="00D13068" w:rsidRPr="00B55A8F" w14:paraId="3B0F6050" w14:textId="77777777" w:rsidTr="00D13068">
        <w:tc>
          <w:tcPr>
            <w:tcW w:w="196" w:type="pct"/>
            <w:vAlign w:val="center"/>
          </w:tcPr>
          <w:p w14:paraId="42B65B6B" w14:textId="3FDEEC87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11</w:t>
            </w:r>
          </w:p>
        </w:tc>
        <w:tc>
          <w:tcPr>
            <w:tcW w:w="511" w:type="pct"/>
            <w:vAlign w:val="center"/>
          </w:tcPr>
          <w:p w14:paraId="68DDE27F" w14:textId="2BD05266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Elemento de Natureza</w:t>
            </w:r>
          </w:p>
        </w:tc>
        <w:tc>
          <w:tcPr>
            <w:tcW w:w="396" w:type="pct"/>
            <w:vAlign w:val="center"/>
          </w:tcPr>
          <w:p w14:paraId="23471F0B" w14:textId="7F6EC2D0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Rótulo</w:t>
            </w:r>
          </w:p>
        </w:tc>
        <w:tc>
          <w:tcPr>
            <w:tcW w:w="574" w:type="pct"/>
            <w:vAlign w:val="center"/>
          </w:tcPr>
          <w:p w14:paraId="7A7EBAF7" w14:textId="18EDABC8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63" w:type="pct"/>
            <w:vAlign w:val="center"/>
          </w:tcPr>
          <w:p w14:paraId="6AD78AFE" w14:textId="6FE032E8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667" w:type="pct"/>
            <w:vAlign w:val="center"/>
          </w:tcPr>
          <w:p w14:paraId="69FC1673" w14:textId="3A5535E2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06F63470" w14:textId="2A696694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1137" w:type="pct"/>
            <w:vAlign w:val="center"/>
          </w:tcPr>
          <w:p w14:paraId="2E466D6D" w14:textId="5DD1D131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290" w:type="pct"/>
            <w:vAlign w:val="center"/>
          </w:tcPr>
          <w:p w14:paraId="5EE0C60A" w14:textId="712D06DA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272" w:type="pct"/>
            <w:vAlign w:val="center"/>
          </w:tcPr>
          <w:p w14:paraId="701A467F" w14:textId="520B9BC5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</w:tr>
      <w:tr w:rsidR="00D13068" w:rsidRPr="00B55A8F" w14:paraId="75661593" w14:textId="77777777" w:rsidTr="00D13068">
        <w:tc>
          <w:tcPr>
            <w:tcW w:w="196" w:type="pct"/>
            <w:vAlign w:val="center"/>
          </w:tcPr>
          <w:p w14:paraId="57EE9F5F" w14:textId="69230F8A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12</w:t>
            </w:r>
          </w:p>
        </w:tc>
        <w:tc>
          <w:tcPr>
            <w:tcW w:w="511" w:type="pct"/>
            <w:vAlign w:val="center"/>
          </w:tcPr>
          <w:p w14:paraId="7864F632" w14:textId="14EC1B9E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Elemento de Natureza</w:t>
            </w:r>
          </w:p>
        </w:tc>
        <w:tc>
          <w:tcPr>
            <w:tcW w:w="396" w:type="pct"/>
            <w:vAlign w:val="center"/>
          </w:tcPr>
          <w:p w14:paraId="5445D193" w14:textId="40379E93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Lista de Opções</w:t>
            </w:r>
          </w:p>
        </w:tc>
        <w:tc>
          <w:tcPr>
            <w:tcW w:w="574" w:type="pct"/>
            <w:vAlign w:val="center"/>
          </w:tcPr>
          <w:p w14:paraId="1585E685" w14:textId="00E64DCC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Numérico</w:t>
            </w:r>
          </w:p>
        </w:tc>
        <w:tc>
          <w:tcPr>
            <w:tcW w:w="463" w:type="pct"/>
            <w:vAlign w:val="center"/>
          </w:tcPr>
          <w:p w14:paraId="4CE9484B" w14:textId="11B41579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20</w:t>
            </w:r>
          </w:p>
        </w:tc>
        <w:tc>
          <w:tcPr>
            <w:tcW w:w="667" w:type="pct"/>
            <w:vAlign w:val="center"/>
          </w:tcPr>
          <w:p w14:paraId="2C874621" w14:textId="115C5954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5C9A3482" w14:textId="68BD3B79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1137" w:type="pct"/>
            <w:vAlign w:val="center"/>
          </w:tcPr>
          <w:p w14:paraId="22DD34DF" w14:textId="060477F2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Campo utilizado para informar o Elemento da Natureza.</w:t>
            </w:r>
          </w:p>
        </w:tc>
        <w:tc>
          <w:tcPr>
            <w:tcW w:w="290" w:type="pct"/>
            <w:vAlign w:val="center"/>
          </w:tcPr>
          <w:p w14:paraId="1B421A18" w14:textId="11C33749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272" w:type="pct"/>
            <w:vAlign w:val="center"/>
          </w:tcPr>
          <w:p w14:paraId="51EFBE58" w14:textId="0EC87ABA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5</w:t>
            </w:r>
          </w:p>
        </w:tc>
      </w:tr>
      <w:tr w:rsidR="00D13068" w:rsidRPr="00B55A8F" w14:paraId="33D90B2D" w14:textId="77777777" w:rsidTr="00D13068">
        <w:tc>
          <w:tcPr>
            <w:tcW w:w="196" w:type="pct"/>
            <w:vAlign w:val="center"/>
          </w:tcPr>
          <w:p w14:paraId="68569FE9" w14:textId="23D27B1E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13</w:t>
            </w:r>
          </w:p>
        </w:tc>
        <w:tc>
          <w:tcPr>
            <w:tcW w:w="511" w:type="pct"/>
            <w:vAlign w:val="center"/>
          </w:tcPr>
          <w:p w14:paraId="5E41A30E" w14:textId="4A67540F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Item de Natureza</w:t>
            </w:r>
          </w:p>
        </w:tc>
        <w:tc>
          <w:tcPr>
            <w:tcW w:w="396" w:type="pct"/>
            <w:vAlign w:val="center"/>
          </w:tcPr>
          <w:p w14:paraId="17194221" w14:textId="104910B6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Rótulo</w:t>
            </w:r>
          </w:p>
        </w:tc>
        <w:tc>
          <w:tcPr>
            <w:tcW w:w="574" w:type="pct"/>
            <w:vAlign w:val="center"/>
          </w:tcPr>
          <w:p w14:paraId="3F0AB0FF" w14:textId="1017B18D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63" w:type="pct"/>
            <w:vAlign w:val="center"/>
          </w:tcPr>
          <w:p w14:paraId="18350BA5" w14:textId="2D024CC0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667" w:type="pct"/>
            <w:vAlign w:val="center"/>
          </w:tcPr>
          <w:p w14:paraId="460C66B9" w14:textId="61647CF1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64CDA05F" w14:textId="7061F28F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1137" w:type="pct"/>
            <w:vAlign w:val="center"/>
          </w:tcPr>
          <w:p w14:paraId="3F8E3C32" w14:textId="2E039BB5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290" w:type="pct"/>
            <w:vAlign w:val="center"/>
          </w:tcPr>
          <w:p w14:paraId="4EA82247" w14:textId="56F9BFDB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272" w:type="pct"/>
            <w:vAlign w:val="center"/>
          </w:tcPr>
          <w:p w14:paraId="2337EF03" w14:textId="6FECE830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</w:tr>
      <w:tr w:rsidR="00D13068" w:rsidRPr="00B55A8F" w14:paraId="4E5014AE" w14:textId="77777777" w:rsidTr="00D13068">
        <w:tc>
          <w:tcPr>
            <w:tcW w:w="196" w:type="pct"/>
            <w:vAlign w:val="center"/>
          </w:tcPr>
          <w:p w14:paraId="288E82F5" w14:textId="5075E10D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14</w:t>
            </w:r>
          </w:p>
        </w:tc>
        <w:tc>
          <w:tcPr>
            <w:tcW w:w="511" w:type="pct"/>
            <w:vAlign w:val="center"/>
          </w:tcPr>
          <w:p w14:paraId="7E42C106" w14:textId="3310BB06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Item de Natureza</w:t>
            </w:r>
          </w:p>
        </w:tc>
        <w:tc>
          <w:tcPr>
            <w:tcW w:w="396" w:type="pct"/>
            <w:vAlign w:val="center"/>
          </w:tcPr>
          <w:p w14:paraId="61F40315" w14:textId="6CC49244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Lista de Opções</w:t>
            </w:r>
          </w:p>
        </w:tc>
        <w:tc>
          <w:tcPr>
            <w:tcW w:w="574" w:type="pct"/>
            <w:vAlign w:val="center"/>
          </w:tcPr>
          <w:p w14:paraId="692718DD" w14:textId="57F3A6FE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Alfanumérico</w:t>
            </w:r>
          </w:p>
        </w:tc>
        <w:tc>
          <w:tcPr>
            <w:tcW w:w="463" w:type="pct"/>
            <w:vAlign w:val="center"/>
          </w:tcPr>
          <w:p w14:paraId="1BF1C721" w14:textId="56F08DA5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50</w:t>
            </w:r>
          </w:p>
        </w:tc>
        <w:tc>
          <w:tcPr>
            <w:tcW w:w="667" w:type="pct"/>
            <w:vAlign w:val="center"/>
          </w:tcPr>
          <w:p w14:paraId="25710599" w14:textId="1913CC69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7BF0726E" w14:textId="2F50C1FA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1137" w:type="pct"/>
            <w:vAlign w:val="center"/>
          </w:tcPr>
          <w:p w14:paraId="5262DA79" w14:textId="37E4218F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Campo utilizado para informar o Item da Natureza.</w:t>
            </w:r>
          </w:p>
        </w:tc>
        <w:tc>
          <w:tcPr>
            <w:tcW w:w="290" w:type="pct"/>
            <w:vAlign w:val="center"/>
          </w:tcPr>
          <w:p w14:paraId="35643F2E" w14:textId="79FFF26C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272" w:type="pct"/>
            <w:vAlign w:val="center"/>
          </w:tcPr>
          <w:p w14:paraId="61D89EC7" w14:textId="17F487FE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6</w:t>
            </w:r>
          </w:p>
        </w:tc>
      </w:tr>
      <w:tr w:rsidR="00D13068" w:rsidRPr="00B55A8F" w14:paraId="333EDEA2" w14:textId="77777777" w:rsidTr="00D13068">
        <w:tc>
          <w:tcPr>
            <w:tcW w:w="196" w:type="pct"/>
            <w:vAlign w:val="center"/>
          </w:tcPr>
          <w:p w14:paraId="71362FA0" w14:textId="1471F638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511" w:type="pct"/>
            <w:vAlign w:val="center"/>
          </w:tcPr>
          <w:p w14:paraId="46CDF3DA" w14:textId="4F06F790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Cancelar</w:t>
            </w:r>
          </w:p>
        </w:tc>
        <w:tc>
          <w:tcPr>
            <w:tcW w:w="396" w:type="pct"/>
            <w:vAlign w:val="center"/>
          </w:tcPr>
          <w:p w14:paraId="6610CD3B" w14:textId="0C03971F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Opção</w:t>
            </w:r>
          </w:p>
        </w:tc>
        <w:tc>
          <w:tcPr>
            <w:tcW w:w="574" w:type="pct"/>
            <w:vAlign w:val="center"/>
          </w:tcPr>
          <w:p w14:paraId="2D9E44E0" w14:textId="41097463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Opção</w:t>
            </w:r>
          </w:p>
        </w:tc>
        <w:tc>
          <w:tcPr>
            <w:tcW w:w="463" w:type="pct"/>
            <w:vAlign w:val="center"/>
          </w:tcPr>
          <w:p w14:paraId="2BC50331" w14:textId="24700390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667" w:type="pct"/>
            <w:vAlign w:val="center"/>
          </w:tcPr>
          <w:p w14:paraId="40184305" w14:textId="1D34A4CD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7DCFF6F2" w14:textId="14C30D9F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1137" w:type="pct"/>
            <w:vAlign w:val="center"/>
          </w:tcPr>
          <w:p w14:paraId="2E41A3D7" w14:textId="678D0E84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Opção disponibilizada para permitir ao usuário cancelar a ação, limpar os campos e voltar para tela de listagem</w:t>
            </w:r>
          </w:p>
        </w:tc>
        <w:tc>
          <w:tcPr>
            <w:tcW w:w="290" w:type="pct"/>
            <w:vAlign w:val="center"/>
          </w:tcPr>
          <w:p w14:paraId="273747BF" w14:textId="32EA626F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272" w:type="pct"/>
            <w:vAlign w:val="center"/>
          </w:tcPr>
          <w:p w14:paraId="0EC83FA9" w14:textId="75FFAD08" w:rsidR="00D13068" w:rsidRPr="00D13068" w:rsidRDefault="00D13068" w:rsidP="00302EC1">
            <w:pPr>
              <w:rPr>
                <w:bCs/>
                <w:sz w:val="16"/>
                <w:szCs w:val="16"/>
              </w:rPr>
            </w:pPr>
            <w:r w:rsidRPr="00D13068">
              <w:rPr>
                <w:bCs/>
                <w:sz w:val="16"/>
                <w:szCs w:val="16"/>
              </w:rPr>
              <w:t>7</w:t>
            </w:r>
          </w:p>
        </w:tc>
      </w:tr>
      <w:tr w:rsidR="00D13068" w14:paraId="32F27C7B" w14:textId="77777777" w:rsidTr="00D13068">
        <w:tc>
          <w:tcPr>
            <w:tcW w:w="196" w:type="pct"/>
            <w:vAlign w:val="center"/>
          </w:tcPr>
          <w:p w14:paraId="58FDF238" w14:textId="1B0A99F7" w:rsidR="00D13068" w:rsidRPr="00263B8F" w:rsidRDefault="00D13068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16</w:t>
            </w:r>
          </w:p>
        </w:tc>
        <w:tc>
          <w:tcPr>
            <w:tcW w:w="511" w:type="pct"/>
            <w:vAlign w:val="center"/>
          </w:tcPr>
          <w:p w14:paraId="21422C3B" w14:textId="2EA37CDE" w:rsidR="00D13068" w:rsidRPr="00263B8F" w:rsidRDefault="00D13068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Alterar Produto</w:t>
            </w:r>
          </w:p>
        </w:tc>
        <w:tc>
          <w:tcPr>
            <w:tcW w:w="396" w:type="pct"/>
            <w:vAlign w:val="center"/>
          </w:tcPr>
          <w:p w14:paraId="02A79DC4" w14:textId="5E7FBBF2" w:rsidR="00D13068" w:rsidRPr="00263B8F" w:rsidRDefault="00D13068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Opção</w:t>
            </w:r>
          </w:p>
        </w:tc>
        <w:tc>
          <w:tcPr>
            <w:tcW w:w="574" w:type="pct"/>
            <w:vAlign w:val="center"/>
          </w:tcPr>
          <w:p w14:paraId="735C22DF" w14:textId="77777777" w:rsidR="00D13068" w:rsidRPr="00263B8F" w:rsidRDefault="00D13068" w:rsidP="00302EC1">
            <w:pPr>
              <w:rPr>
                <w:color w:val="5B9BD5" w:themeColor="accent1"/>
              </w:rPr>
            </w:pPr>
            <w:r>
              <w:rPr>
                <w:bCs/>
                <w:sz w:val="16"/>
                <w:szCs w:val="16"/>
              </w:rPr>
              <w:t>Opção</w:t>
            </w:r>
          </w:p>
        </w:tc>
        <w:tc>
          <w:tcPr>
            <w:tcW w:w="463" w:type="pct"/>
            <w:vAlign w:val="center"/>
          </w:tcPr>
          <w:p w14:paraId="30B2A779" w14:textId="77777777" w:rsidR="00D13068" w:rsidRPr="00263B8F" w:rsidRDefault="00D13068" w:rsidP="00302EC1">
            <w:pPr>
              <w:rPr>
                <w:color w:val="5B9BD5" w:themeColor="accent1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667" w:type="pct"/>
            <w:vAlign w:val="center"/>
          </w:tcPr>
          <w:p w14:paraId="50CF8B12" w14:textId="77777777" w:rsidR="00D13068" w:rsidRPr="00263B8F" w:rsidRDefault="00D13068" w:rsidP="00302EC1">
            <w:pPr>
              <w:rPr>
                <w:color w:val="5B9BD5" w:themeColor="accent1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451721A2" w14:textId="77777777" w:rsidR="00D13068" w:rsidRPr="00263B8F" w:rsidRDefault="00D13068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1137" w:type="pct"/>
            <w:vAlign w:val="center"/>
          </w:tcPr>
          <w:p w14:paraId="23721381" w14:textId="27373ADA" w:rsidR="00D13068" w:rsidRPr="00263B8F" w:rsidRDefault="00D13068" w:rsidP="00302EC1">
            <w:pPr>
              <w:rPr>
                <w:color w:val="5B9BD5" w:themeColor="accent1"/>
              </w:rPr>
            </w:pPr>
            <w:r>
              <w:rPr>
                <w:bCs/>
                <w:sz w:val="16"/>
                <w:szCs w:val="16"/>
              </w:rPr>
              <w:t>Opção disponibilizada para permitir ao usuário salvar os dados de Alteração do Produto.</w:t>
            </w:r>
          </w:p>
        </w:tc>
        <w:tc>
          <w:tcPr>
            <w:tcW w:w="290" w:type="pct"/>
            <w:vAlign w:val="center"/>
          </w:tcPr>
          <w:p w14:paraId="6A62F28F" w14:textId="77777777" w:rsidR="00D13068" w:rsidRPr="00263B8F" w:rsidRDefault="00D13068" w:rsidP="00302EC1">
            <w:pPr>
              <w:rPr>
                <w:color w:val="5B9BD5" w:themeColor="accent1"/>
              </w:rPr>
            </w:pPr>
            <w:r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272" w:type="pct"/>
            <w:vAlign w:val="center"/>
          </w:tcPr>
          <w:p w14:paraId="710048B7" w14:textId="77777777" w:rsidR="00D13068" w:rsidRPr="00263B8F" w:rsidRDefault="00D13068" w:rsidP="00302EC1">
            <w:pPr>
              <w:rPr>
                <w:color w:val="5B9BD5" w:themeColor="accent1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</w:tr>
    </w:tbl>
    <w:p w14:paraId="512F3130" w14:textId="6C727918" w:rsidR="007D2AB5" w:rsidRDefault="007D2AB5" w:rsidP="00302EC1"/>
    <w:p w14:paraId="2887C3C0" w14:textId="0A382FA1" w:rsidR="00215364" w:rsidRPr="003210E4" w:rsidRDefault="00BD40F3" w:rsidP="003210E4">
      <w:pPr>
        <w:pStyle w:val="Ttulo3"/>
        <w:numPr>
          <w:ilvl w:val="0"/>
          <w:numId w:val="0"/>
        </w:numPr>
        <w:ind w:left="720" w:hanging="294"/>
        <w:rPr>
          <w:rStyle w:val="Ttulo3Char"/>
          <w:b/>
          <w:color w:val="auto"/>
          <w:sz w:val="20"/>
          <w:szCs w:val="20"/>
        </w:rPr>
      </w:pPr>
      <w:bookmarkStart w:id="30" w:name="_Toc509745036"/>
      <w:proofErr w:type="gramStart"/>
      <w:r w:rsidRPr="003210E4">
        <w:rPr>
          <w:color w:val="auto"/>
          <w:sz w:val="20"/>
          <w:szCs w:val="20"/>
        </w:rPr>
        <w:t>1.1.4.2</w:t>
      </w:r>
      <w:r w:rsidR="005F0D01" w:rsidRPr="003210E4">
        <w:rPr>
          <w:color w:val="auto"/>
          <w:sz w:val="20"/>
          <w:szCs w:val="20"/>
        </w:rPr>
        <w:t xml:space="preserve">  </w:t>
      </w:r>
      <w:r w:rsidR="005F0D01" w:rsidRPr="003210E4">
        <w:rPr>
          <w:rStyle w:val="Ttulo3Char"/>
          <w:b/>
          <w:color w:val="auto"/>
          <w:sz w:val="20"/>
          <w:szCs w:val="20"/>
        </w:rPr>
        <w:t>RF</w:t>
      </w:r>
      <w:proofErr w:type="gramEnd"/>
      <w:r w:rsidR="005F0D01" w:rsidRPr="003210E4">
        <w:rPr>
          <w:rStyle w:val="Ttulo3Char"/>
          <w:b/>
          <w:color w:val="auto"/>
          <w:sz w:val="20"/>
          <w:szCs w:val="20"/>
        </w:rPr>
        <w:t xml:space="preserve">_001.04 – </w:t>
      </w:r>
      <w:r w:rsidR="00215364" w:rsidRPr="003210E4">
        <w:rPr>
          <w:rStyle w:val="Ttulo3Char"/>
          <w:b/>
          <w:color w:val="auto"/>
          <w:sz w:val="20"/>
          <w:szCs w:val="20"/>
        </w:rPr>
        <w:t>Protótipo</w:t>
      </w:r>
      <w:r w:rsidR="00053C16" w:rsidRPr="003210E4">
        <w:rPr>
          <w:rStyle w:val="Ttulo3Char"/>
          <w:b/>
          <w:color w:val="auto"/>
          <w:sz w:val="20"/>
          <w:szCs w:val="20"/>
        </w:rPr>
        <w:t>:</w:t>
      </w:r>
      <w:bookmarkEnd w:id="30"/>
    </w:p>
    <w:p w14:paraId="0931DAF8" w14:textId="77777777" w:rsidR="00215364" w:rsidRDefault="00215364" w:rsidP="00302EC1">
      <w:pPr>
        <w:rPr>
          <w:b/>
        </w:rPr>
      </w:pPr>
    </w:p>
    <w:p w14:paraId="660F79F9" w14:textId="1C41C290" w:rsidR="0085733A" w:rsidRPr="00215364" w:rsidRDefault="00215364" w:rsidP="00302EC1">
      <w:pPr>
        <w:rPr>
          <w:b/>
          <w:bCs/>
          <w:szCs w:val="32"/>
        </w:rPr>
      </w:pPr>
      <w:r>
        <w:rPr>
          <w:b/>
          <w:noProof/>
        </w:rPr>
        <w:drawing>
          <wp:inline distT="0" distB="0" distL="0" distR="0" wp14:anchorId="4CC6644F" wp14:editId="24E5BAF3">
            <wp:extent cx="6315075" cy="13811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33A" w:rsidRPr="00215364">
        <w:rPr>
          <w:b/>
        </w:rPr>
        <w:br w:type="page"/>
      </w:r>
    </w:p>
    <w:p w14:paraId="4139B641" w14:textId="7E949A5B" w:rsidR="00226088" w:rsidRPr="00C93EB9" w:rsidRDefault="00A51916" w:rsidP="00B9385D">
      <w:pPr>
        <w:pStyle w:val="Ttulo3"/>
        <w:numPr>
          <w:ilvl w:val="2"/>
          <w:numId w:val="18"/>
        </w:numPr>
        <w:rPr>
          <w:color w:val="auto"/>
          <w:sz w:val="20"/>
          <w:szCs w:val="20"/>
        </w:rPr>
      </w:pPr>
      <w:bookmarkStart w:id="31" w:name="_RF_GC_001.04_–_Excluir"/>
      <w:bookmarkStart w:id="32" w:name="_Toc509745037"/>
      <w:bookmarkEnd w:id="31"/>
      <w:r w:rsidRPr="00C93EB9">
        <w:rPr>
          <w:color w:val="auto"/>
          <w:sz w:val="20"/>
          <w:szCs w:val="20"/>
        </w:rPr>
        <w:lastRenderedPageBreak/>
        <w:t>RF_</w:t>
      </w:r>
      <w:r w:rsidR="00053C16" w:rsidRPr="00C93EB9">
        <w:rPr>
          <w:color w:val="auto"/>
          <w:sz w:val="20"/>
          <w:szCs w:val="20"/>
        </w:rPr>
        <w:t xml:space="preserve"> </w:t>
      </w:r>
      <w:r w:rsidRPr="00C93EB9">
        <w:rPr>
          <w:color w:val="auto"/>
          <w:sz w:val="20"/>
          <w:szCs w:val="20"/>
        </w:rPr>
        <w:t>00</w:t>
      </w:r>
      <w:r w:rsidR="00053C16">
        <w:rPr>
          <w:color w:val="auto"/>
          <w:sz w:val="20"/>
          <w:szCs w:val="20"/>
        </w:rPr>
        <w:t>1</w:t>
      </w:r>
      <w:r w:rsidRPr="00C93EB9">
        <w:rPr>
          <w:color w:val="auto"/>
          <w:sz w:val="20"/>
          <w:szCs w:val="20"/>
        </w:rPr>
        <w:t>.</w:t>
      </w:r>
      <w:r w:rsidR="00226088" w:rsidRPr="00C93EB9">
        <w:rPr>
          <w:color w:val="auto"/>
          <w:sz w:val="20"/>
          <w:szCs w:val="20"/>
        </w:rPr>
        <w:t>0</w:t>
      </w:r>
      <w:r w:rsidR="00827619" w:rsidRPr="00C93EB9">
        <w:rPr>
          <w:color w:val="auto"/>
          <w:sz w:val="20"/>
          <w:szCs w:val="20"/>
        </w:rPr>
        <w:t>5</w:t>
      </w:r>
      <w:r w:rsidR="00226088" w:rsidRPr="00C93EB9">
        <w:rPr>
          <w:color w:val="auto"/>
          <w:sz w:val="20"/>
          <w:szCs w:val="20"/>
        </w:rPr>
        <w:t xml:space="preserve"> – E</w:t>
      </w:r>
      <w:r w:rsidR="00490EA2" w:rsidRPr="00C93EB9">
        <w:rPr>
          <w:color w:val="auto"/>
          <w:sz w:val="20"/>
          <w:szCs w:val="20"/>
        </w:rPr>
        <w:t xml:space="preserve">xcluir </w:t>
      </w:r>
      <w:r w:rsidRPr="00C93EB9">
        <w:rPr>
          <w:color w:val="auto"/>
          <w:sz w:val="20"/>
          <w:szCs w:val="20"/>
        </w:rPr>
        <w:t>Produto</w:t>
      </w:r>
      <w:bookmarkEnd w:id="32"/>
    </w:p>
    <w:tbl>
      <w:tblPr>
        <w:tblpPr w:leftFromText="141" w:rightFromText="141" w:vertAnchor="text" w:horzAnchor="margin" w:tblpY="93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7229"/>
      </w:tblGrid>
      <w:tr w:rsidR="00E34E78" w:rsidRPr="00CC1F78" w14:paraId="0B32504B" w14:textId="77777777" w:rsidTr="00413778">
        <w:tc>
          <w:tcPr>
            <w:tcW w:w="2552" w:type="dxa"/>
            <w:shd w:val="clear" w:color="auto" w:fill="auto"/>
          </w:tcPr>
          <w:p w14:paraId="6A8F8AE3" w14:textId="77777777" w:rsidR="00E34E78" w:rsidRPr="00D07885" w:rsidRDefault="00E34E78" w:rsidP="00302EC1">
            <w:pPr>
              <w:rPr>
                <w:b/>
              </w:rPr>
            </w:pPr>
            <w:r w:rsidRPr="00D07885">
              <w:rPr>
                <w:b/>
              </w:rPr>
              <w:t>Referência da Proposta</w:t>
            </w:r>
          </w:p>
        </w:tc>
        <w:tc>
          <w:tcPr>
            <w:tcW w:w="7229" w:type="dxa"/>
            <w:shd w:val="clear" w:color="auto" w:fill="auto"/>
          </w:tcPr>
          <w:p w14:paraId="1FD00A92" w14:textId="206D280F" w:rsidR="00E34E78" w:rsidRPr="002524A3" w:rsidRDefault="00AA6567" w:rsidP="00302EC1">
            <w:pPr>
              <w:rPr>
                <w:bCs/>
              </w:rPr>
            </w:pPr>
            <w:r>
              <w:rPr>
                <w:bCs/>
              </w:rPr>
              <w:t>PE</w:t>
            </w:r>
            <w:r w:rsidR="00827619">
              <w:rPr>
                <w:bCs/>
              </w:rPr>
              <w:t>2</w:t>
            </w:r>
            <w:r w:rsidR="00E34E78" w:rsidRPr="002524A3">
              <w:rPr>
                <w:bCs/>
              </w:rPr>
              <w:t>.0</w:t>
            </w:r>
            <w:r>
              <w:rPr>
                <w:bCs/>
              </w:rPr>
              <w:t>6</w:t>
            </w:r>
            <w:r w:rsidR="00E34E78" w:rsidRPr="002524A3">
              <w:rPr>
                <w:bCs/>
              </w:rPr>
              <w:t xml:space="preserve"> </w:t>
            </w:r>
            <w:r w:rsidR="00346F87">
              <w:rPr>
                <w:bCs/>
              </w:rPr>
              <w:t>Excluir</w:t>
            </w:r>
            <w:r w:rsidR="00E34E78" w:rsidRPr="002524A3">
              <w:rPr>
                <w:bCs/>
              </w:rPr>
              <w:t xml:space="preserve"> </w:t>
            </w:r>
            <w:r w:rsidR="00A51916">
              <w:rPr>
                <w:bCs/>
              </w:rPr>
              <w:t>Produto</w:t>
            </w:r>
          </w:p>
        </w:tc>
      </w:tr>
      <w:tr w:rsidR="00E34E78" w:rsidRPr="00CC1F78" w14:paraId="561731EE" w14:textId="77777777" w:rsidTr="00413778">
        <w:tc>
          <w:tcPr>
            <w:tcW w:w="2552" w:type="dxa"/>
            <w:shd w:val="clear" w:color="auto" w:fill="auto"/>
          </w:tcPr>
          <w:p w14:paraId="243F0B24" w14:textId="77777777" w:rsidR="00E34E78" w:rsidRPr="00D07885" w:rsidRDefault="00E34E78" w:rsidP="00302EC1">
            <w:pPr>
              <w:rPr>
                <w:b/>
              </w:rPr>
            </w:pPr>
            <w:r w:rsidRPr="00D07885">
              <w:rPr>
                <w:b/>
              </w:rPr>
              <w:t>Tipo de Requisito</w:t>
            </w:r>
          </w:p>
        </w:tc>
        <w:tc>
          <w:tcPr>
            <w:tcW w:w="7229" w:type="dxa"/>
            <w:shd w:val="clear" w:color="auto" w:fill="auto"/>
          </w:tcPr>
          <w:p w14:paraId="219B18E8" w14:textId="53A6CE91" w:rsidR="00E34E78" w:rsidRPr="00603AE5" w:rsidRDefault="001D7FFE" w:rsidP="00302EC1">
            <w:proofErr w:type="gramStart"/>
            <w:r>
              <w:t>[ X</w:t>
            </w:r>
            <w:proofErr w:type="gramEnd"/>
            <w:r>
              <w:t xml:space="preserve"> ] Funcional / [  ] Não Funcional / [  ] De Interface</w:t>
            </w:r>
          </w:p>
        </w:tc>
      </w:tr>
      <w:tr w:rsidR="00E34E78" w:rsidRPr="00CC1F78" w14:paraId="767BD044" w14:textId="77777777" w:rsidTr="00413778">
        <w:tc>
          <w:tcPr>
            <w:tcW w:w="2552" w:type="dxa"/>
            <w:shd w:val="clear" w:color="auto" w:fill="auto"/>
          </w:tcPr>
          <w:p w14:paraId="52E35366" w14:textId="77777777" w:rsidR="00E34E78" w:rsidRPr="00D07885" w:rsidRDefault="00E34E78" w:rsidP="00302EC1">
            <w:pPr>
              <w:rPr>
                <w:b/>
              </w:rPr>
            </w:pPr>
            <w:r w:rsidRPr="00D07885">
              <w:rPr>
                <w:b/>
              </w:rPr>
              <w:t>Nível de Detalhe</w:t>
            </w:r>
          </w:p>
        </w:tc>
        <w:tc>
          <w:tcPr>
            <w:tcW w:w="7229" w:type="dxa"/>
            <w:shd w:val="clear" w:color="auto" w:fill="auto"/>
          </w:tcPr>
          <w:p w14:paraId="76034505" w14:textId="77777777" w:rsidR="00E34E78" w:rsidRPr="00603AE5" w:rsidRDefault="00E34E78" w:rsidP="00302EC1">
            <w:r>
              <w:t>Sistema</w:t>
            </w:r>
          </w:p>
        </w:tc>
      </w:tr>
    </w:tbl>
    <w:p w14:paraId="645F32BE" w14:textId="044082FD" w:rsidR="00E34E78" w:rsidRDefault="00E34E78" w:rsidP="00302EC1"/>
    <w:tbl>
      <w:tblPr>
        <w:tblpPr w:leftFromText="141" w:rightFromText="141" w:vertAnchor="text" w:horzAnchor="margin" w:tblpY="53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81"/>
      </w:tblGrid>
      <w:tr w:rsidR="00E34E78" w:rsidRPr="00CC1F78" w14:paraId="42E2AFAA" w14:textId="77777777" w:rsidTr="00413778">
        <w:tc>
          <w:tcPr>
            <w:tcW w:w="9781" w:type="dxa"/>
            <w:shd w:val="clear" w:color="auto" w:fill="auto"/>
          </w:tcPr>
          <w:p w14:paraId="7337E896" w14:textId="77777777" w:rsidR="00E34E78" w:rsidRPr="00D07885" w:rsidRDefault="00E34E78" w:rsidP="00302EC1">
            <w:pPr>
              <w:rPr>
                <w:b/>
              </w:rPr>
            </w:pPr>
            <w:r w:rsidRPr="00D07885">
              <w:rPr>
                <w:b/>
              </w:rPr>
              <w:t>Descrição</w:t>
            </w:r>
          </w:p>
        </w:tc>
      </w:tr>
      <w:tr w:rsidR="00E34E78" w:rsidRPr="00CC1F78" w14:paraId="31CA6BA5" w14:textId="77777777" w:rsidTr="00413778">
        <w:trPr>
          <w:trHeight w:val="489"/>
        </w:trPr>
        <w:tc>
          <w:tcPr>
            <w:tcW w:w="9781" w:type="dxa"/>
            <w:shd w:val="clear" w:color="auto" w:fill="auto"/>
            <w:vAlign w:val="center"/>
          </w:tcPr>
          <w:p w14:paraId="0D79D943" w14:textId="4DE07604" w:rsidR="00E34E78" w:rsidRDefault="00D524F7" w:rsidP="00302EC1">
            <w:pPr>
              <w:rPr>
                <w:bCs/>
              </w:rPr>
            </w:pPr>
            <w:r>
              <w:rPr>
                <w:bCs/>
              </w:rPr>
              <w:t xml:space="preserve">A funcionalidade “Excluir Produto” </w:t>
            </w:r>
            <w:r w:rsidR="00E34E78">
              <w:rPr>
                <w:bCs/>
              </w:rPr>
              <w:t xml:space="preserve">permitir que o usuário </w:t>
            </w:r>
            <w:r>
              <w:rPr>
                <w:bCs/>
              </w:rPr>
              <w:t>tenha a possibilidade de excluir</w:t>
            </w:r>
            <w:r w:rsidR="00E34E78">
              <w:rPr>
                <w:bCs/>
              </w:rPr>
              <w:t xml:space="preserve"> um </w:t>
            </w:r>
            <w:r w:rsidR="00A51916">
              <w:rPr>
                <w:bCs/>
              </w:rPr>
              <w:t>Produto</w:t>
            </w:r>
            <w:r>
              <w:rPr>
                <w:bCs/>
              </w:rPr>
              <w:t xml:space="preserve"> cadastrado previamente no Sistema Área Meio.</w:t>
            </w:r>
          </w:p>
          <w:p w14:paraId="79A1A367" w14:textId="77777777" w:rsidR="00D524F7" w:rsidRDefault="00D524F7" w:rsidP="00302EC1">
            <w:pPr>
              <w:rPr>
                <w:bCs/>
              </w:rPr>
            </w:pPr>
          </w:p>
          <w:p w14:paraId="3FFA66DA" w14:textId="77777777" w:rsidR="003B206F" w:rsidRPr="003E1952" w:rsidRDefault="003B206F" w:rsidP="003B206F">
            <w:pPr>
              <w:rPr>
                <w:bCs/>
              </w:rPr>
            </w:pPr>
            <w:r w:rsidRPr="003E1952">
              <w:rPr>
                <w:bCs/>
              </w:rPr>
              <w:t>Deverá ser apresentad</w:t>
            </w:r>
            <w:r>
              <w:rPr>
                <w:bCs/>
              </w:rPr>
              <w:t>o</w:t>
            </w:r>
            <w:r w:rsidRPr="003E1952">
              <w:rPr>
                <w:bCs/>
              </w:rPr>
              <w:t xml:space="preserve"> um </w:t>
            </w:r>
            <w:r>
              <w:rPr>
                <w:bCs/>
              </w:rPr>
              <w:t>Formulário de Cadastro de Perfil</w:t>
            </w:r>
            <w:r w:rsidRPr="003E1952">
              <w:rPr>
                <w:bCs/>
              </w:rPr>
              <w:t xml:space="preserve"> com </w:t>
            </w:r>
            <w:r>
              <w:rPr>
                <w:bCs/>
              </w:rPr>
              <w:t>o</w:t>
            </w:r>
            <w:r w:rsidRPr="003E1952">
              <w:rPr>
                <w:bCs/>
              </w:rPr>
              <w:t xml:space="preserve">s </w:t>
            </w:r>
            <w:r>
              <w:rPr>
                <w:bCs/>
              </w:rPr>
              <w:t>campos citado</w:t>
            </w:r>
            <w:r w:rsidRPr="003E1952">
              <w:rPr>
                <w:bCs/>
              </w:rPr>
              <w:t xml:space="preserve">s no </w:t>
            </w:r>
            <w:hyperlink w:anchor="_RF_DPC_002.05_–_Mapeamento" w:history="1">
              <w:r w:rsidRPr="00D524F7">
                <w:rPr>
                  <w:rStyle w:val="Hyperlink"/>
                  <w:rFonts w:cs="Arial"/>
                </w:rPr>
                <w:t>RF_CAC_002.05 – Mapeamento dos Campos</w:t>
              </w:r>
            </w:hyperlink>
            <w:r w:rsidRPr="003E1952">
              <w:t xml:space="preserve"> (Ver descrição abaixo)</w:t>
            </w:r>
            <w:r>
              <w:t>.</w:t>
            </w:r>
          </w:p>
          <w:p w14:paraId="04489776" w14:textId="77777777" w:rsidR="003B206F" w:rsidRDefault="003B206F" w:rsidP="003B206F">
            <w:pPr>
              <w:rPr>
                <w:bCs/>
              </w:rPr>
            </w:pPr>
          </w:p>
          <w:p w14:paraId="6FE72A4F" w14:textId="77777777" w:rsidR="003B206F" w:rsidRPr="003E1952" w:rsidRDefault="003B206F" w:rsidP="003B206F">
            <w:pPr>
              <w:rPr>
                <w:bCs/>
              </w:rPr>
            </w:pPr>
            <w:r w:rsidRPr="003E1952">
              <w:rPr>
                <w:bCs/>
              </w:rPr>
              <w:t>Serão disponibilizadas aos usuários as seguintes ações:</w:t>
            </w:r>
          </w:p>
          <w:p w14:paraId="124F0B7E" w14:textId="77777777" w:rsidR="003B206F" w:rsidRPr="003E1952" w:rsidRDefault="003B206F" w:rsidP="003B206F">
            <w:pPr>
              <w:rPr>
                <w:bCs/>
              </w:rPr>
            </w:pPr>
          </w:p>
          <w:p w14:paraId="7D789EBC" w14:textId="77777777" w:rsidR="003B206F" w:rsidRPr="00C93EB9" w:rsidRDefault="003B206F" w:rsidP="003B206F">
            <w:pPr>
              <w:pStyle w:val="PargrafodaLista"/>
              <w:numPr>
                <w:ilvl w:val="0"/>
                <w:numId w:val="10"/>
              </w:numPr>
              <w:rPr>
                <w:bCs/>
              </w:rPr>
            </w:pPr>
            <w:r w:rsidRPr="00682355">
              <w:rPr>
                <w:b/>
                <w:bCs/>
              </w:rPr>
              <w:t>Excluir</w:t>
            </w:r>
            <w:r w:rsidRPr="00C93EB9">
              <w:rPr>
                <w:bCs/>
              </w:rPr>
              <w:t>: onde devem ser persistidas as seguintes regras:</w:t>
            </w:r>
          </w:p>
          <w:p w14:paraId="176E9AD2" w14:textId="77777777" w:rsidR="003B206F" w:rsidRPr="00C93EB9" w:rsidRDefault="003B206F" w:rsidP="003B206F">
            <w:pPr>
              <w:pStyle w:val="PargrafodaLista"/>
              <w:numPr>
                <w:ilvl w:val="1"/>
                <w:numId w:val="10"/>
              </w:numPr>
              <w:rPr>
                <w:bCs/>
              </w:rPr>
            </w:pPr>
            <w:r w:rsidRPr="00C93EB9">
              <w:rPr>
                <w:bCs/>
              </w:rPr>
              <w:t>RG007 – Exclusão Lógica;</w:t>
            </w:r>
          </w:p>
          <w:p w14:paraId="09361BF8" w14:textId="65BF83CF" w:rsidR="003B206F" w:rsidRPr="00C93EB9" w:rsidRDefault="003B206F" w:rsidP="003B206F">
            <w:pPr>
              <w:pStyle w:val="PargrafodaLista"/>
              <w:numPr>
                <w:ilvl w:val="1"/>
                <w:numId w:val="10"/>
              </w:numPr>
              <w:rPr>
                <w:bCs/>
              </w:rPr>
            </w:pPr>
            <w:r>
              <w:rPr>
                <w:bCs/>
              </w:rPr>
              <w:t>RE00</w:t>
            </w:r>
            <w:r w:rsidR="00053C16">
              <w:rPr>
                <w:bCs/>
              </w:rPr>
              <w:t>1</w:t>
            </w:r>
            <w:r w:rsidRPr="00C93EB9">
              <w:rPr>
                <w:bCs/>
              </w:rPr>
              <w:t>.05.001.</w:t>
            </w:r>
          </w:p>
          <w:p w14:paraId="7BDBBCFA" w14:textId="77777777" w:rsidR="003B206F" w:rsidRPr="003E1952" w:rsidRDefault="003B206F" w:rsidP="003B206F">
            <w:pPr>
              <w:rPr>
                <w:bCs/>
              </w:rPr>
            </w:pPr>
            <w:r w:rsidRPr="003E1952">
              <w:rPr>
                <w:bCs/>
              </w:rPr>
              <w:t xml:space="preserve"> </w:t>
            </w:r>
          </w:p>
          <w:p w14:paraId="37EDB264" w14:textId="77777777" w:rsidR="003B206F" w:rsidRPr="00C93EB9" w:rsidRDefault="003B206F" w:rsidP="003B206F">
            <w:pPr>
              <w:pStyle w:val="PargrafodaLista"/>
              <w:numPr>
                <w:ilvl w:val="0"/>
                <w:numId w:val="10"/>
              </w:numPr>
              <w:rPr>
                <w:bCs/>
              </w:rPr>
            </w:pPr>
            <w:r w:rsidRPr="00682355">
              <w:rPr>
                <w:b/>
                <w:bCs/>
              </w:rPr>
              <w:t>Cancelar</w:t>
            </w:r>
            <w:r w:rsidRPr="00C93EB9">
              <w:rPr>
                <w:bCs/>
              </w:rPr>
              <w:t xml:space="preserve"> - onde deve-se persistir a seguinte regra:</w:t>
            </w:r>
          </w:p>
          <w:p w14:paraId="34E16BA3" w14:textId="77777777" w:rsidR="003B206F" w:rsidRPr="00C93EB9" w:rsidRDefault="003B206F" w:rsidP="003B206F">
            <w:pPr>
              <w:pStyle w:val="PargrafodaLista"/>
              <w:numPr>
                <w:ilvl w:val="1"/>
                <w:numId w:val="10"/>
              </w:numPr>
              <w:rPr>
                <w:bCs/>
              </w:rPr>
            </w:pPr>
            <w:r w:rsidRPr="00C93EB9">
              <w:rPr>
                <w:bCs/>
              </w:rPr>
              <w:t>RG008 – Cancelar.</w:t>
            </w:r>
          </w:p>
          <w:p w14:paraId="46EB26BA" w14:textId="77777777" w:rsidR="003B206F" w:rsidRDefault="003B206F" w:rsidP="003B206F">
            <w:pPr>
              <w:rPr>
                <w:bCs/>
              </w:rPr>
            </w:pPr>
          </w:p>
          <w:p w14:paraId="46399798" w14:textId="77777777" w:rsidR="003B206F" w:rsidRPr="00C93EB9" w:rsidRDefault="003B206F" w:rsidP="003B206F">
            <w:pPr>
              <w:rPr>
                <w:b/>
                <w:bCs/>
              </w:rPr>
            </w:pPr>
            <w:r w:rsidRPr="00C93EB9">
              <w:rPr>
                <w:b/>
                <w:bCs/>
              </w:rPr>
              <w:t>Pré-Condições</w:t>
            </w:r>
          </w:p>
          <w:p w14:paraId="2A797CE2" w14:textId="77777777" w:rsidR="003B206F" w:rsidRPr="00C93EB9" w:rsidRDefault="003B206F" w:rsidP="003B206F">
            <w:pPr>
              <w:pStyle w:val="PargrafodaLista"/>
              <w:numPr>
                <w:ilvl w:val="0"/>
                <w:numId w:val="13"/>
              </w:numPr>
              <w:rPr>
                <w:bCs/>
              </w:rPr>
            </w:pPr>
            <w:r w:rsidRPr="00C93EB9">
              <w:rPr>
                <w:bCs/>
              </w:rPr>
              <w:t>O usuário deve ter sessão ativa no sistema;</w:t>
            </w:r>
          </w:p>
          <w:p w14:paraId="11B8BBB4" w14:textId="77777777" w:rsidR="003B206F" w:rsidRPr="00C93EB9" w:rsidRDefault="003B206F" w:rsidP="003B206F">
            <w:pPr>
              <w:pStyle w:val="PargrafodaLista"/>
              <w:numPr>
                <w:ilvl w:val="0"/>
                <w:numId w:val="13"/>
              </w:numPr>
              <w:rPr>
                <w:bCs/>
              </w:rPr>
            </w:pPr>
            <w:r w:rsidRPr="00C93EB9">
              <w:rPr>
                <w:bCs/>
              </w:rPr>
              <w:t>Deve existir pelo menos um Produto cadastrado no sistema.</w:t>
            </w:r>
          </w:p>
          <w:p w14:paraId="77059472" w14:textId="77777777" w:rsidR="003B206F" w:rsidRDefault="003B206F" w:rsidP="003B206F">
            <w:pPr>
              <w:rPr>
                <w:bCs/>
              </w:rPr>
            </w:pPr>
          </w:p>
          <w:p w14:paraId="2C1CD220" w14:textId="77777777" w:rsidR="003B206F" w:rsidRPr="00C93EB9" w:rsidRDefault="003B206F" w:rsidP="003B206F">
            <w:pPr>
              <w:rPr>
                <w:b/>
                <w:bCs/>
              </w:rPr>
            </w:pPr>
            <w:r w:rsidRPr="00C93EB9">
              <w:rPr>
                <w:b/>
                <w:bCs/>
              </w:rPr>
              <w:t>Pós-Condições</w:t>
            </w:r>
          </w:p>
          <w:p w14:paraId="68B5E113" w14:textId="77777777" w:rsidR="003B206F" w:rsidRPr="00C93EB9" w:rsidRDefault="003B206F" w:rsidP="003B206F">
            <w:pPr>
              <w:pStyle w:val="PargrafodaLista"/>
              <w:numPr>
                <w:ilvl w:val="0"/>
                <w:numId w:val="12"/>
              </w:numPr>
              <w:rPr>
                <w:bCs/>
              </w:rPr>
            </w:pPr>
            <w:r w:rsidRPr="00C93EB9">
              <w:rPr>
                <w:bCs/>
              </w:rPr>
              <w:t>O sistema deve excluir logicamente com sucesso o Produto;</w:t>
            </w:r>
          </w:p>
          <w:p w14:paraId="248892BC" w14:textId="77777777" w:rsidR="003B206F" w:rsidRPr="00C93EB9" w:rsidRDefault="003B206F" w:rsidP="003B206F">
            <w:pPr>
              <w:pStyle w:val="PargrafodaLista"/>
              <w:numPr>
                <w:ilvl w:val="0"/>
                <w:numId w:val="12"/>
              </w:numPr>
              <w:rPr>
                <w:bCs/>
              </w:rPr>
            </w:pPr>
            <w:r w:rsidRPr="00C93EB9">
              <w:rPr>
                <w:bCs/>
              </w:rPr>
              <w:t>O sistema deve remover da listagem de Produtos o Produto excluído.</w:t>
            </w:r>
          </w:p>
          <w:p w14:paraId="2672014D" w14:textId="77777777" w:rsidR="003B206F" w:rsidRDefault="003B206F" w:rsidP="003B206F">
            <w:pPr>
              <w:rPr>
                <w:bCs/>
              </w:rPr>
            </w:pPr>
          </w:p>
          <w:p w14:paraId="7EA8B9FD" w14:textId="77777777" w:rsidR="003B206F" w:rsidRPr="00C93EB9" w:rsidRDefault="003B206F" w:rsidP="003B206F">
            <w:pPr>
              <w:rPr>
                <w:b/>
              </w:rPr>
            </w:pPr>
            <w:r w:rsidRPr="00C93EB9">
              <w:rPr>
                <w:b/>
              </w:rPr>
              <w:t>Restrições</w:t>
            </w:r>
          </w:p>
          <w:p w14:paraId="29F42901" w14:textId="77777777" w:rsidR="003B206F" w:rsidRDefault="003B206F" w:rsidP="003B206F">
            <w:r>
              <w:t>N/A.</w:t>
            </w:r>
          </w:p>
          <w:p w14:paraId="16D5DC37" w14:textId="77777777" w:rsidR="003B206F" w:rsidRPr="003E1952" w:rsidRDefault="003B206F" w:rsidP="003B206F"/>
          <w:p w14:paraId="256DDD15" w14:textId="77777777" w:rsidR="003B206F" w:rsidRPr="00C93EB9" w:rsidRDefault="003B206F" w:rsidP="003B206F">
            <w:pPr>
              <w:rPr>
                <w:b/>
                <w:bCs/>
              </w:rPr>
            </w:pPr>
            <w:r w:rsidRPr="00C93EB9">
              <w:rPr>
                <w:b/>
                <w:bCs/>
              </w:rPr>
              <w:t>Regras de Negócios</w:t>
            </w:r>
          </w:p>
          <w:p w14:paraId="20DBF81E" w14:textId="05859D42" w:rsidR="00E34E78" w:rsidRPr="00C93EB9" w:rsidRDefault="003B206F" w:rsidP="00053C16">
            <w:pPr>
              <w:pStyle w:val="PargrafodaLista"/>
              <w:numPr>
                <w:ilvl w:val="0"/>
                <w:numId w:val="11"/>
              </w:numPr>
              <w:rPr>
                <w:bCs/>
              </w:rPr>
            </w:pPr>
            <w:r>
              <w:rPr>
                <w:b/>
                <w:bCs/>
              </w:rPr>
              <w:t>RE00</w:t>
            </w:r>
            <w:r w:rsidR="00053C16">
              <w:rPr>
                <w:b/>
                <w:bCs/>
              </w:rPr>
              <w:t>1</w:t>
            </w:r>
            <w:r w:rsidRPr="00CD03BF">
              <w:rPr>
                <w:b/>
                <w:bCs/>
              </w:rPr>
              <w:t>.05.001</w:t>
            </w:r>
            <w:r w:rsidRPr="00C93EB9">
              <w:rPr>
                <w:bCs/>
              </w:rPr>
              <w:t xml:space="preserve"> – O Produto não poderá ser excluído</w:t>
            </w:r>
            <w:r>
              <w:rPr>
                <w:bCs/>
              </w:rPr>
              <w:t>,</w:t>
            </w:r>
            <w:r w:rsidRPr="00C93EB9">
              <w:rPr>
                <w:bCs/>
              </w:rPr>
              <w:t xml:space="preserve"> caso já tenha sido utilizado por algum processo no Sistema Área Meio;</w:t>
            </w:r>
          </w:p>
        </w:tc>
      </w:tr>
      <w:tr w:rsidR="00E34E78" w:rsidRPr="00CC1F78" w14:paraId="665179B4" w14:textId="77777777" w:rsidTr="00413778">
        <w:tc>
          <w:tcPr>
            <w:tcW w:w="9781" w:type="dxa"/>
            <w:shd w:val="clear" w:color="auto" w:fill="auto"/>
          </w:tcPr>
          <w:p w14:paraId="3D905D20" w14:textId="77777777" w:rsidR="00E34E78" w:rsidRPr="00C03AA3" w:rsidRDefault="00E34E78" w:rsidP="00302EC1">
            <w:pPr>
              <w:rPr>
                <w:b/>
                <w:lang w:val="en-US"/>
              </w:rPr>
            </w:pPr>
            <w:r w:rsidRPr="00C03AA3">
              <w:rPr>
                <w:b/>
                <w:bCs/>
              </w:rPr>
              <w:t>Ligações:</w:t>
            </w:r>
          </w:p>
        </w:tc>
      </w:tr>
      <w:tr w:rsidR="00E34E78" w:rsidRPr="00CC1F78" w14:paraId="255D2EE9" w14:textId="77777777" w:rsidTr="00413778">
        <w:trPr>
          <w:trHeight w:val="220"/>
        </w:trPr>
        <w:tc>
          <w:tcPr>
            <w:tcW w:w="9781" w:type="dxa"/>
            <w:shd w:val="clear" w:color="auto" w:fill="auto"/>
          </w:tcPr>
          <w:p w14:paraId="5EB6C980" w14:textId="25B88368" w:rsidR="00E34E78" w:rsidRPr="00C25146" w:rsidRDefault="00C25146" w:rsidP="00302EC1">
            <w:pPr>
              <w:rPr>
                <w:bCs/>
              </w:rPr>
            </w:pPr>
            <w:r>
              <w:rPr>
                <w:bCs/>
              </w:rPr>
              <w:t>N/A</w:t>
            </w:r>
          </w:p>
        </w:tc>
      </w:tr>
      <w:tr w:rsidR="00E34E78" w:rsidRPr="00CC1F78" w14:paraId="00DF9034" w14:textId="77777777" w:rsidTr="00413778">
        <w:tc>
          <w:tcPr>
            <w:tcW w:w="9781" w:type="dxa"/>
            <w:shd w:val="clear" w:color="auto" w:fill="auto"/>
          </w:tcPr>
          <w:p w14:paraId="02DD5A58" w14:textId="77777777" w:rsidR="00E34E78" w:rsidRPr="00C03AA3" w:rsidRDefault="00E34E78" w:rsidP="00302EC1">
            <w:pPr>
              <w:rPr>
                <w:b/>
                <w:lang w:val="en-US"/>
              </w:rPr>
            </w:pPr>
            <w:r w:rsidRPr="00C03AA3">
              <w:rPr>
                <w:b/>
                <w:bCs/>
              </w:rPr>
              <w:t>Informações adicionais:</w:t>
            </w:r>
          </w:p>
        </w:tc>
      </w:tr>
      <w:tr w:rsidR="00E34E78" w:rsidRPr="00CC1F78" w14:paraId="29833009" w14:textId="77777777" w:rsidTr="00413778">
        <w:trPr>
          <w:trHeight w:val="70"/>
        </w:trPr>
        <w:tc>
          <w:tcPr>
            <w:tcW w:w="9781" w:type="dxa"/>
            <w:shd w:val="clear" w:color="auto" w:fill="auto"/>
          </w:tcPr>
          <w:p w14:paraId="1BABD125" w14:textId="77777777" w:rsidR="00E34E78" w:rsidRPr="00514995" w:rsidRDefault="00E34E78" w:rsidP="00302EC1">
            <w:pPr>
              <w:rPr>
                <w:bCs/>
                <w:color w:val="FF0000"/>
              </w:rPr>
            </w:pPr>
            <w:r w:rsidRPr="00514995">
              <w:rPr>
                <w:bCs/>
              </w:rPr>
              <w:t>N/A</w:t>
            </w:r>
          </w:p>
        </w:tc>
      </w:tr>
    </w:tbl>
    <w:p w14:paraId="39EDE88C" w14:textId="4DD205D8" w:rsidR="00953B56" w:rsidRDefault="00953B56" w:rsidP="00302EC1"/>
    <w:p w14:paraId="0D37015E" w14:textId="77777777" w:rsidR="00953B56" w:rsidRDefault="00953B56" w:rsidP="00302EC1">
      <w:r>
        <w:br w:type="page"/>
      </w:r>
    </w:p>
    <w:p w14:paraId="21A3EF37" w14:textId="6E980955" w:rsidR="00226088" w:rsidRPr="001D59F5" w:rsidRDefault="0033176A" w:rsidP="009F26E5">
      <w:pPr>
        <w:pStyle w:val="Ttulo4"/>
        <w:numPr>
          <w:ilvl w:val="3"/>
          <w:numId w:val="18"/>
        </w:numPr>
        <w:ind w:left="993"/>
        <w:rPr>
          <w:color w:val="auto"/>
          <w:sz w:val="20"/>
          <w:szCs w:val="20"/>
        </w:rPr>
      </w:pPr>
      <w:bookmarkStart w:id="33" w:name="_RF_DPC_002.05_–_Mapeamento"/>
      <w:bookmarkStart w:id="34" w:name="_Toc509745038"/>
      <w:bookmarkEnd w:id="33"/>
      <w:r w:rsidRPr="001D59F5">
        <w:rPr>
          <w:color w:val="auto"/>
          <w:sz w:val="20"/>
          <w:szCs w:val="20"/>
        </w:rPr>
        <w:lastRenderedPageBreak/>
        <w:t>RF_</w:t>
      </w:r>
      <w:r w:rsidR="00053C16" w:rsidRPr="001D59F5">
        <w:rPr>
          <w:color w:val="auto"/>
          <w:sz w:val="20"/>
          <w:szCs w:val="20"/>
        </w:rPr>
        <w:t xml:space="preserve"> </w:t>
      </w:r>
      <w:r w:rsidRPr="001D59F5">
        <w:rPr>
          <w:color w:val="auto"/>
          <w:sz w:val="20"/>
          <w:szCs w:val="20"/>
        </w:rPr>
        <w:t>00</w:t>
      </w:r>
      <w:r w:rsidR="00053C16">
        <w:rPr>
          <w:color w:val="auto"/>
          <w:sz w:val="20"/>
          <w:szCs w:val="20"/>
        </w:rPr>
        <w:t>1</w:t>
      </w:r>
      <w:r w:rsidRPr="001D59F5">
        <w:rPr>
          <w:color w:val="auto"/>
          <w:sz w:val="20"/>
          <w:szCs w:val="20"/>
        </w:rPr>
        <w:t>.</w:t>
      </w:r>
      <w:r w:rsidR="00226088" w:rsidRPr="001D59F5">
        <w:rPr>
          <w:color w:val="auto"/>
          <w:sz w:val="20"/>
          <w:szCs w:val="20"/>
        </w:rPr>
        <w:t>0</w:t>
      </w:r>
      <w:r w:rsidR="00D524F7" w:rsidRPr="001D59F5">
        <w:rPr>
          <w:color w:val="auto"/>
          <w:sz w:val="20"/>
          <w:szCs w:val="20"/>
        </w:rPr>
        <w:t>5</w:t>
      </w:r>
      <w:r w:rsidR="00226088" w:rsidRPr="001D59F5">
        <w:rPr>
          <w:color w:val="auto"/>
          <w:sz w:val="20"/>
          <w:szCs w:val="20"/>
        </w:rPr>
        <w:t xml:space="preserve"> – </w:t>
      </w:r>
      <w:r w:rsidR="009E6BC5" w:rsidRPr="001D59F5">
        <w:rPr>
          <w:color w:val="auto"/>
          <w:sz w:val="20"/>
          <w:szCs w:val="20"/>
        </w:rPr>
        <w:t>Mapeamento de Campos:</w:t>
      </w:r>
      <w:bookmarkEnd w:id="34"/>
    </w:p>
    <w:p w14:paraId="32D5B58D" w14:textId="77777777" w:rsidR="009E6BC5" w:rsidRPr="009E6BC5" w:rsidRDefault="009E6BC5" w:rsidP="00302EC1"/>
    <w:tbl>
      <w:tblPr>
        <w:tblStyle w:val="Tabelacomgrade"/>
        <w:tblW w:w="5032" w:type="pct"/>
        <w:tblLook w:val="04A0" w:firstRow="1" w:lastRow="0" w:firstColumn="1" w:lastColumn="0" w:noHBand="0" w:noVBand="1"/>
      </w:tblPr>
      <w:tblGrid>
        <w:gridCol w:w="394"/>
        <w:gridCol w:w="1098"/>
        <w:gridCol w:w="760"/>
        <w:gridCol w:w="738"/>
        <w:gridCol w:w="928"/>
        <w:gridCol w:w="1107"/>
        <w:gridCol w:w="991"/>
        <w:gridCol w:w="2887"/>
        <w:gridCol w:w="582"/>
        <w:gridCol w:w="541"/>
      </w:tblGrid>
      <w:tr w:rsidR="00413778" w:rsidRPr="00B81D6D" w14:paraId="7B0CE6ED" w14:textId="77777777" w:rsidTr="003F4A45">
        <w:tc>
          <w:tcPr>
            <w:tcW w:w="196" w:type="pct"/>
            <w:shd w:val="clear" w:color="auto" w:fill="BFBFBF" w:themeFill="background1" w:themeFillShade="BF"/>
          </w:tcPr>
          <w:p w14:paraId="3647E92A" w14:textId="77777777" w:rsidR="00413778" w:rsidRPr="00B81D6D" w:rsidRDefault="00413778" w:rsidP="00302EC1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ID</w:t>
            </w:r>
          </w:p>
        </w:tc>
        <w:tc>
          <w:tcPr>
            <w:tcW w:w="548" w:type="pct"/>
            <w:shd w:val="clear" w:color="auto" w:fill="BFBFBF" w:themeFill="background1" w:themeFillShade="BF"/>
          </w:tcPr>
          <w:p w14:paraId="7FC8B231" w14:textId="77777777" w:rsidR="00413778" w:rsidRPr="00B81D6D" w:rsidRDefault="00413778" w:rsidP="00302EC1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Nome do Campo</w:t>
            </w:r>
          </w:p>
        </w:tc>
        <w:tc>
          <w:tcPr>
            <w:tcW w:w="379" w:type="pct"/>
            <w:shd w:val="clear" w:color="auto" w:fill="BFBFBF" w:themeFill="background1" w:themeFillShade="BF"/>
          </w:tcPr>
          <w:p w14:paraId="5168FC02" w14:textId="77777777" w:rsidR="00413778" w:rsidRPr="00B81D6D" w:rsidRDefault="00413778" w:rsidP="00302EC1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Tipo d</w:t>
            </w:r>
            <w:r>
              <w:rPr>
                <w:rFonts w:eastAsia="Times New Roman"/>
                <w:sz w:val="16"/>
                <w:szCs w:val="16"/>
                <w:highlight w:val="lightGray"/>
              </w:rPr>
              <w:t>e</w:t>
            </w: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 xml:space="preserve"> Campo</w:t>
            </w:r>
          </w:p>
        </w:tc>
        <w:tc>
          <w:tcPr>
            <w:tcW w:w="368" w:type="pct"/>
            <w:shd w:val="clear" w:color="auto" w:fill="BFBFBF" w:themeFill="background1" w:themeFillShade="BF"/>
          </w:tcPr>
          <w:p w14:paraId="4398BC75" w14:textId="77777777" w:rsidR="00413778" w:rsidRPr="00B81D6D" w:rsidRDefault="00413778" w:rsidP="00302EC1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Tipo de Dado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5582A547" w14:textId="77777777" w:rsidR="00413778" w:rsidRPr="00B81D6D" w:rsidRDefault="00413778" w:rsidP="00302EC1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Tamanho</w:t>
            </w:r>
          </w:p>
        </w:tc>
        <w:tc>
          <w:tcPr>
            <w:tcW w:w="552" w:type="pct"/>
            <w:shd w:val="clear" w:color="auto" w:fill="BFBFBF" w:themeFill="background1" w:themeFillShade="BF"/>
          </w:tcPr>
          <w:p w14:paraId="100B674B" w14:textId="77777777" w:rsidR="00413778" w:rsidRPr="00B81D6D" w:rsidRDefault="00413778" w:rsidP="00302EC1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Máscara</w:t>
            </w:r>
          </w:p>
        </w:tc>
        <w:tc>
          <w:tcPr>
            <w:tcW w:w="494" w:type="pct"/>
            <w:shd w:val="clear" w:color="auto" w:fill="BFBFBF" w:themeFill="background1" w:themeFillShade="BF"/>
          </w:tcPr>
          <w:p w14:paraId="20865B33" w14:textId="77777777" w:rsidR="00413778" w:rsidRDefault="00413778" w:rsidP="00302EC1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>
              <w:rPr>
                <w:rFonts w:eastAsia="Times New Roman"/>
                <w:sz w:val="16"/>
                <w:szCs w:val="16"/>
                <w:highlight w:val="lightGray"/>
              </w:rPr>
              <w:t>Habilitado</w:t>
            </w:r>
          </w:p>
          <w:p w14:paraId="5D657AC8" w14:textId="77777777" w:rsidR="00413778" w:rsidRPr="00B81D6D" w:rsidRDefault="00413778" w:rsidP="00302EC1">
            <w:pPr>
              <w:rPr>
                <w:rFonts w:eastAsia="Times New Roman"/>
                <w:sz w:val="16"/>
                <w:szCs w:val="16"/>
                <w:highlight w:val="lightGray"/>
              </w:rPr>
            </w:pPr>
          </w:p>
        </w:tc>
        <w:tc>
          <w:tcPr>
            <w:tcW w:w="1440" w:type="pct"/>
            <w:shd w:val="clear" w:color="auto" w:fill="BFBFBF" w:themeFill="background1" w:themeFillShade="BF"/>
          </w:tcPr>
          <w:p w14:paraId="192440E5" w14:textId="77777777" w:rsidR="00413778" w:rsidRPr="00B81D6D" w:rsidRDefault="00413778" w:rsidP="00302EC1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Descrição</w:t>
            </w:r>
          </w:p>
        </w:tc>
        <w:tc>
          <w:tcPr>
            <w:tcW w:w="290" w:type="pct"/>
            <w:shd w:val="clear" w:color="auto" w:fill="BFBFBF" w:themeFill="background1" w:themeFillShade="BF"/>
          </w:tcPr>
          <w:p w14:paraId="1EDA5CCC" w14:textId="77777777" w:rsidR="00413778" w:rsidRPr="00B81D6D" w:rsidRDefault="00413778" w:rsidP="00302EC1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proofErr w:type="spellStart"/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Obg</w:t>
            </w:r>
            <w:proofErr w:type="spellEnd"/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.</w:t>
            </w:r>
          </w:p>
        </w:tc>
        <w:tc>
          <w:tcPr>
            <w:tcW w:w="272" w:type="pct"/>
            <w:shd w:val="clear" w:color="auto" w:fill="BFBFBF" w:themeFill="background1" w:themeFillShade="BF"/>
          </w:tcPr>
          <w:p w14:paraId="3A26BC27" w14:textId="77777777" w:rsidR="00413778" w:rsidRPr="00B81D6D" w:rsidRDefault="00413778" w:rsidP="00302EC1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Tab.</w:t>
            </w:r>
          </w:p>
        </w:tc>
      </w:tr>
      <w:tr w:rsidR="00586DA5" w14:paraId="07F6E304" w14:textId="77777777" w:rsidTr="00C27BAA">
        <w:tc>
          <w:tcPr>
            <w:tcW w:w="196" w:type="pct"/>
            <w:vAlign w:val="center"/>
          </w:tcPr>
          <w:p w14:paraId="4A4C8A9B" w14:textId="68BA58FC" w:rsidR="00586DA5" w:rsidRPr="00263B8F" w:rsidRDefault="00586DA5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01</w:t>
            </w:r>
          </w:p>
        </w:tc>
        <w:tc>
          <w:tcPr>
            <w:tcW w:w="548" w:type="pct"/>
            <w:vAlign w:val="center"/>
          </w:tcPr>
          <w:p w14:paraId="756E2A28" w14:textId="25B852FF" w:rsidR="00586DA5" w:rsidRPr="00263B8F" w:rsidRDefault="00586DA5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Cancelar</w:t>
            </w:r>
          </w:p>
        </w:tc>
        <w:tc>
          <w:tcPr>
            <w:tcW w:w="379" w:type="pct"/>
            <w:vAlign w:val="center"/>
          </w:tcPr>
          <w:p w14:paraId="1E54362C" w14:textId="0BDFE2A8" w:rsidR="00586DA5" w:rsidRPr="00263B8F" w:rsidRDefault="00586DA5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Opção</w:t>
            </w:r>
          </w:p>
        </w:tc>
        <w:tc>
          <w:tcPr>
            <w:tcW w:w="368" w:type="pct"/>
            <w:vAlign w:val="center"/>
          </w:tcPr>
          <w:p w14:paraId="1FAEF05B" w14:textId="7897C246" w:rsidR="00586DA5" w:rsidRPr="00263B8F" w:rsidRDefault="00586DA5" w:rsidP="00302EC1">
            <w:pPr>
              <w:rPr>
                <w:color w:val="5B9BD5" w:themeColor="accent1"/>
              </w:rPr>
            </w:pPr>
            <w:r>
              <w:rPr>
                <w:bCs/>
                <w:sz w:val="16"/>
                <w:szCs w:val="16"/>
              </w:rPr>
              <w:t>Opção</w:t>
            </w:r>
          </w:p>
        </w:tc>
        <w:tc>
          <w:tcPr>
            <w:tcW w:w="463" w:type="pct"/>
            <w:vAlign w:val="center"/>
          </w:tcPr>
          <w:p w14:paraId="154799A5" w14:textId="7104F83B" w:rsidR="00586DA5" w:rsidRPr="00263B8F" w:rsidRDefault="00586DA5" w:rsidP="00302EC1">
            <w:pPr>
              <w:rPr>
                <w:color w:val="5B9BD5" w:themeColor="accent1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552" w:type="pct"/>
            <w:vAlign w:val="center"/>
          </w:tcPr>
          <w:p w14:paraId="76DE0676" w14:textId="66B3D290" w:rsidR="00586DA5" w:rsidRPr="00263B8F" w:rsidRDefault="00586DA5" w:rsidP="00302EC1">
            <w:pPr>
              <w:rPr>
                <w:color w:val="5B9BD5" w:themeColor="accent1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3EAACD8F" w14:textId="1BA1C425" w:rsidR="00586DA5" w:rsidRPr="00263B8F" w:rsidRDefault="00586DA5" w:rsidP="00302EC1">
            <w:pPr>
              <w:rPr>
                <w:bCs/>
                <w:color w:val="5B9BD5" w:themeColor="accent1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1440" w:type="pct"/>
            <w:vAlign w:val="center"/>
          </w:tcPr>
          <w:p w14:paraId="399CC7FB" w14:textId="65B2AE19" w:rsidR="00586DA5" w:rsidRPr="00263B8F" w:rsidRDefault="00586DA5" w:rsidP="00302EC1">
            <w:pPr>
              <w:rPr>
                <w:color w:val="5B9BD5" w:themeColor="accent1"/>
              </w:rPr>
            </w:pPr>
            <w:r>
              <w:rPr>
                <w:bCs/>
                <w:sz w:val="16"/>
                <w:szCs w:val="16"/>
              </w:rPr>
              <w:t xml:space="preserve">Opção disponibilizada para permitir ao usuário cancele a ação de excluir o Produto cadastrado. </w:t>
            </w:r>
          </w:p>
        </w:tc>
        <w:tc>
          <w:tcPr>
            <w:tcW w:w="290" w:type="pct"/>
          </w:tcPr>
          <w:p w14:paraId="274D8631" w14:textId="77777777" w:rsidR="006C4275" w:rsidRDefault="006C4275" w:rsidP="00302EC1">
            <w:pPr>
              <w:rPr>
                <w:bCs/>
                <w:sz w:val="16"/>
                <w:szCs w:val="16"/>
              </w:rPr>
            </w:pPr>
          </w:p>
          <w:p w14:paraId="4EB0CAA4" w14:textId="60A4A4A7" w:rsidR="00586DA5" w:rsidRPr="00263B8F" w:rsidRDefault="00586DA5" w:rsidP="00302EC1">
            <w:pPr>
              <w:rPr>
                <w:color w:val="5B9BD5" w:themeColor="accent1"/>
              </w:rPr>
            </w:pPr>
            <w:r w:rsidRPr="000E4F5B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272" w:type="pct"/>
            <w:vAlign w:val="center"/>
          </w:tcPr>
          <w:p w14:paraId="6F5AC2FA" w14:textId="640B6CCD" w:rsidR="00586DA5" w:rsidRPr="00263B8F" w:rsidRDefault="00586DA5" w:rsidP="00302EC1">
            <w:pPr>
              <w:rPr>
                <w:color w:val="5B9BD5" w:themeColor="accent1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</w:tr>
      <w:tr w:rsidR="00586DA5" w14:paraId="483A9043" w14:textId="77777777" w:rsidTr="00C27BAA">
        <w:tc>
          <w:tcPr>
            <w:tcW w:w="196" w:type="pct"/>
            <w:vAlign w:val="center"/>
          </w:tcPr>
          <w:p w14:paraId="6937203A" w14:textId="7DAD2EF5" w:rsidR="00586DA5" w:rsidRDefault="00586DA5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01</w:t>
            </w:r>
          </w:p>
        </w:tc>
        <w:tc>
          <w:tcPr>
            <w:tcW w:w="548" w:type="pct"/>
            <w:vAlign w:val="center"/>
          </w:tcPr>
          <w:p w14:paraId="02DC4404" w14:textId="77EF7153" w:rsidR="00586DA5" w:rsidRDefault="00586DA5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Excluir</w:t>
            </w:r>
          </w:p>
        </w:tc>
        <w:tc>
          <w:tcPr>
            <w:tcW w:w="379" w:type="pct"/>
            <w:vAlign w:val="center"/>
          </w:tcPr>
          <w:p w14:paraId="5729F2FE" w14:textId="63F24173" w:rsidR="00586DA5" w:rsidRDefault="00586DA5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Opção</w:t>
            </w:r>
          </w:p>
        </w:tc>
        <w:tc>
          <w:tcPr>
            <w:tcW w:w="368" w:type="pct"/>
            <w:vAlign w:val="center"/>
          </w:tcPr>
          <w:p w14:paraId="7F5BD430" w14:textId="7922EC49" w:rsidR="00586DA5" w:rsidRDefault="00586DA5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Opção</w:t>
            </w:r>
          </w:p>
        </w:tc>
        <w:tc>
          <w:tcPr>
            <w:tcW w:w="463" w:type="pct"/>
            <w:vAlign w:val="center"/>
          </w:tcPr>
          <w:p w14:paraId="00E82516" w14:textId="4BCFB470" w:rsidR="00586DA5" w:rsidRDefault="00586DA5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552" w:type="pct"/>
            <w:vAlign w:val="center"/>
          </w:tcPr>
          <w:p w14:paraId="64E362FB" w14:textId="7A4A19B4" w:rsidR="00586DA5" w:rsidRDefault="00586DA5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0259148D" w14:textId="07C9199C" w:rsidR="00586DA5" w:rsidRDefault="00586DA5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Sim</w:t>
            </w:r>
          </w:p>
        </w:tc>
        <w:tc>
          <w:tcPr>
            <w:tcW w:w="1440" w:type="pct"/>
            <w:vAlign w:val="center"/>
          </w:tcPr>
          <w:p w14:paraId="2E760A3D" w14:textId="01F466F2" w:rsidR="00586DA5" w:rsidRDefault="00586DA5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Opção disponibilizada para permitir ao usuário excluir o Produto cadastrado. </w:t>
            </w:r>
          </w:p>
        </w:tc>
        <w:tc>
          <w:tcPr>
            <w:tcW w:w="290" w:type="pct"/>
          </w:tcPr>
          <w:p w14:paraId="26E4F4A9" w14:textId="77777777" w:rsidR="006C4275" w:rsidRDefault="006C4275" w:rsidP="00302EC1">
            <w:pPr>
              <w:rPr>
                <w:bCs/>
                <w:sz w:val="16"/>
                <w:szCs w:val="16"/>
              </w:rPr>
            </w:pPr>
          </w:p>
          <w:p w14:paraId="017395AA" w14:textId="4DC5589A" w:rsidR="00586DA5" w:rsidRDefault="00586DA5" w:rsidP="00302EC1">
            <w:pPr>
              <w:rPr>
                <w:bCs/>
                <w:sz w:val="16"/>
                <w:szCs w:val="16"/>
              </w:rPr>
            </w:pPr>
            <w:r w:rsidRPr="000E4F5B">
              <w:rPr>
                <w:bCs/>
                <w:sz w:val="16"/>
                <w:szCs w:val="16"/>
              </w:rPr>
              <w:t>N/A</w:t>
            </w:r>
          </w:p>
        </w:tc>
        <w:tc>
          <w:tcPr>
            <w:tcW w:w="272" w:type="pct"/>
            <w:vAlign w:val="center"/>
          </w:tcPr>
          <w:p w14:paraId="4A415A86" w14:textId="79282627" w:rsidR="00586DA5" w:rsidRDefault="00586DA5" w:rsidP="00302EC1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</w:tr>
    </w:tbl>
    <w:p w14:paraId="45CC9908" w14:textId="77777777" w:rsidR="00413778" w:rsidRPr="00413778" w:rsidRDefault="00413778" w:rsidP="00302EC1"/>
    <w:p w14:paraId="35AF0033" w14:textId="3B421FFD" w:rsidR="00215364" w:rsidRPr="009F26E5" w:rsidRDefault="00053C16" w:rsidP="009F26E5">
      <w:pPr>
        <w:pStyle w:val="Ttulo3"/>
        <w:numPr>
          <w:ilvl w:val="0"/>
          <w:numId w:val="0"/>
        </w:numPr>
        <w:ind w:left="284"/>
        <w:rPr>
          <w:color w:val="auto"/>
          <w:sz w:val="20"/>
          <w:szCs w:val="20"/>
        </w:rPr>
      </w:pPr>
      <w:bookmarkStart w:id="35" w:name="_Toc509745039"/>
      <w:proofErr w:type="gramStart"/>
      <w:r w:rsidRPr="009F26E5">
        <w:rPr>
          <w:color w:val="auto"/>
          <w:sz w:val="20"/>
          <w:szCs w:val="20"/>
        </w:rPr>
        <w:t>1.1.5.2  RF</w:t>
      </w:r>
      <w:proofErr w:type="gramEnd"/>
      <w:r w:rsidRPr="009F26E5">
        <w:rPr>
          <w:color w:val="auto"/>
          <w:sz w:val="20"/>
          <w:szCs w:val="20"/>
        </w:rPr>
        <w:t>_ 001.05 – Protótipo:</w:t>
      </w:r>
      <w:bookmarkEnd w:id="35"/>
    </w:p>
    <w:p w14:paraId="526EB2F0" w14:textId="77777777" w:rsidR="00215364" w:rsidRDefault="00215364" w:rsidP="00302EC1">
      <w:pPr>
        <w:rPr>
          <w:b/>
        </w:rPr>
      </w:pPr>
    </w:p>
    <w:p w14:paraId="2C260C74" w14:textId="579784A3" w:rsidR="00DC3FA3" w:rsidRPr="00215364" w:rsidRDefault="00215364" w:rsidP="009F26E5">
      <w:pPr>
        <w:jc w:val="center"/>
        <w:rPr>
          <w:b/>
          <w:bCs/>
          <w:szCs w:val="32"/>
        </w:rPr>
      </w:pPr>
      <w:r>
        <w:rPr>
          <w:b/>
          <w:noProof/>
        </w:rPr>
        <w:drawing>
          <wp:inline distT="0" distB="0" distL="0" distR="0" wp14:anchorId="3D9178E6" wp14:editId="56175151">
            <wp:extent cx="5629275" cy="21145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3FA3" w:rsidRPr="00215364">
        <w:rPr>
          <w:b/>
        </w:rPr>
        <w:br w:type="page"/>
      </w:r>
    </w:p>
    <w:p w14:paraId="297077AE" w14:textId="7FA7366B" w:rsidR="009A339F" w:rsidRPr="004F060C" w:rsidRDefault="009A339F" w:rsidP="00B9385D">
      <w:pPr>
        <w:pStyle w:val="Ttulo3"/>
        <w:numPr>
          <w:ilvl w:val="2"/>
          <w:numId w:val="18"/>
        </w:numPr>
        <w:rPr>
          <w:color w:val="auto"/>
          <w:sz w:val="20"/>
          <w:szCs w:val="20"/>
        </w:rPr>
      </w:pPr>
      <w:bookmarkStart w:id="36" w:name="_RF_GC_001.05_–_Consultar"/>
      <w:bookmarkStart w:id="37" w:name="_RF_GC_01.06_–_Lista"/>
      <w:bookmarkStart w:id="38" w:name="_RF_GC_01.06_–_Listar"/>
      <w:bookmarkStart w:id="39" w:name="_Toc465086335"/>
      <w:bookmarkStart w:id="40" w:name="_Toc509745040"/>
      <w:bookmarkEnd w:id="36"/>
      <w:bookmarkEnd w:id="37"/>
      <w:bookmarkEnd w:id="38"/>
      <w:r w:rsidRPr="004F060C">
        <w:rPr>
          <w:color w:val="auto"/>
          <w:sz w:val="20"/>
          <w:szCs w:val="20"/>
        </w:rPr>
        <w:lastRenderedPageBreak/>
        <w:t>RF_</w:t>
      </w:r>
      <w:r w:rsidR="00053C16">
        <w:rPr>
          <w:color w:val="auto"/>
          <w:sz w:val="20"/>
          <w:szCs w:val="20"/>
        </w:rPr>
        <w:t>001</w:t>
      </w:r>
      <w:r w:rsidRPr="004F060C">
        <w:rPr>
          <w:color w:val="auto"/>
          <w:sz w:val="20"/>
          <w:szCs w:val="20"/>
        </w:rPr>
        <w:t>.0</w:t>
      </w:r>
      <w:r w:rsidR="006246A7" w:rsidRPr="004F060C">
        <w:rPr>
          <w:color w:val="auto"/>
          <w:sz w:val="20"/>
          <w:szCs w:val="20"/>
        </w:rPr>
        <w:t>6</w:t>
      </w:r>
      <w:r w:rsidRPr="004F060C">
        <w:rPr>
          <w:color w:val="auto"/>
          <w:sz w:val="20"/>
          <w:szCs w:val="20"/>
        </w:rPr>
        <w:t xml:space="preserve"> – Lista</w:t>
      </w:r>
      <w:r w:rsidR="00E81FFE" w:rsidRPr="004F060C">
        <w:rPr>
          <w:color w:val="auto"/>
          <w:sz w:val="20"/>
          <w:szCs w:val="20"/>
        </w:rPr>
        <w:t>r</w:t>
      </w:r>
      <w:r w:rsidRPr="004F060C">
        <w:rPr>
          <w:color w:val="auto"/>
          <w:sz w:val="20"/>
          <w:szCs w:val="20"/>
        </w:rPr>
        <w:t xml:space="preserve"> Combo </w:t>
      </w:r>
      <w:bookmarkEnd w:id="39"/>
      <w:r w:rsidR="00A51916" w:rsidRPr="004F060C">
        <w:rPr>
          <w:color w:val="auto"/>
          <w:sz w:val="20"/>
          <w:szCs w:val="20"/>
        </w:rPr>
        <w:t>Produto</w:t>
      </w:r>
      <w:bookmarkEnd w:id="40"/>
    </w:p>
    <w:p w14:paraId="5AAC183D" w14:textId="77777777" w:rsidR="009A339F" w:rsidRPr="00316575" w:rsidRDefault="009A339F" w:rsidP="00302EC1"/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7229"/>
      </w:tblGrid>
      <w:tr w:rsidR="009A339F" w:rsidRPr="00316575" w14:paraId="01A51113" w14:textId="77777777" w:rsidTr="005C377A">
        <w:tc>
          <w:tcPr>
            <w:tcW w:w="2552" w:type="dxa"/>
            <w:shd w:val="clear" w:color="auto" w:fill="auto"/>
          </w:tcPr>
          <w:p w14:paraId="172AC7AF" w14:textId="77777777" w:rsidR="009A339F" w:rsidRPr="00D07885" w:rsidRDefault="009A339F" w:rsidP="00302EC1">
            <w:pPr>
              <w:rPr>
                <w:b/>
              </w:rPr>
            </w:pPr>
            <w:r w:rsidRPr="00D07885">
              <w:rPr>
                <w:b/>
              </w:rPr>
              <w:t>Referência da Proposta</w:t>
            </w:r>
          </w:p>
        </w:tc>
        <w:tc>
          <w:tcPr>
            <w:tcW w:w="7229" w:type="dxa"/>
            <w:shd w:val="clear" w:color="auto" w:fill="auto"/>
          </w:tcPr>
          <w:p w14:paraId="5F3B5126" w14:textId="406A9E42" w:rsidR="009A339F" w:rsidRPr="00316575" w:rsidRDefault="009A339F" w:rsidP="00302EC1">
            <w:r>
              <w:rPr>
                <w:bCs/>
                <w:i/>
              </w:rPr>
              <w:t>PE0</w:t>
            </w:r>
            <w:r w:rsidR="000E7DC4">
              <w:rPr>
                <w:bCs/>
                <w:i/>
              </w:rPr>
              <w:t>2</w:t>
            </w:r>
            <w:r w:rsidRPr="00316575">
              <w:rPr>
                <w:bCs/>
                <w:i/>
              </w:rPr>
              <w:t>.0</w:t>
            </w:r>
            <w:r>
              <w:rPr>
                <w:bCs/>
                <w:i/>
              </w:rPr>
              <w:t>7</w:t>
            </w:r>
            <w:r w:rsidRPr="00316575">
              <w:rPr>
                <w:bCs/>
                <w:i/>
              </w:rPr>
              <w:t xml:space="preserve"> – </w:t>
            </w:r>
            <w:r>
              <w:rPr>
                <w:bCs/>
                <w:i/>
              </w:rPr>
              <w:t>Lista</w:t>
            </w:r>
            <w:r w:rsidR="006521CE">
              <w:rPr>
                <w:bCs/>
                <w:i/>
              </w:rPr>
              <w:t>r</w:t>
            </w:r>
            <w:r>
              <w:rPr>
                <w:bCs/>
                <w:i/>
              </w:rPr>
              <w:t xml:space="preserve"> Combo </w:t>
            </w:r>
            <w:r w:rsidR="00A51916">
              <w:rPr>
                <w:bCs/>
                <w:i/>
              </w:rPr>
              <w:t>Produto</w:t>
            </w:r>
          </w:p>
        </w:tc>
      </w:tr>
      <w:tr w:rsidR="009A339F" w:rsidRPr="00316575" w14:paraId="1FD42C6E" w14:textId="77777777" w:rsidTr="005C377A">
        <w:tc>
          <w:tcPr>
            <w:tcW w:w="2552" w:type="dxa"/>
            <w:shd w:val="clear" w:color="auto" w:fill="auto"/>
          </w:tcPr>
          <w:p w14:paraId="348CB974" w14:textId="77777777" w:rsidR="009A339F" w:rsidRPr="00D07885" w:rsidRDefault="009A339F" w:rsidP="00302EC1">
            <w:pPr>
              <w:rPr>
                <w:b/>
              </w:rPr>
            </w:pPr>
            <w:r w:rsidRPr="00D07885">
              <w:rPr>
                <w:b/>
              </w:rPr>
              <w:t>Tipo de Requisito</w:t>
            </w:r>
          </w:p>
        </w:tc>
        <w:tc>
          <w:tcPr>
            <w:tcW w:w="7229" w:type="dxa"/>
            <w:shd w:val="clear" w:color="auto" w:fill="auto"/>
          </w:tcPr>
          <w:p w14:paraId="15B36FC9" w14:textId="70A4853A" w:rsidR="009A339F" w:rsidRPr="00316575" w:rsidRDefault="001D7FFE" w:rsidP="00302EC1">
            <w:proofErr w:type="gramStart"/>
            <w:r>
              <w:t>[ X</w:t>
            </w:r>
            <w:proofErr w:type="gramEnd"/>
            <w:r>
              <w:t xml:space="preserve"> ] Funcional / [  ] Não Funcional / [  ] De Interface</w:t>
            </w:r>
          </w:p>
        </w:tc>
      </w:tr>
      <w:tr w:rsidR="009A339F" w:rsidRPr="00316575" w14:paraId="7F5D29D5" w14:textId="77777777" w:rsidTr="005C377A">
        <w:tc>
          <w:tcPr>
            <w:tcW w:w="2552" w:type="dxa"/>
            <w:shd w:val="clear" w:color="auto" w:fill="auto"/>
          </w:tcPr>
          <w:p w14:paraId="29B92ED9" w14:textId="77777777" w:rsidR="009A339F" w:rsidRPr="00D07885" w:rsidRDefault="009A339F" w:rsidP="00302EC1">
            <w:pPr>
              <w:rPr>
                <w:b/>
              </w:rPr>
            </w:pPr>
            <w:r w:rsidRPr="00D07885">
              <w:rPr>
                <w:b/>
              </w:rPr>
              <w:t>Nível de Detalhe</w:t>
            </w:r>
          </w:p>
        </w:tc>
        <w:tc>
          <w:tcPr>
            <w:tcW w:w="7229" w:type="dxa"/>
            <w:shd w:val="clear" w:color="auto" w:fill="auto"/>
          </w:tcPr>
          <w:p w14:paraId="4047037A" w14:textId="77777777" w:rsidR="009A339F" w:rsidRPr="00316575" w:rsidRDefault="009A339F" w:rsidP="00302EC1">
            <w:r w:rsidRPr="00316575">
              <w:t>Sistema</w:t>
            </w:r>
          </w:p>
        </w:tc>
      </w:tr>
    </w:tbl>
    <w:p w14:paraId="341AD60D" w14:textId="77777777" w:rsidR="009A339F" w:rsidRPr="00316575" w:rsidRDefault="009A339F" w:rsidP="00302EC1">
      <w:pPr>
        <w:rPr>
          <w:szCs w:val="22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81"/>
      </w:tblGrid>
      <w:tr w:rsidR="009A339F" w:rsidRPr="00316575" w14:paraId="051F84E2" w14:textId="77777777" w:rsidTr="005C377A">
        <w:tc>
          <w:tcPr>
            <w:tcW w:w="9781" w:type="dxa"/>
            <w:shd w:val="clear" w:color="auto" w:fill="auto"/>
          </w:tcPr>
          <w:p w14:paraId="04928C5D" w14:textId="77777777" w:rsidR="009A339F" w:rsidRPr="00D07885" w:rsidRDefault="009A339F" w:rsidP="00302EC1">
            <w:pPr>
              <w:rPr>
                <w:b/>
              </w:rPr>
            </w:pPr>
            <w:r w:rsidRPr="00D07885">
              <w:rPr>
                <w:b/>
              </w:rPr>
              <w:t>Descrição</w:t>
            </w:r>
          </w:p>
        </w:tc>
      </w:tr>
      <w:tr w:rsidR="009A339F" w:rsidRPr="00316575" w14:paraId="4B063CFB" w14:textId="77777777" w:rsidTr="005C377A">
        <w:trPr>
          <w:trHeight w:val="489"/>
        </w:trPr>
        <w:tc>
          <w:tcPr>
            <w:tcW w:w="9781" w:type="dxa"/>
            <w:shd w:val="clear" w:color="auto" w:fill="auto"/>
            <w:vAlign w:val="center"/>
          </w:tcPr>
          <w:p w14:paraId="25399550" w14:textId="1FF52C86" w:rsidR="009A339F" w:rsidRPr="00316575" w:rsidRDefault="00CC5400" w:rsidP="00302EC1">
            <w:pPr>
              <w:rPr>
                <w:bCs/>
              </w:rPr>
            </w:pPr>
            <w:r>
              <w:rPr>
                <w:bCs/>
              </w:rPr>
              <w:t xml:space="preserve">A funcionalidade Listar Combo Produto </w:t>
            </w:r>
            <w:r w:rsidR="009A339F">
              <w:rPr>
                <w:bCs/>
              </w:rPr>
              <w:t>disponibiliza uma Lista de</w:t>
            </w:r>
            <w:r w:rsidR="008C42A4">
              <w:rPr>
                <w:bCs/>
              </w:rPr>
              <w:t xml:space="preserve"> </w:t>
            </w:r>
            <w:r w:rsidR="001D7FFE">
              <w:rPr>
                <w:bCs/>
              </w:rPr>
              <w:t>Produtos</w:t>
            </w:r>
            <w:r w:rsidR="008C42A4">
              <w:rPr>
                <w:bCs/>
              </w:rPr>
              <w:t xml:space="preserve"> </w:t>
            </w:r>
            <w:r w:rsidR="009A339F">
              <w:rPr>
                <w:bCs/>
              </w:rPr>
              <w:t xml:space="preserve">onde esta Lista Suspensa estiver </w:t>
            </w:r>
            <w:r w:rsidR="009F26E5">
              <w:rPr>
                <w:bCs/>
              </w:rPr>
              <w:t>referenciada no Sistema.</w:t>
            </w:r>
          </w:p>
          <w:p w14:paraId="2D21F548" w14:textId="77777777" w:rsidR="009A339F" w:rsidRDefault="009A339F" w:rsidP="00302EC1">
            <w:pPr>
              <w:rPr>
                <w:bCs/>
              </w:rPr>
            </w:pPr>
          </w:p>
          <w:p w14:paraId="0ACB8F1F" w14:textId="310C2B9D" w:rsidR="009A339F" w:rsidRDefault="009A339F" w:rsidP="00302EC1">
            <w:pPr>
              <w:rPr>
                <w:bCs/>
              </w:rPr>
            </w:pPr>
            <w:r>
              <w:rPr>
                <w:bCs/>
              </w:rPr>
              <w:t>Dev</w:t>
            </w:r>
            <w:r w:rsidR="00CC5400">
              <w:rPr>
                <w:bCs/>
              </w:rPr>
              <w:t>e</w:t>
            </w:r>
            <w:r>
              <w:rPr>
                <w:bCs/>
              </w:rPr>
              <w:t xml:space="preserve"> ser persistida a seguinte regra:</w:t>
            </w:r>
          </w:p>
          <w:p w14:paraId="457C2B18" w14:textId="29FC2325" w:rsidR="00CC5400" w:rsidRPr="00005F2C" w:rsidRDefault="005E2333" w:rsidP="00847D46">
            <w:pPr>
              <w:pStyle w:val="PargrafodaLista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RE002</w:t>
            </w:r>
            <w:r w:rsidR="00CC5400" w:rsidRPr="00005F2C">
              <w:rPr>
                <w:bCs/>
              </w:rPr>
              <w:t>.06.001.</w:t>
            </w:r>
          </w:p>
          <w:p w14:paraId="511E6F24" w14:textId="77777777" w:rsidR="004F060C" w:rsidRPr="00CC5400" w:rsidRDefault="004F060C" w:rsidP="00302EC1">
            <w:pPr>
              <w:rPr>
                <w:bCs/>
              </w:rPr>
            </w:pPr>
          </w:p>
          <w:p w14:paraId="38BCA866" w14:textId="77777777" w:rsidR="009A339F" w:rsidRPr="00005F2C" w:rsidRDefault="009A339F" w:rsidP="00302EC1">
            <w:pPr>
              <w:rPr>
                <w:b/>
              </w:rPr>
            </w:pPr>
            <w:r w:rsidRPr="00005F2C">
              <w:rPr>
                <w:b/>
              </w:rPr>
              <w:t>Pré-Condições</w:t>
            </w:r>
          </w:p>
          <w:p w14:paraId="3895280C" w14:textId="77777777" w:rsidR="009A339F" w:rsidRPr="00316575" w:rsidRDefault="009A339F" w:rsidP="00847D46">
            <w:pPr>
              <w:pStyle w:val="PargrafodaLista"/>
              <w:numPr>
                <w:ilvl w:val="0"/>
                <w:numId w:val="15"/>
              </w:numPr>
            </w:pPr>
            <w:r w:rsidRPr="00316575">
              <w:t>O usuário deve estar com Sessão ativo no Sistema;</w:t>
            </w:r>
          </w:p>
          <w:p w14:paraId="1D50F710" w14:textId="77777777" w:rsidR="004F060C" w:rsidRDefault="004F060C" w:rsidP="00302EC1"/>
          <w:p w14:paraId="4D2E29C7" w14:textId="6BEA79D6" w:rsidR="009A339F" w:rsidRPr="00005F2C" w:rsidRDefault="009A339F" w:rsidP="00302EC1">
            <w:pPr>
              <w:rPr>
                <w:b/>
              </w:rPr>
            </w:pPr>
            <w:r w:rsidRPr="00005F2C">
              <w:rPr>
                <w:b/>
              </w:rPr>
              <w:t>Pós-Condições</w:t>
            </w:r>
          </w:p>
          <w:p w14:paraId="7F0593D3" w14:textId="7A71F115" w:rsidR="009A339F" w:rsidRPr="00316575" w:rsidRDefault="009A339F" w:rsidP="00847D46">
            <w:pPr>
              <w:pStyle w:val="PargrafodaLista"/>
              <w:numPr>
                <w:ilvl w:val="0"/>
                <w:numId w:val="14"/>
              </w:numPr>
            </w:pPr>
            <w:r>
              <w:t xml:space="preserve">Deve ser apresentada um Lista de </w:t>
            </w:r>
            <w:r w:rsidR="001D7FFE">
              <w:t>Produtos</w:t>
            </w:r>
            <w:r>
              <w:t xml:space="preserve"> ao usuário.</w:t>
            </w:r>
          </w:p>
          <w:p w14:paraId="03AA8EB3" w14:textId="77777777" w:rsidR="004F060C" w:rsidRDefault="004F060C" w:rsidP="00302EC1"/>
          <w:p w14:paraId="1405125F" w14:textId="5405F591" w:rsidR="009A339F" w:rsidRPr="00005F2C" w:rsidRDefault="009A339F" w:rsidP="00302EC1">
            <w:pPr>
              <w:rPr>
                <w:b/>
              </w:rPr>
            </w:pPr>
            <w:r w:rsidRPr="00005F2C">
              <w:rPr>
                <w:b/>
              </w:rPr>
              <w:t>Restrições</w:t>
            </w:r>
          </w:p>
          <w:p w14:paraId="219E7EC9" w14:textId="77777777" w:rsidR="009A339F" w:rsidRPr="00316575" w:rsidRDefault="009A339F" w:rsidP="00302EC1">
            <w:r>
              <w:t>N/A.</w:t>
            </w:r>
          </w:p>
          <w:p w14:paraId="58256A6D" w14:textId="77777777" w:rsidR="004F060C" w:rsidRDefault="004F060C" w:rsidP="00302EC1"/>
          <w:p w14:paraId="5872A84E" w14:textId="4114DB14" w:rsidR="009A339F" w:rsidRPr="00005F2C" w:rsidRDefault="009A339F" w:rsidP="00302EC1">
            <w:pPr>
              <w:rPr>
                <w:b/>
              </w:rPr>
            </w:pPr>
            <w:r w:rsidRPr="00005F2C">
              <w:rPr>
                <w:b/>
              </w:rPr>
              <w:t>Regras de Negócios</w:t>
            </w:r>
          </w:p>
          <w:p w14:paraId="41AF9685" w14:textId="386774B0" w:rsidR="009A339F" w:rsidRPr="00757095" w:rsidRDefault="005E2333" w:rsidP="00847D46">
            <w:pPr>
              <w:pStyle w:val="PargrafodaLista"/>
              <w:numPr>
                <w:ilvl w:val="0"/>
                <w:numId w:val="11"/>
              </w:numPr>
            </w:pPr>
            <w:r>
              <w:rPr>
                <w:bCs/>
              </w:rPr>
              <w:t>RE00</w:t>
            </w:r>
            <w:r w:rsidR="00053C16">
              <w:rPr>
                <w:bCs/>
              </w:rPr>
              <w:t>1</w:t>
            </w:r>
            <w:r w:rsidR="00CC5400" w:rsidRPr="00005F2C">
              <w:rPr>
                <w:bCs/>
              </w:rPr>
              <w:t>.06.001</w:t>
            </w:r>
            <w:r w:rsidR="009A339F" w:rsidRPr="00005F2C">
              <w:rPr>
                <w:bCs/>
              </w:rPr>
              <w:t xml:space="preserve"> – Todos os campos visualizados na funcionalidade deverão estar bloqueados para edição;</w:t>
            </w:r>
          </w:p>
          <w:p w14:paraId="790B8BFC" w14:textId="5CB47A04" w:rsidR="009A339F" w:rsidRPr="008C42A4" w:rsidRDefault="009A339F" w:rsidP="00302EC1">
            <w:pPr>
              <w:rPr>
                <w:bCs/>
              </w:rPr>
            </w:pPr>
          </w:p>
        </w:tc>
      </w:tr>
      <w:tr w:rsidR="009A339F" w:rsidRPr="00316575" w14:paraId="3F1E9BC9" w14:textId="77777777" w:rsidTr="005C377A">
        <w:tc>
          <w:tcPr>
            <w:tcW w:w="9781" w:type="dxa"/>
            <w:shd w:val="clear" w:color="auto" w:fill="auto"/>
          </w:tcPr>
          <w:p w14:paraId="495E3B88" w14:textId="77777777" w:rsidR="009A339F" w:rsidRPr="008B4CB8" w:rsidRDefault="009A339F" w:rsidP="00302EC1">
            <w:pPr>
              <w:rPr>
                <w:b/>
                <w:lang w:val="en-US"/>
              </w:rPr>
            </w:pPr>
            <w:r w:rsidRPr="008B4CB8">
              <w:rPr>
                <w:b/>
                <w:bCs/>
              </w:rPr>
              <w:t>Ligações:</w:t>
            </w:r>
          </w:p>
        </w:tc>
      </w:tr>
      <w:tr w:rsidR="009A339F" w:rsidRPr="00316575" w14:paraId="2583E671" w14:textId="77777777" w:rsidTr="005C377A">
        <w:trPr>
          <w:trHeight w:val="220"/>
        </w:trPr>
        <w:tc>
          <w:tcPr>
            <w:tcW w:w="9781" w:type="dxa"/>
            <w:shd w:val="clear" w:color="auto" w:fill="auto"/>
          </w:tcPr>
          <w:p w14:paraId="144B3D85" w14:textId="77777777" w:rsidR="009A339F" w:rsidRPr="00435F5B" w:rsidRDefault="009A339F" w:rsidP="00302EC1">
            <w:pPr>
              <w:rPr>
                <w:bCs/>
              </w:rPr>
            </w:pPr>
            <w:r w:rsidRPr="00435F5B">
              <w:rPr>
                <w:bCs/>
              </w:rPr>
              <w:t>N/A</w:t>
            </w:r>
          </w:p>
        </w:tc>
      </w:tr>
      <w:tr w:rsidR="009A339F" w:rsidRPr="00316575" w14:paraId="4EFA46EA" w14:textId="77777777" w:rsidTr="005C377A">
        <w:tc>
          <w:tcPr>
            <w:tcW w:w="9781" w:type="dxa"/>
            <w:shd w:val="clear" w:color="auto" w:fill="auto"/>
          </w:tcPr>
          <w:p w14:paraId="502C4FB2" w14:textId="77777777" w:rsidR="009A339F" w:rsidRPr="008B4CB8" w:rsidRDefault="009A339F" w:rsidP="00302EC1">
            <w:pPr>
              <w:rPr>
                <w:b/>
                <w:lang w:val="en-US"/>
              </w:rPr>
            </w:pPr>
            <w:r w:rsidRPr="008B4CB8">
              <w:rPr>
                <w:b/>
                <w:bCs/>
              </w:rPr>
              <w:t>Informações adicionais:</w:t>
            </w:r>
          </w:p>
        </w:tc>
      </w:tr>
      <w:tr w:rsidR="009A339F" w:rsidRPr="00316575" w14:paraId="1C3AFA97" w14:textId="77777777" w:rsidTr="005C377A">
        <w:trPr>
          <w:trHeight w:val="75"/>
        </w:trPr>
        <w:tc>
          <w:tcPr>
            <w:tcW w:w="9781" w:type="dxa"/>
            <w:shd w:val="clear" w:color="auto" w:fill="auto"/>
          </w:tcPr>
          <w:p w14:paraId="727F6462" w14:textId="77777777" w:rsidR="009A339F" w:rsidRPr="00435F5B" w:rsidRDefault="009A339F" w:rsidP="00302EC1">
            <w:pPr>
              <w:rPr>
                <w:bCs/>
              </w:rPr>
            </w:pPr>
            <w:r w:rsidRPr="00435F5B">
              <w:rPr>
                <w:bCs/>
              </w:rPr>
              <w:t>N/A</w:t>
            </w:r>
          </w:p>
        </w:tc>
      </w:tr>
    </w:tbl>
    <w:p w14:paraId="28292640" w14:textId="73F45BE7" w:rsidR="001D59F5" w:rsidRDefault="001D59F5" w:rsidP="00302EC1"/>
    <w:p w14:paraId="3803D131" w14:textId="1EBD0704" w:rsidR="001D59F5" w:rsidRPr="001D59F5" w:rsidRDefault="001D59F5" w:rsidP="00B9385D">
      <w:pPr>
        <w:pStyle w:val="Ttulo4"/>
        <w:numPr>
          <w:ilvl w:val="3"/>
          <w:numId w:val="18"/>
        </w:numPr>
        <w:rPr>
          <w:color w:val="auto"/>
          <w:sz w:val="20"/>
          <w:szCs w:val="20"/>
        </w:rPr>
      </w:pPr>
      <w:bookmarkStart w:id="41" w:name="_Toc509745041"/>
      <w:r w:rsidRPr="001D59F5">
        <w:rPr>
          <w:color w:val="auto"/>
          <w:sz w:val="20"/>
          <w:szCs w:val="20"/>
        </w:rPr>
        <w:t>RF_</w:t>
      </w:r>
      <w:r w:rsidR="00BD40F3">
        <w:rPr>
          <w:color w:val="auto"/>
          <w:sz w:val="20"/>
          <w:szCs w:val="20"/>
        </w:rPr>
        <w:t>001</w:t>
      </w:r>
      <w:r w:rsidRPr="001D59F5">
        <w:rPr>
          <w:color w:val="auto"/>
          <w:sz w:val="20"/>
          <w:szCs w:val="20"/>
        </w:rPr>
        <w:t>.0</w:t>
      </w:r>
      <w:r w:rsidR="00CA187D">
        <w:rPr>
          <w:color w:val="auto"/>
          <w:sz w:val="20"/>
          <w:szCs w:val="20"/>
        </w:rPr>
        <w:t>6</w:t>
      </w:r>
      <w:r w:rsidRPr="001D59F5">
        <w:rPr>
          <w:color w:val="auto"/>
          <w:sz w:val="20"/>
          <w:szCs w:val="20"/>
        </w:rPr>
        <w:t xml:space="preserve"> – Mapeamento de Campos:</w:t>
      </w:r>
      <w:bookmarkEnd w:id="41"/>
    </w:p>
    <w:p w14:paraId="1AFEB22A" w14:textId="77777777" w:rsidR="001D59F5" w:rsidRDefault="001D59F5" w:rsidP="00302EC1"/>
    <w:tbl>
      <w:tblPr>
        <w:tblStyle w:val="Tabelacomgrade"/>
        <w:tblW w:w="5032" w:type="pct"/>
        <w:tblLook w:val="04A0" w:firstRow="1" w:lastRow="0" w:firstColumn="1" w:lastColumn="0" w:noHBand="0" w:noVBand="1"/>
      </w:tblPr>
      <w:tblGrid>
        <w:gridCol w:w="394"/>
        <w:gridCol w:w="1027"/>
        <w:gridCol w:w="732"/>
        <w:gridCol w:w="1150"/>
        <w:gridCol w:w="892"/>
        <w:gridCol w:w="995"/>
        <w:gridCol w:w="928"/>
        <w:gridCol w:w="2808"/>
        <w:gridCol w:w="563"/>
        <w:gridCol w:w="537"/>
      </w:tblGrid>
      <w:tr w:rsidR="001D59F5" w:rsidRPr="00B81D6D" w14:paraId="3152D9D7" w14:textId="77777777" w:rsidTr="00DF5A5B">
        <w:tc>
          <w:tcPr>
            <w:tcW w:w="196" w:type="pct"/>
            <w:shd w:val="clear" w:color="auto" w:fill="BFBFBF" w:themeFill="background1" w:themeFillShade="BF"/>
          </w:tcPr>
          <w:p w14:paraId="4DAD1FC5" w14:textId="77777777" w:rsidR="001D59F5" w:rsidRPr="00B81D6D" w:rsidRDefault="001D59F5" w:rsidP="0086733D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ID</w:t>
            </w:r>
          </w:p>
        </w:tc>
        <w:tc>
          <w:tcPr>
            <w:tcW w:w="548" w:type="pct"/>
            <w:shd w:val="clear" w:color="auto" w:fill="BFBFBF" w:themeFill="background1" w:themeFillShade="BF"/>
          </w:tcPr>
          <w:p w14:paraId="05A89D17" w14:textId="77777777" w:rsidR="001D59F5" w:rsidRPr="00B81D6D" w:rsidRDefault="001D59F5" w:rsidP="0086733D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Nome do Campo</w:t>
            </w:r>
          </w:p>
        </w:tc>
        <w:tc>
          <w:tcPr>
            <w:tcW w:w="379" w:type="pct"/>
            <w:shd w:val="clear" w:color="auto" w:fill="BFBFBF" w:themeFill="background1" w:themeFillShade="BF"/>
          </w:tcPr>
          <w:p w14:paraId="309F2AA3" w14:textId="77777777" w:rsidR="001D59F5" w:rsidRPr="00B81D6D" w:rsidRDefault="001D59F5" w:rsidP="0086733D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Tipo d</w:t>
            </w:r>
            <w:r>
              <w:rPr>
                <w:rFonts w:eastAsia="Times New Roman"/>
                <w:sz w:val="16"/>
                <w:szCs w:val="16"/>
                <w:highlight w:val="lightGray"/>
              </w:rPr>
              <w:t>e</w:t>
            </w: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 xml:space="preserve"> Campo</w:t>
            </w:r>
          </w:p>
        </w:tc>
        <w:tc>
          <w:tcPr>
            <w:tcW w:w="368" w:type="pct"/>
            <w:shd w:val="clear" w:color="auto" w:fill="BFBFBF" w:themeFill="background1" w:themeFillShade="BF"/>
          </w:tcPr>
          <w:p w14:paraId="65337A4B" w14:textId="77777777" w:rsidR="001D59F5" w:rsidRPr="00B81D6D" w:rsidRDefault="001D59F5" w:rsidP="0086733D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Tipo de Dado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02E7693D" w14:textId="77777777" w:rsidR="001D59F5" w:rsidRPr="00B81D6D" w:rsidRDefault="001D59F5" w:rsidP="0086733D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Tamanho</w:t>
            </w:r>
          </w:p>
        </w:tc>
        <w:tc>
          <w:tcPr>
            <w:tcW w:w="552" w:type="pct"/>
            <w:shd w:val="clear" w:color="auto" w:fill="BFBFBF" w:themeFill="background1" w:themeFillShade="BF"/>
          </w:tcPr>
          <w:p w14:paraId="02BD0269" w14:textId="77777777" w:rsidR="001D59F5" w:rsidRPr="00B81D6D" w:rsidRDefault="001D59F5" w:rsidP="0086733D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Máscara</w:t>
            </w:r>
          </w:p>
        </w:tc>
        <w:tc>
          <w:tcPr>
            <w:tcW w:w="494" w:type="pct"/>
            <w:shd w:val="clear" w:color="auto" w:fill="BFBFBF" w:themeFill="background1" w:themeFillShade="BF"/>
          </w:tcPr>
          <w:p w14:paraId="281220EF" w14:textId="77777777" w:rsidR="001D59F5" w:rsidRDefault="001D59F5" w:rsidP="0086733D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>
              <w:rPr>
                <w:rFonts w:eastAsia="Times New Roman"/>
                <w:sz w:val="16"/>
                <w:szCs w:val="16"/>
                <w:highlight w:val="lightGray"/>
              </w:rPr>
              <w:t>Habilitado</w:t>
            </w:r>
          </w:p>
          <w:p w14:paraId="5A86306F" w14:textId="77777777" w:rsidR="001D59F5" w:rsidRPr="00B81D6D" w:rsidRDefault="001D59F5" w:rsidP="0086733D">
            <w:pPr>
              <w:rPr>
                <w:rFonts w:eastAsia="Times New Roman"/>
                <w:sz w:val="16"/>
                <w:szCs w:val="16"/>
                <w:highlight w:val="lightGray"/>
              </w:rPr>
            </w:pPr>
          </w:p>
        </w:tc>
        <w:tc>
          <w:tcPr>
            <w:tcW w:w="1440" w:type="pct"/>
            <w:shd w:val="clear" w:color="auto" w:fill="BFBFBF" w:themeFill="background1" w:themeFillShade="BF"/>
          </w:tcPr>
          <w:p w14:paraId="68FCECB0" w14:textId="77777777" w:rsidR="001D59F5" w:rsidRPr="00B81D6D" w:rsidRDefault="001D59F5" w:rsidP="0086733D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Descrição</w:t>
            </w:r>
          </w:p>
        </w:tc>
        <w:tc>
          <w:tcPr>
            <w:tcW w:w="290" w:type="pct"/>
            <w:shd w:val="clear" w:color="auto" w:fill="BFBFBF" w:themeFill="background1" w:themeFillShade="BF"/>
          </w:tcPr>
          <w:p w14:paraId="4A10F806" w14:textId="77777777" w:rsidR="001D59F5" w:rsidRPr="00B81D6D" w:rsidRDefault="001D59F5" w:rsidP="0086733D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proofErr w:type="spellStart"/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Obg</w:t>
            </w:r>
            <w:proofErr w:type="spellEnd"/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.</w:t>
            </w:r>
          </w:p>
        </w:tc>
        <w:tc>
          <w:tcPr>
            <w:tcW w:w="270" w:type="pct"/>
            <w:shd w:val="clear" w:color="auto" w:fill="BFBFBF" w:themeFill="background1" w:themeFillShade="BF"/>
          </w:tcPr>
          <w:p w14:paraId="0807E117" w14:textId="77777777" w:rsidR="001D59F5" w:rsidRPr="00B81D6D" w:rsidRDefault="001D59F5" w:rsidP="0086733D">
            <w:pPr>
              <w:rPr>
                <w:rFonts w:eastAsia="Times New Roman"/>
                <w:sz w:val="16"/>
                <w:szCs w:val="16"/>
                <w:highlight w:val="lightGray"/>
              </w:rPr>
            </w:pPr>
            <w:r w:rsidRPr="00B81D6D">
              <w:rPr>
                <w:rFonts w:eastAsia="Times New Roman"/>
                <w:sz w:val="16"/>
                <w:szCs w:val="16"/>
                <w:highlight w:val="lightGray"/>
              </w:rPr>
              <w:t>Tab.</w:t>
            </w:r>
          </w:p>
        </w:tc>
      </w:tr>
      <w:tr w:rsidR="001D59F5" w14:paraId="2270BD5F" w14:textId="77777777" w:rsidTr="00DF5A5B">
        <w:tc>
          <w:tcPr>
            <w:tcW w:w="196" w:type="pct"/>
            <w:vAlign w:val="center"/>
          </w:tcPr>
          <w:p w14:paraId="527BE692" w14:textId="77777777" w:rsidR="001D59F5" w:rsidRPr="00DF5A5B" w:rsidRDefault="001D59F5" w:rsidP="0086733D">
            <w:pPr>
              <w:rPr>
                <w:bCs/>
                <w:color w:val="auto"/>
                <w:sz w:val="16"/>
                <w:szCs w:val="16"/>
              </w:rPr>
            </w:pPr>
            <w:r w:rsidRPr="00DF5A5B">
              <w:rPr>
                <w:bCs/>
                <w:color w:val="auto"/>
                <w:sz w:val="16"/>
                <w:szCs w:val="16"/>
              </w:rPr>
              <w:t>01</w:t>
            </w:r>
          </w:p>
        </w:tc>
        <w:tc>
          <w:tcPr>
            <w:tcW w:w="548" w:type="pct"/>
            <w:vAlign w:val="center"/>
          </w:tcPr>
          <w:p w14:paraId="7649443B" w14:textId="4DFE7B51" w:rsidR="001D59F5" w:rsidRPr="00DF5A5B" w:rsidRDefault="00DF5A5B" w:rsidP="0086733D">
            <w:pPr>
              <w:rPr>
                <w:bCs/>
                <w:color w:val="auto"/>
                <w:sz w:val="16"/>
                <w:szCs w:val="16"/>
              </w:rPr>
            </w:pPr>
            <w:r w:rsidRPr="00DF5A5B">
              <w:rPr>
                <w:bCs/>
                <w:color w:val="auto"/>
                <w:sz w:val="16"/>
                <w:szCs w:val="16"/>
              </w:rPr>
              <w:t>Produto</w:t>
            </w:r>
          </w:p>
        </w:tc>
        <w:tc>
          <w:tcPr>
            <w:tcW w:w="379" w:type="pct"/>
            <w:vAlign w:val="center"/>
          </w:tcPr>
          <w:p w14:paraId="73CB796D" w14:textId="053CD99A" w:rsidR="001D59F5" w:rsidRPr="00DF5A5B" w:rsidRDefault="00DF5A5B" w:rsidP="0086733D">
            <w:pPr>
              <w:rPr>
                <w:bCs/>
                <w:color w:val="auto"/>
                <w:sz w:val="16"/>
                <w:szCs w:val="16"/>
              </w:rPr>
            </w:pPr>
            <w:r w:rsidRPr="00DF5A5B">
              <w:rPr>
                <w:bCs/>
                <w:color w:val="auto"/>
                <w:sz w:val="16"/>
                <w:szCs w:val="16"/>
              </w:rPr>
              <w:t>Lista de Opção</w:t>
            </w:r>
          </w:p>
        </w:tc>
        <w:tc>
          <w:tcPr>
            <w:tcW w:w="368" w:type="pct"/>
            <w:vAlign w:val="center"/>
          </w:tcPr>
          <w:p w14:paraId="5FFE3D50" w14:textId="2689C8A1" w:rsidR="001D59F5" w:rsidRPr="00DF5A5B" w:rsidRDefault="00DF5A5B" w:rsidP="0086733D">
            <w:pPr>
              <w:rPr>
                <w:color w:val="auto"/>
                <w:sz w:val="16"/>
                <w:szCs w:val="16"/>
              </w:rPr>
            </w:pPr>
            <w:r w:rsidRPr="00DF5A5B">
              <w:rPr>
                <w:bCs/>
                <w:color w:val="auto"/>
                <w:sz w:val="16"/>
                <w:szCs w:val="16"/>
              </w:rPr>
              <w:t>Alfanumérico</w:t>
            </w:r>
          </w:p>
        </w:tc>
        <w:tc>
          <w:tcPr>
            <w:tcW w:w="463" w:type="pct"/>
            <w:vAlign w:val="center"/>
          </w:tcPr>
          <w:p w14:paraId="37830380" w14:textId="77777777" w:rsidR="001D59F5" w:rsidRPr="00DF5A5B" w:rsidRDefault="001D59F5" w:rsidP="0086733D">
            <w:pPr>
              <w:rPr>
                <w:color w:val="auto"/>
                <w:sz w:val="16"/>
                <w:szCs w:val="16"/>
              </w:rPr>
            </w:pPr>
            <w:r w:rsidRPr="00DF5A5B">
              <w:rPr>
                <w:b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52" w:type="pct"/>
            <w:vAlign w:val="center"/>
          </w:tcPr>
          <w:p w14:paraId="382A0C62" w14:textId="77777777" w:rsidR="001D59F5" w:rsidRPr="00DF5A5B" w:rsidRDefault="001D59F5" w:rsidP="0086733D">
            <w:pPr>
              <w:rPr>
                <w:color w:val="auto"/>
                <w:sz w:val="16"/>
                <w:szCs w:val="16"/>
              </w:rPr>
            </w:pPr>
            <w:r w:rsidRPr="00DF5A5B">
              <w:rPr>
                <w:b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4" w:type="pct"/>
            <w:vAlign w:val="center"/>
          </w:tcPr>
          <w:p w14:paraId="4029DEFF" w14:textId="77777777" w:rsidR="001D59F5" w:rsidRPr="00DF5A5B" w:rsidRDefault="001D59F5" w:rsidP="0086733D">
            <w:pPr>
              <w:rPr>
                <w:bCs/>
                <w:color w:val="auto"/>
                <w:sz w:val="16"/>
                <w:szCs w:val="16"/>
              </w:rPr>
            </w:pPr>
            <w:r w:rsidRPr="00DF5A5B">
              <w:rPr>
                <w:bCs/>
                <w:color w:val="auto"/>
                <w:sz w:val="16"/>
                <w:szCs w:val="16"/>
              </w:rPr>
              <w:t>Sim</w:t>
            </w:r>
          </w:p>
        </w:tc>
        <w:tc>
          <w:tcPr>
            <w:tcW w:w="1440" w:type="pct"/>
            <w:vAlign w:val="center"/>
          </w:tcPr>
          <w:p w14:paraId="215CBCD9" w14:textId="1FADAEEB" w:rsidR="001D59F5" w:rsidRPr="00DF5A5B" w:rsidRDefault="00C722B8" w:rsidP="00C722B8">
            <w:pPr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Lista de Produtos do Sistema.</w:t>
            </w:r>
          </w:p>
        </w:tc>
        <w:tc>
          <w:tcPr>
            <w:tcW w:w="290" w:type="pct"/>
          </w:tcPr>
          <w:p w14:paraId="1B10A69F" w14:textId="77777777" w:rsidR="00DF5A5B" w:rsidRPr="00DF5A5B" w:rsidRDefault="00DF5A5B" w:rsidP="0086733D">
            <w:pPr>
              <w:rPr>
                <w:bCs/>
                <w:color w:val="auto"/>
                <w:sz w:val="16"/>
                <w:szCs w:val="16"/>
              </w:rPr>
            </w:pPr>
          </w:p>
          <w:p w14:paraId="7DC58CFF" w14:textId="5C21E30F" w:rsidR="001D59F5" w:rsidRPr="00DF5A5B" w:rsidRDefault="001D59F5" w:rsidP="0086733D">
            <w:pPr>
              <w:rPr>
                <w:color w:val="auto"/>
                <w:sz w:val="16"/>
                <w:szCs w:val="16"/>
              </w:rPr>
            </w:pPr>
            <w:r w:rsidRPr="00DF5A5B">
              <w:rPr>
                <w:bCs/>
                <w:color w:val="auto"/>
                <w:sz w:val="16"/>
                <w:szCs w:val="16"/>
              </w:rPr>
              <w:t>N/A</w:t>
            </w:r>
          </w:p>
        </w:tc>
        <w:tc>
          <w:tcPr>
            <w:tcW w:w="270" w:type="pct"/>
            <w:vAlign w:val="center"/>
          </w:tcPr>
          <w:p w14:paraId="1EBF0D5F" w14:textId="77777777" w:rsidR="001D59F5" w:rsidRPr="00DF5A5B" w:rsidRDefault="001D59F5" w:rsidP="0086733D">
            <w:pPr>
              <w:rPr>
                <w:color w:val="auto"/>
                <w:sz w:val="16"/>
                <w:szCs w:val="16"/>
              </w:rPr>
            </w:pPr>
            <w:r w:rsidRPr="00DF5A5B">
              <w:rPr>
                <w:bCs/>
                <w:color w:val="auto"/>
                <w:sz w:val="16"/>
                <w:szCs w:val="16"/>
              </w:rPr>
              <w:t>N/A</w:t>
            </w:r>
          </w:p>
        </w:tc>
      </w:tr>
    </w:tbl>
    <w:p w14:paraId="5FCA785D" w14:textId="3BB4F509" w:rsidR="009A339F" w:rsidRDefault="009A339F" w:rsidP="00302EC1"/>
    <w:p w14:paraId="5CD15479" w14:textId="227C828F" w:rsidR="00D00E32" w:rsidRDefault="00D00E32" w:rsidP="00B9385D">
      <w:pPr>
        <w:pStyle w:val="Ttulo1"/>
        <w:numPr>
          <w:ilvl w:val="0"/>
          <w:numId w:val="18"/>
        </w:numPr>
      </w:pPr>
      <w:bookmarkStart w:id="42" w:name="_MENSAGENS_ESPECIFICAS"/>
      <w:bookmarkStart w:id="43" w:name="_Toc509745042"/>
      <w:bookmarkEnd w:id="42"/>
      <w:r w:rsidRPr="0077446F">
        <w:t>MENSAGENS</w:t>
      </w:r>
      <w:bookmarkEnd w:id="10"/>
      <w:r>
        <w:t xml:space="preserve"> ESPECIFICAS</w:t>
      </w:r>
      <w:bookmarkEnd w:id="11"/>
      <w:bookmarkEnd w:id="43"/>
    </w:p>
    <w:p w14:paraId="62F0C962" w14:textId="7EE8D49B" w:rsidR="002F6E94" w:rsidRDefault="002F6E94" w:rsidP="00302EC1"/>
    <w:p w14:paraId="0F564C91" w14:textId="534C85C5" w:rsidR="003265EE" w:rsidRDefault="003265EE" w:rsidP="00302EC1">
      <w:r>
        <w:t>N/A</w:t>
      </w:r>
    </w:p>
    <w:p w14:paraId="4968F984" w14:textId="63737CF8" w:rsidR="00401B27" w:rsidRDefault="00D00E32" w:rsidP="00B9385D">
      <w:pPr>
        <w:pStyle w:val="Ttulo1"/>
        <w:numPr>
          <w:ilvl w:val="0"/>
          <w:numId w:val="18"/>
        </w:numPr>
      </w:pPr>
      <w:bookmarkStart w:id="44" w:name="_Toc456753818"/>
      <w:bookmarkStart w:id="45" w:name="_Toc509745043"/>
      <w:r>
        <w:t>ANEXOS</w:t>
      </w:r>
      <w:bookmarkEnd w:id="44"/>
      <w:bookmarkEnd w:id="45"/>
    </w:p>
    <w:p w14:paraId="608E2B0E" w14:textId="195D8288" w:rsidR="00D92D52" w:rsidRDefault="00D92D52" w:rsidP="00302EC1"/>
    <w:p w14:paraId="3365619D" w14:textId="7C736A25" w:rsidR="00D92D52" w:rsidRDefault="00D92D52" w:rsidP="00302EC1">
      <w:r>
        <w:t>N/A</w:t>
      </w:r>
    </w:p>
    <w:p w14:paraId="251FE04C" w14:textId="77777777" w:rsidR="003A585A" w:rsidRDefault="003A585A" w:rsidP="00302EC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82"/>
        <w:gridCol w:w="4261"/>
        <w:gridCol w:w="1812"/>
      </w:tblGrid>
      <w:tr w:rsidR="00401B27" w:rsidRPr="00CC1F78" w14:paraId="3A850BDA" w14:textId="77777777" w:rsidTr="0055091B">
        <w:tc>
          <w:tcPr>
            <w:tcW w:w="9855" w:type="dxa"/>
            <w:gridSpan w:val="3"/>
            <w:shd w:val="clear" w:color="auto" w:fill="auto"/>
          </w:tcPr>
          <w:bookmarkEnd w:id="7"/>
          <w:p w14:paraId="5B392674" w14:textId="77777777" w:rsidR="00401B27" w:rsidRPr="00D07885" w:rsidRDefault="00401B27" w:rsidP="00302EC1">
            <w:pPr>
              <w:rPr>
                <w:b/>
              </w:rPr>
            </w:pPr>
            <w:r w:rsidRPr="00D07885">
              <w:rPr>
                <w:b/>
              </w:rPr>
              <w:t xml:space="preserve">ACEITO POR </w:t>
            </w:r>
          </w:p>
        </w:tc>
      </w:tr>
      <w:tr w:rsidR="00401B27" w:rsidRPr="00CC1F78" w14:paraId="588A79D7" w14:textId="77777777" w:rsidTr="0055091B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3782" w:type="dxa"/>
            <w:shd w:val="clear" w:color="auto" w:fill="auto"/>
            <w:vAlign w:val="bottom"/>
            <w:hideMark/>
          </w:tcPr>
          <w:p w14:paraId="1D2490A0" w14:textId="77777777" w:rsidR="00401B27" w:rsidRPr="00D07885" w:rsidRDefault="00401B27" w:rsidP="00302EC1">
            <w:pPr>
              <w:rPr>
                <w:b/>
              </w:rPr>
            </w:pPr>
            <w:r w:rsidRPr="00D07885">
              <w:rPr>
                <w:b/>
              </w:rPr>
              <w:t xml:space="preserve"> RESPONSÁVEL</w:t>
            </w:r>
          </w:p>
        </w:tc>
        <w:tc>
          <w:tcPr>
            <w:tcW w:w="4261" w:type="dxa"/>
            <w:shd w:val="clear" w:color="auto" w:fill="auto"/>
            <w:hideMark/>
          </w:tcPr>
          <w:p w14:paraId="1ECD0938" w14:textId="77777777" w:rsidR="00401B27" w:rsidRPr="00D07885" w:rsidRDefault="00401B27" w:rsidP="00302EC1">
            <w:pPr>
              <w:rPr>
                <w:b/>
              </w:rPr>
            </w:pPr>
            <w:r w:rsidRPr="00D07885">
              <w:rPr>
                <w:b/>
              </w:rPr>
              <w:t>ASSINATURA</w:t>
            </w:r>
          </w:p>
        </w:tc>
        <w:tc>
          <w:tcPr>
            <w:tcW w:w="1812" w:type="dxa"/>
            <w:shd w:val="clear" w:color="auto" w:fill="auto"/>
            <w:hideMark/>
          </w:tcPr>
          <w:p w14:paraId="3AE75A93" w14:textId="77777777" w:rsidR="00401B27" w:rsidRPr="00D07885" w:rsidRDefault="00401B27" w:rsidP="00302EC1">
            <w:pPr>
              <w:rPr>
                <w:b/>
              </w:rPr>
            </w:pPr>
            <w:r w:rsidRPr="00D07885">
              <w:rPr>
                <w:b/>
              </w:rPr>
              <w:t>DATA</w:t>
            </w:r>
          </w:p>
        </w:tc>
      </w:tr>
      <w:tr w:rsidR="00401B27" w:rsidRPr="00CC1F78" w14:paraId="0C813420" w14:textId="77777777" w:rsidTr="00D07885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982"/>
        </w:trPr>
        <w:tc>
          <w:tcPr>
            <w:tcW w:w="3782" w:type="dxa"/>
            <w:shd w:val="clear" w:color="auto" w:fill="auto"/>
            <w:vAlign w:val="bottom"/>
            <w:hideMark/>
          </w:tcPr>
          <w:p w14:paraId="335AB59F" w14:textId="61B0F0C7" w:rsidR="00401B27" w:rsidRPr="00CC1F78" w:rsidRDefault="004B69CA" w:rsidP="00302EC1">
            <w:r>
              <w:t> </w:t>
            </w:r>
          </w:p>
        </w:tc>
        <w:tc>
          <w:tcPr>
            <w:tcW w:w="4261" w:type="dxa"/>
            <w:shd w:val="clear" w:color="auto" w:fill="auto"/>
            <w:hideMark/>
          </w:tcPr>
          <w:p w14:paraId="39F65713" w14:textId="77777777" w:rsidR="00401B27" w:rsidRPr="00CC1F78" w:rsidRDefault="00401B27" w:rsidP="00302EC1">
            <w:r w:rsidRPr="00CC1F78">
              <w:t> </w:t>
            </w:r>
          </w:p>
        </w:tc>
        <w:tc>
          <w:tcPr>
            <w:tcW w:w="1812" w:type="dxa"/>
            <w:shd w:val="clear" w:color="auto" w:fill="auto"/>
            <w:hideMark/>
          </w:tcPr>
          <w:p w14:paraId="3A77443A" w14:textId="77777777" w:rsidR="00401B27" w:rsidRPr="00CC1F78" w:rsidRDefault="00401B27" w:rsidP="00302EC1">
            <w:r w:rsidRPr="00CC1F78">
              <w:t> </w:t>
            </w:r>
          </w:p>
        </w:tc>
      </w:tr>
    </w:tbl>
    <w:p w14:paraId="78F760F3" w14:textId="1A8657A7" w:rsidR="006F3D7D" w:rsidRPr="00401B27" w:rsidRDefault="006F3D7D" w:rsidP="00302EC1"/>
    <w:sectPr w:rsidR="006F3D7D" w:rsidRPr="00401B27" w:rsidSect="00191B44">
      <w:headerReference w:type="default" r:id="rId13"/>
      <w:footerReference w:type="default" r:id="rId14"/>
      <w:pgSz w:w="12240" w:h="15840"/>
      <w:pgMar w:top="1134" w:right="1134" w:bottom="1134" w:left="1134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69A4C8" w14:textId="77777777" w:rsidR="00DB0F8B" w:rsidRDefault="00DB0F8B">
      <w:r>
        <w:separator/>
      </w:r>
    </w:p>
  </w:endnote>
  <w:endnote w:type="continuationSeparator" w:id="0">
    <w:p w14:paraId="67A743F1" w14:textId="77777777" w:rsidR="00DB0F8B" w:rsidRDefault="00DB0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ele-GroteskNor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2344E" w14:textId="77777777" w:rsidR="00DB0F8B" w:rsidRPr="00FB1B81" w:rsidRDefault="00DB0F8B" w:rsidP="003766D6">
    <w:pPr>
      <w:pStyle w:val="Rodap"/>
      <w:widowControl/>
      <w:tabs>
        <w:tab w:val="center" w:pos="4716"/>
        <w:tab w:val="right" w:pos="9036"/>
      </w:tabs>
      <w:ind w:left="396"/>
      <w:rPr>
        <w:rFonts w:asciiTheme="minorHAnsi" w:hAnsiTheme="minorHAnsi"/>
        <w:color w:val="auto"/>
        <w:sz w:val="6"/>
        <w:szCs w:val="24"/>
        <w:shd w:val="clear" w:color="auto" w:fill="auto"/>
      </w:rPr>
    </w:pPr>
  </w:p>
  <w:tbl>
    <w:tblPr>
      <w:tblW w:w="9969" w:type="dxa"/>
      <w:jc w:val="center"/>
      <w:tblCellMar>
        <w:top w:w="28" w:type="dxa"/>
        <w:left w:w="0" w:type="dxa"/>
        <w:bottom w:w="28" w:type="dxa"/>
        <w:right w:w="0" w:type="dxa"/>
      </w:tblCellMar>
      <w:tblLook w:val="01E0" w:firstRow="1" w:lastRow="1" w:firstColumn="1" w:lastColumn="1" w:noHBand="0" w:noVBand="0"/>
    </w:tblPr>
    <w:tblGrid>
      <w:gridCol w:w="2127"/>
      <w:gridCol w:w="2278"/>
      <w:gridCol w:w="2103"/>
      <w:gridCol w:w="2172"/>
      <w:gridCol w:w="485"/>
      <w:gridCol w:w="804"/>
    </w:tblGrid>
    <w:tr w:rsidR="00DB0F8B" w:rsidRPr="00CE4CCD" w14:paraId="59D6693B" w14:textId="77777777" w:rsidTr="0055091B">
      <w:trPr>
        <w:trHeight w:val="52"/>
        <w:jc w:val="center"/>
      </w:trPr>
      <w:tc>
        <w:tcPr>
          <w:tcW w:w="2127" w:type="dxa"/>
          <w:vAlign w:val="center"/>
        </w:tcPr>
        <w:p w14:paraId="5F3D92E3" w14:textId="07DA8B22" w:rsidR="00DB0F8B" w:rsidRPr="003E0818" w:rsidRDefault="00DB0F8B" w:rsidP="0055091B">
          <w:pPr>
            <w:pStyle w:val="TabelleFlietext2"/>
            <w:spacing w:line="240" w:lineRule="auto"/>
            <w:jc w:val="center"/>
            <w:rPr>
              <w:rFonts w:ascii="Arial" w:hAnsi="Arial" w:cs="Arial"/>
              <w:noProof/>
              <w:sz w:val="14"/>
              <w:szCs w:val="14"/>
            </w:rPr>
          </w:pPr>
        </w:p>
      </w:tc>
      <w:tc>
        <w:tcPr>
          <w:tcW w:w="2278" w:type="dxa"/>
          <w:vAlign w:val="center"/>
        </w:tcPr>
        <w:p w14:paraId="583906B9" w14:textId="3817E5E0" w:rsidR="00DB0F8B" w:rsidRPr="003E0818" w:rsidRDefault="00DB0F8B" w:rsidP="00843674">
          <w:pPr>
            <w:pStyle w:val="TabelleFlietext2"/>
            <w:spacing w:line="240" w:lineRule="auto"/>
            <w:jc w:val="center"/>
            <w:rPr>
              <w:rFonts w:ascii="Arial" w:hAnsi="Arial" w:cs="Arial"/>
              <w:noProof/>
              <w:sz w:val="14"/>
              <w:szCs w:val="14"/>
            </w:rPr>
          </w:pPr>
        </w:p>
      </w:tc>
      <w:tc>
        <w:tcPr>
          <w:tcW w:w="2103" w:type="dxa"/>
          <w:vAlign w:val="center"/>
        </w:tcPr>
        <w:p w14:paraId="1EC3D581" w14:textId="7B604A86" w:rsidR="00DB0F8B" w:rsidRPr="00CE4CCD" w:rsidRDefault="00DB0F8B" w:rsidP="0055091B">
          <w:pPr>
            <w:pStyle w:val="TabelleFlietext2"/>
            <w:spacing w:line="240" w:lineRule="auto"/>
            <w:jc w:val="center"/>
            <w:rPr>
              <w:rFonts w:ascii="Arial" w:hAnsi="Arial" w:cs="Arial"/>
              <w:noProof/>
              <w:sz w:val="14"/>
              <w:szCs w:val="14"/>
            </w:rPr>
          </w:pPr>
        </w:p>
      </w:tc>
      <w:tc>
        <w:tcPr>
          <w:tcW w:w="2172" w:type="dxa"/>
        </w:tcPr>
        <w:p w14:paraId="59E277B9" w14:textId="1D7DBA49" w:rsidR="00DB0F8B" w:rsidRPr="00CE4CCD" w:rsidRDefault="00DB0F8B" w:rsidP="0055091B">
          <w:pPr>
            <w:pStyle w:val="TabelleFlietext2"/>
            <w:spacing w:line="240" w:lineRule="auto"/>
            <w:jc w:val="center"/>
            <w:rPr>
              <w:rFonts w:ascii="Arial" w:hAnsi="Arial" w:cs="Arial"/>
              <w:noProof/>
              <w:sz w:val="14"/>
              <w:szCs w:val="14"/>
            </w:rPr>
          </w:pPr>
        </w:p>
      </w:tc>
      <w:tc>
        <w:tcPr>
          <w:tcW w:w="485" w:type="dxa"/>
        </w:tcPr>
        <w:p w14:paraId="6017E772" w14:textId="77777777" w:rsidR="00DB0F8B" w:rsidRPr="00CE4CCD" w:rsidRDefault="00DB0F8B" w:rsidP="0055091B">
          <w:pPr>
            <w:pStyle w:val="TabelleFlietext2"/>
            <w:spacing w:line="240" w:lineRule="auto"/>
            <w:jc w:val="center"/>
            <w:rPr>
              <w:rFonts w:ascii="Arial" w:hAnsi="Arial" w:cs="Arial"/>
              <w:noProof/>
              <w:sz w:val="14"/>
              <w:szCs w:val="14"/>
            </w:rPr>
          </w:pPr>
        </w:p>
      </w:tc>
      <w:tc>
        <w:tcPr>
          <w:tcW w:w="804" w:type="dxa"/>
        </w:tcPr>
        <w:p w14:paraId="1016E831" w14:textId="1995802E" w:rsidR="00DB0F8B" w:rsidRPr="00CE4CCD" w:rsidRDefault="00DB0F8B" w:rsidP="0055091B">
          <w:pPr>
            <w:pStyle w:val="TabelleFlietext2"/>
            <w:spacing w:line="240" w:lineRule="auto"/>
            <w:jc w:val="center"/>
            <w:rPr>
              <w:rFonts w:ascii="Arial" w:hAnsi="Arial" w:cs="Arial"/>
              <w:noProof/>
              <w:sz w:val="14"/>
              <w:szCs w:val="14"/>
            </w:rPr>
          </w:pPr>
          <w:r w:rsidRPr="00CE4CCD">
            <w:rPr>
              <w:rFonts w:ascii="Arial" w:hAnsi="Arial" w:cs="Arial"/>
              <w:noProof/>
              <w:sz w:val="14"/>
              <w:szCs w:val="14"/>
            </w:rPr>
            <w:t xml:space="preserve">Pag. </w:t>
          </w:r>
          <w:r w:rsidRPr="003E0818">
            <w:rPr>
              <w:rFonts w:ascii="Arial" w:hAnsi="Arial" w:cs="Arial"/>
              <w:noProof/>
              <w:sz w:val="14"/>
              <w:szCs w:val="14"/>
            </w:rPr>
            <w:fldChar w:fldCharType="begin"/>
          </w:r>
          <w:r w:rsidRPr="00CE4CCD">
            <w:rPr>
              <w:rFonts w:ascii="Arial" w:hAnsi="Arial" w:cs="Arial"/>
              <w:noProof/>
              <w:sz w:val="14"/>
              <w:szCs w:val="14"/>
            </w:rPr>
            <w:instrText xml:space="preserve"> PAGE </w:instrText>
          </w:r>
          <w:r w:rsidRPr="003E0818">
            <w:rPr>
              <w:rFonts w:ascii="Arial" w:hAnsi="Arial" w:cs="Arial"/>
              <w:noProof/>
              <w:sz w:val="14"/>
              <w:szCs w:val="14"/>
            </w:rPr>
            <w:fldChar w:fldCharType="separate"/>
          </w:r>
          <w:r w:rsidR="00912106">
            <w:rPr>
              <w:rFonts w:ascii="Arial" w:hAnsi="Arial" w:cs="Arial"/>
              <w:noProof/>
              <w:sz w:val="14"/>
              <w:szCs w:val="14"/>
            </w:rPr>
            <w:t>14</w:t>
          </w:r>
          <w:r w:rsidRPr="003E0818">
            <w:rPr>
              <w:rFonts w:ascii="Arial" w:hAnsi="Arial" w:cs="Arial"/>
              <w:noProof/>
              <w:sz w:val="14"/>
              <w:szCs w:val="14"/>
            </w:rPr>
            <w:fldChar w:fldCharType="end"/>
          </w:r>
          <w:r w:rsidRPr="003E0818">
            <w:rPr>
              <w:rFonts w:ascii="Arial" w:hAnsi="Arial" w:cs="Arial"/>
              <w:noProof/>
              <w:sz w:val="14"/>
              <w:szCs w:val="14"/>
            </w:rPr>
            <w:t>/</w:t>
          </w:r>
          <w:r w:rsidRPr="003E0818">
            <w:rPr>
              <w:rFonts w:ascii="Arial" w:hAnsi="Arial" w:cs="Arial"/>
              <w:noProof/>
              <w:sz w:val="14"/>
              <w:szCs w:val="14"/>
            </w:rPr>
            <w:fldChar w:fldCharType="begin"/>
          </w:r>
          <w:r w:rsidRPr="00CE4CCD">
            <w:rPr>
              <w:rFonts w:ascii="Arial" w:hAnsi="Arial" w:cs="Arial"/>
              <w:noProof/>
              <w:sz w:val="14"/>
              <w:szCs w:val="14"/>
            </w:rPr>
            <w:instrText xml:space="preserve"> NUMPAGES </w:instrText>
          </w:r>
          <w:r w:rsidRPr="003E0818">
            <w:rPr>
              <w:rFonts w:ascii="Arial" w:hAnsi="Arial" w:cs="Arial"/>
              <w:noProof/>
              <w:sz w:val="14"/>
              <w:szCs w:val="14"/>
            </w:rPr>
            <w:fldChar w:fldCharType="separate"/>
          </w:r>
          <w:r w:rsidR="00912106">
            <w:rPr>
              <w:rFonts w:ascii="Arial" w:hAnsi="Arial" w:cs="Arial"/>
              <w:noProof/>
              <w:sz w:val="14"/>
              <w:szCs w:val="14"/>
            </w:rPr>
            <w:t>14</w:t>
          </w:r>
          <w:r w:rsidRPr="003E0818">
            <w:rPr>
              <w:rFonts w:ascii="Arial" w:hAnsi="Arial" w:cs="Arial"/>
              <w:noProof/>
              <w:sz w:val="14"/>
              <w:szCs w:val="14"/>
            </w:rPr>
            <w:fldChar w:fldCharType="end"/>
          </w:r>
        </w:p>
      </w:tc>
    </w:tr>
  </w:tbl>
  <w:p w14:paraId="118FD693" w14:textId="77777777" w:rsidR="00DB0F8B" w:rsidRDefault="00DB0F8B" w:rsidP="00191B44">
    <w:pPr>
      <w:rPr>
        <w:color w:val="auto"/>
        <w:szCs w:val="24"/>
        <w:shd w:val="clear" w:color="auto" w:fil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034E9E" w14:textId="77777777" w:rsidR="00DB0F8B" w:rsidRDefault="00DB0F8B">
      <w:r>
        <w:separator/>
      </w:r>
    </w:p>
  </w:footnote>
  <w:footnote w:type="continuationSeparator" w:id="0">
    <w:p w14:paraId="4A84DF7A" w14:textId="77777777" w:rsidR="00DB0F8B" w:rsidRDefault="00DB0F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9686E" w14:textId="69A00434" w:rsidR="00DB0F8B" w:rsidRPr="00282268" w:rsidRDefault="00DB0F8B" w:rsidP="0077446F">
    <w:pPr>
      <w:pStyle w:val="Cabealho"/>
      <w:pBdr>
        <w:bottom w:val="single" w:sz="4" w:space="1" w:color="auto"/>
      </w:pBdr>
      <w:spacing w:after="60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Documento de Requisitos Funcionais</w:t>
    </w:r>
    <w:r w:rsidR="0068424D">
      <w:rPr>
        <w:rFonts w:ascii="Arial" w:hAnsi="Arial" w:cs="Arial"/>
        <w:b/>
        <w:sz w:val="24"/>
        <w:szCs w:val="24"/>
      </w:rPr>
      <w:t xml:space="preserve"> – Módulo de Cadastro de Produtos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6ACDBE4"/>
    <w:lvl w:ilvl="0">
      <w:start w:val="1"/>
      <w:numFmt w:val="bullet"/>
      <w:pStyle w:val="Commarcadores"/>
      <w:lvlText w:val=""/>
      <w:lvlJc w:val="left"/>
      <w:rPr>
        <w:rFonts w:ascii="Symbol" w:hAnsi="Symbol"/>
      </w:rPr>
    </w:lvl>
  </w:abstractNum>
  <w:abstractNum w:abstractNumId="1">
    <w:nsid w:val="00000001"/>
    <w:multiLevelType w:val="multilevel"/>
    <w:tmpl w:val="00000001"/>
    <w:name w:val="List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2">
    <w:nsid w:val="00000002"/>
    <w:multiLevelType w:val="multilevel"/>
    <w:tmpl w:val="00000002"/>
    <w:name w:val="List2"/>
    <w:lvl w:ilvl="0">
      <w:start w:val="1"/>
      <w:numFmt w:val="bullet"/>
      <w:lvlText w:val="·"/>
      <w:lvlJc w:val="left"/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3">
    <w:nsid w:val="00000003"/>
    <w:multiLevelType w:val="multilevel"/>
    <w:tmpl w:val="00000003"/>
    <w:name w:val="List3"/>
    <w:lvl w:ilvl="0">
      <w:start w:val="1"/>
      <w:numFmt w:val="bullet"/>
      <w:lvlText w:val="·"/>
      <w:lvlJc w:val="left"/>
      <w:rPr>
        <w:rFonts w:ascii="Times New Roman" w:hAnsi="Times New Roman"/>
        <w:sz w:val="24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4">
    <w:nsid w:val="00000004"/>
    <w:multiLevelType w:val="multilevel"/>
    <w:tmpl w:val="00000004"/>
    <w:name w:val="List4"/>
    <w:lvl w:ilvl="0">
      <w:start w:val="1"/>
      <w:numFmt w:val="bullet"/>
      <w:lvlText w:val="·"/>
      <w:lvlJc w:val="left"/>
      <w:rPr>
        <w:rFonts w:ascii="Times New Roman" w:hAnsi="Times New Roman"/>
        <w:sz w:val="24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5">
    <w:nsid w:val="00000005"/>
    <w:multiLevelType w:val="multilevel"/>
    <w:tmpl w:val="00000005"/>
    <w:name w:val="List5"/>
    <w:lvl w:ilvl="0">
      <w:start w:val="1"/>
      <w:numFmt w:val="bullet"/>
      <w:lvlText w:val="·"/>
      <w:lvlJc w:val="left"/>
      <w:rPr>
        <w:rFonts w:ascii="Symbol" w:hAnsi="Symbol"/>
        <w:sz w:val="24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6">
    <w:nsid w:val="00000006"/>
    <w:multiLevelType w:val="multilevel"/>
    <w:tmpl w:val="00000006"/>
    <w:name w:val="List6"/>
    <w:lvl w:ilvl="0">
      <w:start w:val="1"/>
      <w:numFmt w:val="bullet"/>
      <w:lvlText w:val="·"/>
      <w:lvlJc w:val="left"/>
      <w:rPr>
        <w:rFonts w:ascii="Symbol" w:hAnsi="Symbol"/>
        <w:sz w:val="24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7">
    <w:nsid w:val="00000007"/>
    <w:multiLevelType w:val="multilevel"/>
    <w:tmpl w:val="00000007"/>
    <w:name w:val="List7"/>
    <w:lvl w:ilvl="0">
      <w:start w:val="1"/>
      <w:numFmt w:val="decimal"/>
      <w:lvlText w:val="%1."/>
      <w:lvlJc w:val="left"/>
      <w:rPr>
        <w:rFonts w:ascii="Times New Roman" w:hAnsi="Times New Roman" w:cs="Times New Roman"/>
        <w:sz w:val="24"/>
        <w:szCs w:val="24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8">
    <w:nsid w:val="00000008"/>
    <w:multiLevelType w:val="multilevel"/>
    <w:tmpl w:val="00000008"/>
    <w:name w:val="List8"/>
    <w:lvl w:ilvl="0">
      <w:start w:val="1"/>
      <w:numFmt w:val="bullet"/>
      <w:lvlText w:val="·"/>
      <w:lvlJc w:val="left"/>
      <w:rPr>
        <w:rFonts w:ascii="Symbol" w:hAnsi="Symbol"/>
        <w:sz w:val="24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9">
    <w:nsid w:val="00000009"/>
    <w:multiLevelType w:val="multilevel"/>
    <w:tmpl w:val="00000009"/>
    <w:name w:val="List9"/>
    <w:lvl w:ilvl="0">
      <w:start w:val="1"/>
      <w:numFmt w:val="bullet"/>
      <w:lvlText w:val="·"/>
      <w:lvlJc w:val="left"/>
      <w:rPr>
        <w:rFonts w:ascii="Symbol" w:hAnsi="Symbol"/>
        <w:sz w:val="24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10">
    <w:nsid w:val="0000000A"/>
    <w:multiLevelType w:val="multilevel"/>
    <w:tmpl w:val="0000000A"/>
    <w:name w:val="List10"/>
    <w:lvl w:ilvl="0">
      <w:start w:val="1"/>
      <w:numFmt w:val="bullet"/>
      <w:lvlText w:val="·"/>
      <w:lvlJc w:val="left"/>
      <w:rPr>
        <w:rFonts w:ascii="Symbol" w:hAnsi="Symbol"/>
        <w:sz w:val="24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11">
    <w:nsid w:val="0000000B"/>
    <w:multiLevelType w:val="multilevel"/>
    <w:tmpl w:val="0000000B"/>
    <w:name w:val="List11"/>
    <w:lvl w:ilvl="0">
      <w:start w:val="1"/>
      <w:numFmt w:val="bullet"/>
      <w:lvlText w:val="·"/>
      <w:lvlJc w:val="left"/>
      <w:rPr>
        <w:rFonts w:ascii="Symbol" w:hAnsi="Symbol"/>
        <w:sz w:val="24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12">
    <w:nsid w:val="01762BD7"/>
    <w:multiLevelType w:val="hybridMultilevel"/>
    <w:tmpl w:val="4A38CE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23E36AD"/>
    <w:multiLevelType w:val="multilevel"/>
    <w:tmpl w:val="3E584A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0290E829"/>
    <w:multiLevelType w:val="multilevel"/>
    <w:tmpl w:val="00000001"/>
    <w:name w:val="HTML-List43051049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5">
    <w:nsid w:val="0290E8F4"/>
    <w:multiLevelType w:val="multilevel"/>
    <w:tmpl w:val="00000001"/>
    <w:name w:val="HTML-List43051252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6">
    <w:nsid w:val="0290E9EE"/>
    <w:multiLevelType w:val="multilevel"/>
    <w:tmpl w:val="00000001"/>
    <w:name w:val="HTML-List43051502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7">
    <w:nsid w:val="0290EAE7"/>
    <w:multiLevelType w:val="multilevel"/>
    <w:tmpl w:val="00000001"/>
    <w:name w:val="HTML-List43051751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8">
    <w:nsid w:val="0290EBB2"/>
    <w:multiLevelType w:val="multilevel"/>
    <w:tmpl w:val="00000001"/>
    <w:name w:val="HTML-List43051954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9">
    <w:nsid w:val="0290ED67"/>
    <w:multiLevelType w:val="multilevel"/>
    <w:tmpl w:val="00000001"/>
    <w:name w:val="HTML-List4305239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0">
    <w:nsid w:val="0290F276"/>
    <w:multiLevelType w:val="multilevel"/>
    <w:tmpl w:val="00000001"/>
    <w:name w:val="HTML-List43053686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1">
    <w:nsid w:val="0290F277"/>
    <w:multiLevelType w:val="multilevel"/>
    <w:tmpl w:val="00000002"/>
    <w:name w:val="HTML-List43053686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2">
    <w:nsid w:val="0290F7E2"/>
    <w:multiLevelType w:val="multilevel"/>
    <w:tmpl w:val="00000001"/>
    <w:name w:val="HTML-List43055074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3">
    <w:nsid w:val="0290FD4F"/>
    <w:multiLevelType w:val="multilevel"/>
    <w:tmpl w:val="00000001"/>
    <w:name w:val="HTML-List43056463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4">
    <w:nsid w:val="0290FEF4"/>
    <w:multiLevelType w:val="multilevel"/>
    <w:tmpl w:val="00000001"/>
    <w:name w:val="HTML-List43056884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5">
    <w:nsid w:val="02910E5F"/>
    <w:multiLevelType w:val="multilevel"/>
    <w:tmpl w:val="00000001"/>
    <w:name w:val="HTML-List43060831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6">
    <w:nsid w:val="02910E60"/>
    <w:multiLevelType w:val="multilevel"/>
    <w:tmpl w:val="00000002"/>
    <w:name w:val="HTML-List43060831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7">
    <w:nsid w:val="02910E6E"/>
    <w:multiLevelType w:val="multilevel"/>
    <w:tmpl w:val="00000003"/>
    <w:name w:val="HTML-List43060846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8">
    <w:nsid w:val="029110FD"/>
    <w:multiLevelType w:val="multilevel"/>
    <w:tmpl w:val="00000001"/>
    <w:name w:val="HTML-List43061501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9">
    <w:nsid w:val="029117A2"/>
    <w:multiLevelType w:val="multilevel"/>
    <w:tmpl w:val="00000001"/>
    <w:name w:val="HTML-List43063202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0">
    <w:nsid w:val="02911B1B"/>
    <w:multiLevelType w:val="multilevel"/>
    <w:tmpl w:val="00000001"/>
    <w:name w:val="HTML-List4306409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1">
    <w:nsid w:val="02911CE0"/>
    <w:multiLevelType w:val="multilevel"/>
    <w:tmpl w:val="00000001"/>
    <w:name w:val="HTML-List43064544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2">
    <w:nsid w:val="0291247E"/>
    <w:multiLevelType w:val="multilevel"/>
    <w:tmpl w:val="00000001"/>
    <w:name w:val="HTML-List43066494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3">
    <w:nsid w:val="029127E7"/>
    <w:multiLevelType w:val="multilevel"/>
    <w:tmpl w:val="00000001"/>
    <w:name w:val="HTML-List43067367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4">
    <w:nsid w:val="029129BB"/>
    <w:multiLevelType w:val="multilevel"/>
    <w:tmpl w:val="00000001"/>
    <w:name w:val="HTML-List43067835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5">
    <w:nsid w:val="029134C3"/>
    <w:multiLevelType w:val="multilevel"/>
    <w:tmpl w:val="00000001"/>
    <w:name w:val="HTML-List43070659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6">
    <w:nsid w:val="02914269"/>
    <w:multiLevelType w:val="multilevel"/>
    <w:tmpl w:val="00000001"/>
    <w:name w:val="HTML-List43074153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7">
    <w:nsid w:val="02914D04"/>
    <w:multiLevelType w:val="multilevel"/>
    <w:tmpl w:val="00000001"/>
    <w:name w:val="HTML-List43076868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8">
    <w:nsid w:val="02914D05"/>
    <w:multiLevelType w:val="multilevel"/>
    <w:tmpl w:val="00000002"/>
    <w:name w:val="HTML-List43076868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9">
    <w:nsid w:val="02917F1B"/>
    <w:multiLevelType w:val="multilevel"/>
    <w:tmpl w:val="00000001"/>
    <w:name w:val="HTML-List43089691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40">
    <w:nsid w:val="0551289B"/>
    <w:multiLevelType w:val="hybridMultilevel"/>
    <w:tmpl w:val="02E2F7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09EA15BD"/>
    <w:multiLevelType w:val="hybridMultilevel"/>
    <w:tmpl w:val="3F226B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274236"/>
    <w:multiLevelType w:val="hybridMultilevel"/>
    <w:tmpl w:val="DD7673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145D5E07"/>
    <w:multiLevelType w:val="hybridMultilevel"/>
    <w:tmpl w:val="14D480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16AA2610"/>
    <w:multiLevelType w:val="hybridMultilevel"/>
    <w:tmpl w:val="C7A80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B2E6C8C"/>
    <w:multiLevelType w:val="hybridMultilevel"/>
    <w:tmpl w:val="23AA8E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1E43374E"/>
    <w:multiLevelType w:val="hybridMultilevel"/>
    <w:tmpl w:val="697AE9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FC6282A"/>
    <w:multiLevelType w:val="hybridMultilevel"/>
    <w:tmpl w:val="3E7A22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23CF6FC1"/>
    <w:multiLevelType w:val="hybridMultilevel"/>
    <w:tmpl w:val="B69633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ADA1E29"/>
    <w:multiLevelType w:val="hybridMultilevel"/>
    <w:tmpl w:val="7D2C6A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37EA88F"/>
    <w:multiLevelType w:val="multilevel"/>
    <w:tmpl w:val="0000000D"/>
    <w:name w:val="MasterList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"/>
      <w:lvlJc w:val="left"/>
      <w:rPr>
        <w:rFonts w:cs="Times New Roman"/>
      </w:rPr>
    </w:lvl>
    <w:lvl w:ilvl="5">
      <w:start w:val="1"/>
      <w:numFmt w:val="decimal"/>
      <w:lvlText w:val="%1.%2.%3.%4."/>
      <w:lvlJc w:val="left"/>
      <w:rPr>
        <w:rFonts w:cs="Times New Roman"/>
      </w:rPr>
    </w:lvl>
    <w:lvl w:ilvl="6">
      <w:start w:val="1"/>
      <w:numFmt w:val="decimal"/>
      <w:lvlText w:val="%1.%2.%3.%4."/>
      <w:lvlJc w:val="left"/>
      <w:rPr>
        <w:rFonts w:cs="Times New Roman"/>
      </w:rPr>
    </w:lvl>
    <w:lvl w:ilvl="7">
      <w:start w:val="1"/>
      <w:numFmt w:val="decimal"/>
      <w:lvlText w:val="%1.%2.%3.%4."/>
      <w:lvlJc w:val="left"/>
      <w:rPr>
        <w:rFonts w:cs="Times New Roman"/>
      </w:rPr>
    </w:lvl>
    <w:lvl w:ilvl="8">
      <w:start w:val="1"/>
      <w:numFmt w:val="decimal"/>
      <w:lvlText w:val="%1.%2.%3.%4."/>
      <w:lvlJc w:val="left"/>
      <w:rPr>
        <w:rFonts w:cs="Times New Roman"/>
      </w:rPr>
    </w:lvl>
  </w:abstractNum>
  <w:abstractNum w:abstractNumId="51">
    <w:nsid w:val="338144F4"/>
    <w:multiLevelType w:val="multilevel"/>
    <w:tmpl w:val="0000000E"/>
    <w:name w:val="List864109812_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"/>
      <w:lvlJc w:val="left"/>
      <w:rPr>
        <w:rFonts w:cs="Times New Roman"/>
      </w:rPr>
    </w:lvl>
    <w:lvl w:ilvl="5">
      <w:numFmt w:val="decimal"/>
      <w:lvlText w:val="%1.%2.%3.%4."/>
      <w:lvlJc w:val="left"/>
      <w:rPr>
        <w:rFonts w:cs="Times New Roman"/>
      </w:rPr>
    </w:lvl>
    <w:lvl w:ilvl="6">
      <w:numFmt w:val="decimal"/>
      <w:lvlText w:val="%1.%2.%3.%4."/>
      <w:lvlJc w:val="left"/>
      <w:rPr>
        <w:rFonts w:cs="Times New Roman"/>
      </w:rPr>
    </w:lvl>
    <w:lvl w:ilvl="7">
      <w:numFmt w:val="decimal"/>
      <w:lvlText w:val="%1.%2.%3.%4."/>
      <w:lvlJc w:val="left"/>
      <w:rPr>
        <w:rFonts w:cs="Times New Roman"/>
      </w:rPr>
    </w:lvl>
    <w:lvl w:ilvl="8">
      <w:numFmt w:val="decimal"/>
      <w:lvlText w:val="%1.%2.%3.%4."/>
      <w:lvlJc w:val="left"/>
      <w:rPr>
        <w:rFonts w:cs="Times New Roman"/>
      </w:rPr>
    </w:lvl>
  </w:abstractNum>
  <w:abstractNum w:abstractNumId="52">
    <w:nsid w:val="3DCF40CE"/>
    <w:multiLevelType w:val="multilevel"/>
    <w:tmpl w:val="0000000F"/>
    <w:name w:val="List1036992718_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"/>
      <w:lvlJc w:val="left"/>
      <w:rPr>
        <w:rFonts w:cs="Times New Roman"/>
      </w:rPr>
    </w:lvl>
    <w:lvl w:ilvl="5">
      <w:numFmt w:val="decimal"/>
      <w:lvlText w:val="%1.%2.%3.%4."/>
      <w:lvlJc w:val="left"/>
      <w:rPr>
        <w:rFonts w:cs="Times New Roman"/>
      </w:rPr>
    </w:lvl>
    <w:lvl w:ilvl="6">
      <w:numFmt w:val="decimal"/>
      <w:lvlText w:val="%1.%2.%3.%4."/>
      <w:lvlJc w:val="left"/>
      <w:rPr>
        <w:rFonts w:cs="Times New Roman"/>
      </w:rPr>
    </w:lvl>
    <w:lvl w:ilvl="7">
      <w:numFmt w:val="decimal"/>
      <w:lvlText w:val="%1.%2.%3.%4."/>
      <w:lvlJc w:val="left"/>
      <w:rPr>
        <w:rFonts w:cs="Times New Roman"/>
      </w:rPr>
    </w:lvl>
    <w:lvl w:ilvl="8">
      <w:numFmt w:val="decimal"/>
      <w:lvlText w:val="%1.%2.%3.%4."/>
      <w:lvlJc w:val="left"/>
      <w:rPr>
        <w:rFonts w:cs="Times New Roman"/>
      </w:rPr>
    </w:lvl>
  </w:abstractNum>
  <w:abstractNum w:abstractNumId="53">
    <w:nsid w:val="3DCFA4A9"/>
    <w:multiLevelType w:val="multilevel"/>
    <w:tmpl w:val="00000010"/>
    <w:name w:val="List1037018281_1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"/>
      <w:lvlJc w:val="left"/>
      <w:rPr>
        <w:rFonts w:cs="Times New Roman"/>
      </w:rPr>
    </w:lvl>
    <w:lvl w:ilvl="5">
      <w:numFmt w:val="decimal"/>
      <w:lvlText w:val="%1.%2.%3.%4."/>
      <w:lvlJc w:val="left"/>
      <w:rPr>
        <w:rFonts w:cs="Times New Roman"/>
      </w:rPr>
    </w:lvl>
    <w:lvl w:ilvl="6">
      <w:numFmt w:val="decimal"/>
      <w:lvlText w:val="%1.%2.%3.%4."/>
      <w:lvlJc w:val="left"/>
      <w:rPr>
        <w:rFonts w:cs="Times New Roman"/>
      </w:rPr>
    </w:lvl>
    <w:lvl w:ilvl="7">
      <w:numFmt w:val="decimal"/>
      <w:lvlText w:val="%1.%2.%3.%4."/>
      <w:lvlJc w:val="left"/>
      <w:rPr>
        <w:rFonts w:cs="Times New Roman"/>
      </w:rPr>
    </w:lvl>
    <w:lvl w:ilvl="8">
      <w:numFmt w:val="decimal"/>
      <w:lvlText w:val="%1.%2.%3.%4."/>
      <w:lvlJc w:val="left"/>
      <w:rPr>
        <w:rFonts w:cs="Times New Roman"/>
      </w:rPr>
    </w:lvl>
  </w:abstractNum>
  <w:abstractNum w:abstractNumId="54">
    <w:nsid w:val="3DCFA4AA"/>
    <w:multiLevelType w:val="multilevel"/>
    <w:tmpl w:val="36ACDBE5"/>
    <w:name w:val="List19537877_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55">
    <w:nsid w:val="3DCFA4AB"/>
    <w:multiLevelType w:val="multilevel"/>
    <w:tmpl w:val="36ACDBE6"/>
    <w:name w:val="List19543493_1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56">
    <w:nsid w:val="3DCFA4AC"/>
    <w:multiLevelType w:val="multilevel"/>
    <w:tmpl w:val="36ACDBE7"/>
    <w:name w:val="List19544195_1"/>
    <w:lvl w:ilvl="0">
      <w:start w:val="1"/>
      <w:numFmt w:val="decimal"/>
      <w:lvlText w:val="%1."/>
      <w:lvlJc w:val="left"/>
      <w:rPr>
        <w:rFonts w:cs="Times New Roman"/>
        <w:b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57">
    <w:nsid w:val="3E5A3AAE"/>
    <w:multiLevelType w:val="hybridMultilevel"/>
    <w:tmpl w:val="EDF8C2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E620403"/>
    <w:multiLevelType w:val="hybridMultilevel"/>
    <w:tmpl w:val="2E92F5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4570437"/>
    <w:multiLevelType w:val="hybridMultilevel"/>
    <w:tmpl w:val="A49CA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60E3F68"/>
    <w:multiLevelType w:val="hybridMultilevel"/>
    <w:tmpl w:val="C3EA9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9A6201D"/>
    <w:multiLevelType w:val="hybridMultilevel"/>
    <w:tmpl w:val="6F907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4A816AF6"/>
    <w:multiLevelType w:val="hybridMultilevel"/>
    <w:tmpl w:val="65C0DC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C576C89"/>
    <w:multiLevelType w:val="hybridMultilevel"/>
    <w:tmpl w:val="47724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53675A3C"/>
    <w:multiLevelType w:val="multilevel"/>
    <w:tmpl w:val="DB1676C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5">
    <w:nsid w:val="6CB36F19"/>
    <w:multiLevelType w:val="hybridMultilevel"/>
    <w:tmpl w:val="B66E42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70DF6637"/>
    <w:multiLevelType w:val="hybridMultilevel"/>
    <w:tmpl w:val="37E01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7BAF33F9"/>
    <w:multiLevelType w:val="hybridMultilevel"/>
    <w:tmpl w:val="1CB0DC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7F6F22E4"/>
    <w:multiLevelType w:val="hybridMultilevel"/>
    <w:tmpl w:val="691255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7"/>
  </w:num>
  <w:num w:numId="3">
    <w:abstractNumId w:val="61"/>
  </w:num>
  <w:num w:numId="4">
    <w:abstractNumId w:val="66"/>
  </w:num>
  <w:num w:numId="5">
    <w:abstractNumId w:val="41"/>
  </w:num>
  <w:num w:numId="6">
    <w:abstractNumId w:val="44"/>
  </w:num>
  <w:num w:numId="7">
    <w:abstractNumId w:val="63"/>
  </w:num>
  <w:num w:numId="8">
    <w:abstractNumId w:val="46"/>
  </w:num>
  <w:num w:numId="9">
    <w:abstractNumId w:val="62"/>
  </w:num>
  <w:num w:numId="10">
    <w:abstractNumId w:val="65"/>
  </w:num>
  <w:num w:numId="11">
    <w:abstractNumId w:val="60"/>
  </w:num>
  <w:num w:numId="12">
    <w:abstractNumId w:val="68"/>
  </w:num>
  <w:num w:numId="13">
    <w:abstractNumId w:val="48"/>
  </w:num>
  <w:num w:numId="14">
    <w:abstractNumId w:val="12"/>
  </w:num>
  <w:num w:numId="15">
    <w:abstractNumId w:val="43"/>
  </w:num>
  <w:num w:numId="16">
    <w:abstractNumId w:val="64"/>
  </w:num>
  <w:num w:numId="17">
    <w:abstractNumId w:val="42"/>
  </w:num>
  <w:num w:numId="18">
    <w:abstractNumId w:val="13"/>
  </w:num>
  <w:num w:numId="19">
    <w:abstractNumId w:val="57"/>
  </w:num>
  <w:num w:numId="20">
    <w:abstractNumId w:val="40"/>
  </w:num>
  <w:num w:numId="21">
    <w:abstractNumId w:val="45"/>
  </w:num>
  <w:num w:numId="22">
    <w:abstractNumId w:val="49"/>
  </w:num>
  <w:num w:numId="23">
    <w:abstractNumId w:val="58"/>
  </w:num>
  <w:num w:numId="24">
    <w:abstractNumId w:val="47"/>
  </w:num>
  <w:num w:numId="25">
    <w:abstractNumId w:val="5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6625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56C"/>
    <w:rsid w:val="00003DF5"/>
    <w:rsid w:val="00005F2C"/>
    <w:rsid w:val="000138C5"/>
    <w:rsid w:val="00023E0E"/>
    <w:rsid w:val="00027D4B"/>
    <w:rsid w:val="00034C51"/>
    <w:rsid w:val="00035DF1"/>
    <w:rsid w:val="000411AB"/>
    <w:rsid w:val="00042444"/>
    <w:rsid w:val="00043628"/>
    <w:rsid w:val="00044FE8"/>
    <w:rsid w:val="000477C0"/>
    <w:rsid w:val="0005086B"/>
    <w:rsid w:val="00051D4B"/>
    <w:rsid w:val="00053C16"/>
    <w:rsid w:val="000574B7"/>
    <w:rsid w:val="0006180F"/>
    <w:rsid w:val="00062ED5"/>
    <w:rsid w:val="00063ADE"/>
    <w:rsid w:val="000652E8"/>
    <w:rsid w:val="0007077F"/>
    <w:rsid w:val="00070867"/>
    <w:rsid w:val="000734AE"/>
    <w:rsid w:val="00074A8A"/>
    <w:rsid w:val="00081746"/>
    <w:rsid w:val="00084ED1"/>
    <w:rsid w:val="0009088B"/>
    <w:rsid w:val="00090E9D"/>
    <w:rsid w:val="00091CA2"/>
    <w:rsid w:val="00095F74"/>
    <w:rsid w:val="000968E8"/>
    <w:rsid w:val="000A0D48"/>
    <w:rsid w:val="000A1937"/>
    <w:rsid w:val="000A2300"/>
    <w:rsid w:val="000A255B"/>
    <w:rsid w:val="000A7378"/>
    <w:rsid w:val="000B15AC"/>
    <w:rsid w:val="000B4E67"/>
    <w:rsid w:val="000C3F2E"/>
    <w:rsid w:val="000C5890"/>
    <w:rsid w:val="000C59B2"/>
    <w:rsid w:val="000C7FD1"/>
    <w:rsid w:val="000D1A3F"/>
    <w:rsid w:val="000D504E"/>
    <w:rsid w:val="000D748B"/>
    <w:rsid w:val="000E30B2"/>
    <w:rsid w:val="000E3358"/>
    <w:rsid w:val="000E36B8"/>
    <w:rsid w:val="000E6D3D"/>
    <w:rsid w:val="000E7DC4"/>
    <w:rsid w:val="000F0199"/>
    <w:rsid w:val="000F195A"/>
    <w:rsid w:val="000F3FC1"/>
    <w:rsid w:val="000F7A7A"/>
    <w:rsid w:val="00100F81"/>
    <w:rsid w:val="00107632"/>
    <w:rsid w:val="001114FE"/>
    <w:rsid w:val="00112C89"/>
    <w:rsid w:val="001131C6"/>
    <w:rsid w:val="00114EB6"/>
    <w:rsid w:val="00117FEF"/>
    <w:rsid w:val="001204B6"/>
    <w:rsid w:val="001225A6"/>
    <w:rsid w:val="00127B4D"/>
    <w:rsid w:val="0013124F"/>
    <w:rsid w:val="001338CD"/>
    <w:rsid w:val="0013502B"/>
    <w:rsid w:val="00136B07"/>
    <w:rsid w:val="001428B2"/>
    <w:rsid w:val="001432F5"/>
    <w:rsid w:val="00150D2C"/>
    <w:rsid w:val="00152A9F"/>
    <w:rsid w:val="00155631"/>
    <w:rsid w:val="00176B5E"/>
    <w:rsid w:val="00177B21"/>
    <w:rsid w:val="00183159"/>
    <w:rsid w:val="00191B44"/>
    <w:rsid w:val="001A26F5"/>
    <w:rsid w:val="001A2DE7"/>
    <w:rsid w:val="001A48A3"/>
    <w:rsid w:val="001A7EDE"/>
    <w:rsid w:val="001B0FAA"/>
    <w:rsid w:val="001B5683"/>
    <w:rsid w:val="001B752F"/>
    <w:rsid w:val="001B7976"/>
    <w:rsid w:val="001C09C4"/>
    <w:rsid w:val="001C1BC0"/>
    <w:rsid w:val="001C2E31"/>
    <w:rsid w:val="001C5AAE"/>
    <w:rsid w:val="001D3357"/>
    <w:rsid w:val="001D59F5"/>
    <w:rsid w:val="001D7FFE"/>
    <w:rsid w:val="001E0F80"/>
    <w:rsid w:val="001E24B7"/>
    <w:rsid w:val="001E7802"/>
    <w:rsid w:val="00207CB4"/>
    <w:rsid w:val="002103C0"/>
    <w:rsid w:val="002128C4"/>
    <w:rsid w:val="00214116"/>
    <w:rsid w:val="00215364"/>
    <w:rsid w:val="00221D72"/>
    <w:rsid w:val="0022310D"/>
    <w:rsid w:val="00225B68"/>
    <w:rsid w:val="00226088"/>
    <w:rsid w:val="002261A5"/>
    <w:rsid w:val="002337E9"/>
    <w:rsid w:val="00237D73"/>
    <w:rsid w:val="002409B7"/>
    <w:rsid w:val="00245ADC"/>
    <w:rsid w:val="002524A3"/>
    <w:rsid w:val="002529F4"/>
    <w:rsid w:val="002569D4"/>
    <w:rsid w:val="00257FFB"/>
    <w:rsid w:val="00263B8F"/>
    <w:rsid w:val="00266B15"/>
    <w:rsid w:val="00271829"/>
    <w:rsid w:val="00271C3D"/>
    <w:rsid w:val="002736B7"/>
    <w:rsid w:val="00282268"/>
    <w:rsid w:val="0028252D"/>
    <w:rsid w:val="00287F86"/>
    <w:rsid w:val="002914A5"/>
    <w:rsid w:val="00292316"/>
    <w:rsid w:val="002A0D20"/>
    <w:rsid w:val="002A6F99"/>
    <w:rsid w:val="002B58F3"/>
    <w:rsid w:val="002C4D3D"/>
    <w:rsid w:val="002C61A6"/>
    <w:rsid w:val="002C681D"/>
    <w:rsid w:val="002E1C78"/>
    <w:rsid w:val="002E6A0A"/>
    <w:rsid w:val="002E6DEC"/>
    <w:rsid w:val="002E6EAB"/>
    <w:rsid w:val="002F2DDE"/>
    <w:rsid w:val="002F2F47"/>
    <w:rsid w:val="002F6E94"/>
    <w:rsid w:val="002F75C8"/>
    <w:rsid w:val="003001D9"/>
    <w:rsid w:val="003014FF"/>
    <w:rsid w:val="00302EC1"/>
    <w:rsid w:val="00306119"/>
    <w:rsid w:val="00310DC0"/>
    <w:rsid w:val="0031592C"/>
    <w:rsid w:val="00315EE1"/>
    <w:rsid w:val="003210E4"/>
    <w:rsid w:val="003265EE"/>
    <w:rsid w:val="0033176A"/>
    <w:rsid w:val="0033283F"/>
    <w:rsid w:val="003337BD"/>
    <w:rsid w:val="003372D3"/>
    <w:rsid w:val="00344ABF"/>
    <w:rsid w:val="00346580"/>
    <w:rsid w:val="00346F87"/>
    <w:rsid w:val="003527B0"/>
    <w:rsid w:val="0035501C"/>
    <w:rsid w:val="0035749A"/>
    <w:rsid w:val="00372EA8"/>
    <w:rsid w:val="00374515"/>
    <w:rsid w:val="00374C33"/>
    <w:rsid w:val="003766D6"/>
    <w:rsid w:val="00380AEB"/>
    <w:rsid w:val="003829EF"/>
    <w:rsid w:val="00383C9D"/>
    <w:rsid w:val="003A0E6F"/>
    <w:rsid w:val="003A11CA"/>
    <w:rsid w:val="003A561B"/>
    <w:rsid w:val="003A585A"/>
    <w:rsid w:val="003B206F"/>
    <w:rsid w:val="003B3E90"/>
    <w:rsid w:val="003B3FD8"/>
    <w:rsid w:val="003C056D"/>
    <w:rsid w:val="003C4295"/>
    <w:rsid w:val="003C6E71"/>
    <w:rsid w:val="003C746F"/>
    <w:rsid w:val="003D0190"/>
    <w:rsid w:val="003D285C"/>
    <w:rsid w:val="003D2F0D"/>
    <w:rsid w:val="003D3A12"/>
    <w:rsid w:val="003D4A33"/>
    <w:rsid w:val="003D5F82"/>
    <w:rsid w:val="003E06D1"/>
    <w:rsid w:val="003E2310"/>
    <w:rsid w:val="003E2E6F"/>
    <w:rsid w:val="003E6237"/>
    <w:rsid w:val="003E67E7"/>
    <w:rsid w:val="003F1404"/>
    <w:rsid w:val="003F4A45"/>
    <w:rsid w:val="00400645"/>
    <w:rsid w:val="00401B27"/>
    <w:rsid w:val="00401C83"/>
    <w:rsid w:val="0040604F"/>
    <w:rsid w:val="004066FF"/>
    <w:rsid w:val="00406C4F"/>
    <w:rsid w:val="00406CB3"/>
    <w:rsid w:val="0041180B"/>
    <w:rsid w:val="00413778"/>
    <w:rsid w:val="00416ED2"/>
    <w:rsid w:val="0042762A"/>
    <w:rsid w:val="00430493"/>
    <w:rsid w:val="004318E4"/>
    <w:rsid w:val="004332C2"/>
    <w:rsid w:val="00433BF6"/>
    <w:rsid w:val="00434B5C"/>
    <w:rsid w:val="00451A34"/>
    <w:rsid w:val="004543B2"/>
    <w:rsid w:val="00454DF6"/>
    <w:rsid w:val="00456E63"/>
    <w:rsid w:val="00463A8B"/>
    <w:rsid w:val="0046630A"/>
    <w:rsid w:val="004676C6"/>
    <w:rsid w:val="004722DC"/>
    <w:rsid w:val="00476691"/>
    <w:rsid w:val="004859C7"/>
    <w:rsid w:val="00487D9D"/>
    <w:rsid w:val="00490EA2"/>
    <w:rsid w:val="00492E99"/>
    <w:rsid w:val="004944E6"/>
    <w:rsid w:val="004A5913"/>
    <w:rsid w:val="004B69CA"/>
    <w:rsid w:val="004B6CE9"/>
    <w:rsid w:val="004B75D9"/>
    <w:rsid w:val="004C29DE"/>
    <w:rsid w:val="004C32AF"/>
    <w:rsid w:val="004C56B3"/>
    <w:rsid w:val="004D390F"/>
    <w:rsid w:val="004D47ED"/>
    <w:rsid w:val="004D6E68"/>
    <w:rsid w:val="004E0653"/>
    <w:rsid w:val="004E369F"/>
    <w:rsid w:val="004E6892"/>
    <w:rsid w:val="004F060C"/>
    <w:rsid w:val="004F15A6"/>
    <w:rsid w:val="004F7C12"/>
    <w:rsid w:val="00500B98"/>
    <w:rsid w:val="00502E70"/>
    <w:rsid w:val="0050348A"/>
    <w:rsid w:val="00514995"/>
    <w:rsid w:val="00515EC4"/>
    <w:rsid w:val="005162F3"/>
    <w:rsid w:val="00516EE4"/>
    <w:rsid w:val="00520370"/>
    <w:rsid w:val="0053005E"/>
    <w:rsid w:val="00530D2A"/>
    <w:rsid w:val="00533765"/>
    <w:rsid w:val="005370A4"/>
    <w:rsid w:val="0053750C"/>
    <w:rsid w:val="00542D9E"/>
    <w:rsid w:val="0054504B"/>
    <w:rsid w:val="005473AB"/>
    <w:rsid w:val="0055091B"/>
    <w:rsid w:val="005509B2"/>
    <w:rsid w:val="00557D9F"/>
    <w:rsid w:val="00567B51"/>
    <w:rsid w:val="00574B09"/>
    <w:rsid w:val="00575108"/>
    <w:rsid w:val="00583643"/>
    <w:rsid w:val="00583D30"/>
    <w:rsid w:val="00584F8D"/>
    <w:rsid w:val="00586DA5"/>
    <w:rsid w:val="00591494"/>
    <w:rsid w:val="00592F9B"/>
    <w:rsid w:val="005930B7"/>
    <w:rsid w:val="0059501C"/>
    <w:rsid w:val="00595E59"/>
    <w:rsid w:val="00595E9C"/>
    <w:rsid w:val="005A19DC"/>
    <w:rsid w:val="005B156D"/>
    <w:rsid w:val="005C10A6"/>
    <w:rsid w:val="005C377A"/>
    <w:rsid w:val="005C4598"/>
    <w:rsid w:val="005C7B02"/>
    <w:rsid w:val="005D46F4"/>
    <w:rsid w:val="005D61EA"/>
    <w:rsid w:val="005E00F4"/>
    <w:rsid w:val="005E064F"/>
    <w:rsid w:val="005E2333"/>
    <w:rsid w:val="005E37A3"/>
    <w:rsid w:val="005E3EA4"/>
    <w:rsid w:val="005E4353"/>
    <w:rsid w:val="005F0D01"/>
    <w:rsid w:val="005F5430"/>
    <w:rsid w:val="00601323"/>
    <w:rsid w:val="00612BD0"/>
    <w:rsid w:val="00616211"/>
    <w:rsid w:val="0062081D"/>
    <w:rsid w:val="006246A7"/>
    <w:rsid w:val="00630AAA"/>
    <w:rsid w:val="00631122"/>
    <w:rsid w:val="00632C94"/>
    <w:rsid w:val="00636005"/>
    <w:rsid w:val="00641D0A"/>
    <w:rsid w:val="00645120"/>
    <w:rsid w:val="006521CE"/>
    <w:rsid w:val="006538BD"/>
    <w:rsid w:val="00664BA6"/>
    <w:rsid w:val="0067155F"/>
    <w:rsid w:val="00674972"/>
    <w:rsid w:val="00681AE8"/>
    <w:rsid w:val="00682355"/>
    <w:rsid w:val="00683FC8"/>
    <w:rsid w:val="0068424D"/>
    <w:rsid w:val="00686FA8"/>
    <w:rsid w:val="006A2CEB"/>
    <w:rsid w:val="006A5E18"/>
    <w:rsid w:val="006B0439"/>
    <w:rsid w:val="006B289C"/>
    <w:rsid w:val="006B6E16"/>
    <w:rsid w:val="006B6EFC"/>
    <w:rsid w:val="006C372E"/>
    <w:rsid w:val="006C4275"/>
    <w:rsid w:val="006C622F"/>
    <w:rsid w:val="006D1B8C"/>
    <w:rsid w:val="006E30E8"/>
    <w:rsid w:val="006E47ED"/>
    <w:rsid w:val="006F3D7D"/>
    <w:rsid w:val="006F4588"/>
    <w:rsid w:val="006F4B2C"/>
    <w:rsid w:val="00700E73"/>
    <w:rsid w:val="007032B8"/>
    <w:rsid w:val="007053A5"/>
    <w:rsid w:val="007053F0"/>
    <w:rsid w:val="0070714A"/>
    <w:rsid w:val="00707620"/>
    <w:rsid w:val="00714AAE"/>
    <w:rsid w:val="00721718"/>
    <w:rsid w:val="00725060"/>
    <w:rsid w:val="0072616C"/>
    <w:rsid w:val="007323BD"/>
    <w:rsid w:val="00733340"/>
    <w:rsid w:val="00735618"/>
    <w:rsid w:val="00737125"/>
    <w:rsid w:val="00743D0E"/>
    <w:rsid w:val="00751A70"/>
    <w:rsid w:val="0075510B"/>
    <w:rsid w:val="00755977"/>
    <w:rsid w:val="00756FAA"/>
    <w:rsid w:val="007574F7"/>
    <w:rsid w:val="00757DFE"/>
    <w:rsid w:val="007638E5"/>
    <w:rsid w:val="00766E25"/>
    <w:rsid w:val="00772B2D"/>
    <w:rsid w:val="0077446F"/>
    <w:rsid w:val="00774571"/>
    <w:rsid w:val="007767E4"/>
    <w:rsid w:val="00783E85"/>
    <w:rsid w:val="0079225A"/>
    <w:rsid w:val="00794539"/>
    <w:rsid w:val="007A0C4A"/>
    <w:rsid w:val="007A6DB4"/>
    <w:rsid w:val="007B30F4"/>
    <w:rsid w:val="007C08D4"/>
    <w:rsid w:val="007C1FAB"/>
    <w:rsid w:val="007C3482"/>
    <w:rsid w:val="007C399A"/>
    <w:rsid w:val="007D2AB5"/>
    <w:rsid w:val="007D414A"/>
    <w:rsid w:val="007D57C6"/>
    <w:rsid w:val="007E3BDF"/>
    <w:rsid w:val="007E428E"/>
    <w:rsid w:val="007E569D"/>
    <w:rsid w:val="007E65DE"/>
    <w:rsid w:val="007F0B5C"/>
    <w:rsid w:val="007F1A48"/>
    <w:rsid w:val="007F42B1"/>
    <w:rsid w:val="007F5C6C"/>
    <w:rsid w:val="0080036C"/>
    <w:rsid w:val="008014A2"/>
    <w:rsid w:val="00801B3F"/>
    <w:rsid w:val="00802341"/>
    <w:rsid w:val="0080586C"/>
    <w:rsid w:val="008104EF"/>
    <w:rsid w:val="0081228C"/>
    <w:rsid w:val="00812D5B"/>
    <w:rsid w:val="00812DF7"/>
    <w:rsid w:val="00813844"/>
    <w:rsid w:val="008174D7"/>
    <w:rsid w:val="008177CC"/>
    <w:rsid w:val="00822B11"/>
    <w:rsid w:val="00827619"/>
    <w:rsid w:val="00832A20"/>
    <w:rsid w:val="00833329"/>
    <w:rsid w:val="00842432"/>
    <w:rsid w:val="00843674"/>
    <w:rsid w:val="008476E2"/>
    <w:rsid w:val="00847D46"/>
    <w:rsid w:val="008501F3"/>
    <w:rsid w:val="008509CF"/>
    <w:rsid w:val="00853BBF"/>
    <w:rsid w:val="0085455E"/>
    <w:rsid w:val="00854E36"/>
    <w:rsid w:val="00856799"/>
    <w:rsid w:val="0085733A"/>
    <w:rsid w:val="00861D8C"/>
    <w:rsid w:val="00863C99"/>
    <w:rsid w:val="0086733D"/>
    <w:rsid w:val="0087129D"/>
    <w:rsid w:val="00871306"/>
    <w:rsid w:val="0087198C"/>
    <w:rsid w:val="00872975"/>
    <w:rsid w:val="008747FF"/>
    <w:rsid w:val="00882C08"/>
    <w:rsid w:val="00887C32"/>
    <w:rsid w:val="00887D1E"/>
    <w:rsid w:val="00891BE2"/>
    <w:rsid w:val="00894B3E"/>
    <w:rsid w:val="00895436"/>
    <w:rsid w:val="00896ADC"/>
    <w:rsid w:val="008A3D03"/>
    <w:rsid w:val="008B0FAA"/>
    <w:rsid w:val="008B2F49"/>
    <w:rsid w:val="008B4CB8"/>
    <w:rsid w:val="008B568B"/>
    <w:rsid w:val="008C2473"/>
    <w:rsid w:val="008C42A4"/>
    <w:rsid w:val="008D2798"/>
    <w:rsid w:val="008D2B65"/>
    <w:rsid w:val="008D3C13"/>
    <w:rsid w:val="008D7A8C"/>
    <w:rsid w:val="008E0CED"/>
    <w:rsid w:val="008E56F7"/>
    <w:rsid w:val="008E5AF4"/>
    <w:rsid w:val="008E5D1B"/>
    <w:rsid w:val="008E63DC"/>
    <w:rsid w:val="008E7F29"/>
    <w:rsid w:val="008F1323"/>
    <w:rsid w:val="008F17B3"/>
    <w:rsid w:val="008F289F"/>
    <w:rsid w:val="0090370A"/>
    <w:rsid w:val="00903A35"/>
    <w:rsid w:val="0090415E"/>
    <w:rsid w:val="0090588B"/>
    <w:rsid w:val="00906113"/>
    <w:rsid w:val="00906FE3"/>
    <w:rsid w:val="00912106"/>
    <w:rsid w:val="009128B3"/>
    <w:rsid w:val="00922A1E"/>
    <w:rsid w:val="0092619E"/>
    <w:rsid w:val="00927257"/>
    <w:rsid w:val="00934A51"/>
    <w:rsid w:val="00934C63"/>
    <w:rsid w:val="00934D74"/>
    <w:rsid w:val="0094307B"/>
    <w:rsid w:val="00944E9F"/>
    <w:rsid w:val="00947748"/>
    <w:rsid w:val="00947CFE"/>
    <w:rsid w:val="00952A24"/>
    <w:rsid w:val="00952F19"/>
    <w:rsid w:val="00953B56"/>
    <w:rsid w:val="009540A4"/>
    <w:rsid w:val="009572C2"/>
    <w:rsid w:val="009637C2"/>
    <w:rsid w:val="0097130F"/>
    <w:rsid w:val="00972E93"/>
    <w:rsid w:val="009749E3"/>
    <w:rsid w:val="00975B4B"/>
    <w:rsid w:val="009808E8"/>
    <w:rsid w:val="009946E6"/>
    <w:rsid w:val="00997CAF"/>
    <w:rsid w:val="009A2337"/>
    <w:rsid w:val="009A339F"/>
    <w:rsid w:val="009B3B4F"/>
    <w:rsid w:val="009B4AAB"/>
    <w:rsid w:val="009C186B"/>
    <w:rsid w:val="009C3C60"/>
    <w:rsid w:val="009D3B1F"/>
    <w:rsid w:val="009D4AFA"/>
    <w:rsid w:val="009D5243"/>
    <w:rsid w:val="009D70D3"/>
    <w:rsid w:val="009E3957"/>
    <w:rsid w:val="009E469C"/>
    <w:rsid w:val="009E6BC5"/>
    <w:rsid w:val="009F0639"/>
    <w:rsid w:val="009F1034"/>
    <w:rsid w:val="009F26E5"/>
    <w:rsid w:val="009F406D"/>
    <w:rsid w:val="00A01EC4"/>
    <w:rsid w:val="00A04DCB"/>
    <w:rsid w:val="00A071A1"/>
    <w:rsid w:val="00A1641D"/>
    <w:rsid w:val="00A2712D"/>
    <w:rsid w:val="00A51916"/>
    <w:rsid w:val="00A55EBA"/>
    <w:rsid w:val="00A576BC"/>
    <w:rsid w:val="00A620B4"/>
    <w:rsid w:val="00A70874"/>
    <w:rsid w:val="00A71D27"/>
    <w:rsid w:val="00A73064"/>
    <w:rsid w:val="00A7308C"/>
    <w:rsid w:val="00A7638D"/>
    <w:rsid w:val="00A82756"/>
    <w:rsid w:val="00A82EED"/>
    <w:rsid w:val="00A86EAB"/>
    <w:rsid w:val="00A931DA"/>
    <w:rsid w:val="00A9323E"/>
    <w:rsid w:val="00A9748B"/>
    <w:rsid w:val="00A97871"/>
    <w:rsid w:val="00AA4A86"/>
    <w:rsid w:val="00AA6567"/>
    <w:rsid w:val="00AA7910"/>
    <w:rsid w:val="00AB0BA6"/>
    <w:rsid w:val="00AB6E59"/>
    <w:rsid w:val="00AC052B"/>
    <w:rsid w:val="00AD2886"/>
    <w:rsid w:val="00AD356E"/>
    <w:rsid w:val="00AD431A"/>
    <w:rsid w:val="00AD6DAF"/>
    <w:rsid w:val="00AE0B41"/>
    <w:rsid w:val="00AE3B06"/>
    <w:rsid w:val="00AE7245"/>
    <w:rsid w:val="00AF0B88"/>
    <w:rsid w:val="00AF5B9D"/>
    <w:rsid w:val="00AF7CF5"/>
    <w:rsid w:val="00B049D3"/>
    <w:rsid w:val="00B05293"/>
    <w:rsid w:val="00B071BA"/>
    <w:rsid w:val="00B12F07"/>
    <w:rsid w:val="00B14161"/>
    <w:rsid w:val="00B22E4D"/>
    <w:rsid w:val="00B26693"/>
    <w:rsid w:val="00B3024F"/>
    <w:rsid w:val="00B30503"/>
    <w:rsid w:val="00B37A46"/>
    <w:rsid w:val="00B46FDF"/>
    <w:rsid w:val="00B60E84"/>
    <w:rsid w:val="00B64A6E"/>
    <w:rsid w:val="00B76346"/>
    <w:rsid w:val="00B80A73"/>
    <w:rsid w:val="00B83E71"/>
    <w:rsid w:val="00B8428C"/>
    <w:rsid w:val="00B8787E"/>
    <w:rsid w:val="00B91FF4"/>
    <w:rsid w:val="00B9385D"/>
    <w:rsid w:val="00B95D14"/>
    <w:rsid w:val="00B96722"/>
    <w:rsid w:val="00B96C63"/>
    <w:rsid w:val="00BA2463"/>
    <w:rsid w:val="00BA3F6B"/>
    <w:rsid w:val="00BA4AEC"/>
    <w:rsid w:val="00BB2C77"/>
    <w:rsid w:val="00BB3CDE"/>
    <w:rsid w:val="00BC706C"/>
    <w:rsid w:val="00BD244A"/>
    <w:rsid w:val="00BD3613"/>
    <w:rsid w:val="00BD40F3"/>
    <w:rsid w:val="00BE0E0A"/>
    <w:rsid w:val="00BF0C66"/>
    <w:rsid w:val="00BF1C69"/>
    <w:rsid w:val="00BF5437"/>
    <w:rsid w:val="00C03AA3"/>
    <w:rsid w:val="00C17FEE"/>
    <w:rsid w:val="00C202A4"/>
    <w:rsid w:val="00C24839"/>
    <w:rsid w:val="00C25146"/>
    <w:rsid w:val="00C27BAA"/>
    <w:rsid w:val="00C4096B"/>
    <w:rsid w:val="00C409E2"/>
    <w:rsid w:val="00C4378D"/>
    <w:rsid w:val="00C470D2"/>
    <w:rsid w:val="00C502B0"/>
    <w:rsid w:val="00C51316"/>
    <w:rsid w:val="00C53F80"/>
    <w:rsid w:val="00C559D4"/>
    <w:rsid w:val="00C643E9"/>
    <w:rsid w:val="00C64589"/>
    <w:rsid w:val="00C722B8"/>
    <w:rsid w:val="00C72D3F"/>
    <w:rsid w:val="00C73D10"/>
    <w:rsid w:val="00C76847"/>
    <w:rsid w:val="00C7728F"/>
    <w:rsid w:val="00C77A89"/>
    <w:rsid w:val="00C84BD5"/>
    <w:rsid w:val="00C84DE8"/>
    <w:rsid w:val="00C85649"/>
    <w:rsid w:val="00C866FC"/>
    <w:rsid w:val="00C92846"/>
    <w:rsid w:val="00C93EB9"/>
    <w:rsid w:val="00C951CA"/>
    <w:rsid w:val="00CA187D"/>
    <w:rsid w:val="00CA6253"/>
    <w:rsid w:val="00CB5CB0"/>
    <w:rsid w:val="00CB728C"/>
    <w:rsid w:val="00CB7B6E"/>
    <w:rsid w:val="00CB7C9B"/>
    <w:rsid w:val="00CC5400"/>
    <w:rsid w:val="00CD03BF"/>
    <w:rsid w:val="00CD6BBB"/>
    <w:rsid w:val="00CE04C7"/>
    <w:rsid w:val="00CE0C10"/>
    <w:rsid w:val="00CE722E"/>
    <w:rsid w:val="00CF25B8"/>
    <w:rsid w:val="00CF3D18"/>
    <w:rsid w:val="00CF507E"/>
    <w:rsid w:val="00CF7288"/>
    <w:rsid w:val="00D008AF"/>
    <w:rsid w:val="00D00E32"/>
    <w:rsid w:val="00D01481"/>
    <w:rsid w:val="00D04E48"/>
    <w:rsid w:val="00D07885"/>
    <w:rsid w:val="00D13068"/>
    <w:rsid w:val="00D14FED"/>
    <w:rsid w:val="00D1506F"/>
    <w:rsid w:val="00D15276"/>
    <w:rsid w:val="00D204BE"/>
    <w:rsid w:val="00D30112"/>
    <w:rsid w:val="00D34261"/>
    <w:rsid w:val="00D35369"/>
    <w:rsid w:val="00D37753"/>
    <w:rsid w:val="00D46D82"/>
    <w:rsid w:val="00D47DF6"/>
    <w:rsid w:val="00D524F7"/>
    <w:rsid w:val="00D52644"/>
    <w:rsid w:val="00D52A65"/>
    <w:rsid w:val="00D5503B"/>
    <w:rsid w:val="00D5784B"/>
    <w:rsid w:val="00D60BC4"/>
    <w:rsid w:val="00D63310"/>
    <w:rsid w:val="00D70EBC"/>
    <w:rsid w:val="00D72F1A"/>
    <w:rsid w:val="00D757D2"/>
    <w:rsid w:val="00D76030"/>
    <w:rsid w:val="00D83B8C"/>
    <w:rsid w:val="00D84153"/>
    <w:rsid w:val="00D86317"/>
    <w:rsid w:val="00D86BB6"/>
    <w:rsid w:val="00D875D4"/>
    <w:rsid w:val="00D92D52"/>
    <w:rsid w:val="00D934D2"/>
    <w:rsid w:val="00D94C0B"/>
    <w:rsid w:val="00DA24FC"/>
    <w:rsid w:val="00DB0F8B"/>
    <w:rsid w:val="00DB5DA4"/>
    <w:rsid w:val="00DC0830"/>
    <w:rsid w:val="00DC1809"/>
    <w:rsid w:val="00DC3D06"/>
    <w:rsid w:val="00DC3FA3"/>
    <w:rsid w:val="00DC73A1"/>
    <w:rsid w:val="00DC7B2D"/>
    <w:rsid w:val="00DD40B9"/>
    <w:rsid w:val="00DD4D9D"/>
    <w:rsid w:val="00DE73B5"/>
    <w:rsid w:val="00DF5A5B"/>
    <w:rsid w:val="00DF7534"/>
    <w:rsid w:val="00E01330"/>
    <w:rsid w:val="00E02217"/>
    <w:rsid w:val="00E02DF0"/>
    <w:rsid w:val="00E02F78"/>
    <w:rsid w:val="00E03A6B"/>
    <w:rsid w:val="00E06A90"/>
    <w:rsid w:val="00E12CB7"/>
    <w:rsid w:val="00E13107"/>
    <w:rsid w:val="00E14E18"/>
    <w:rsid w:val="00E176C4"/>
    <w:rsid w:val="00E26706"/>
    <w:rsid w:val="00E27A4D"/>
    <w:rsid w:val="00E30716"/>
    <w:rsid w:val="00E34E78"/>
    <w:rsid w:val="00E4556C"/>
    <w:rsid w:val="00E512B3"/>
    <w:rsid w:val="00E5354C"/>
    <w:rsid w:val="00E63539"/>
    <w:rsid w:val="00E64C4C"/>
    <w:rsid w:val="00E650DA"/>
    <w:rsid w:val="00E671BB"/>
    <w:rsid w:val="00E7456C"/>
    <w:rsid w:val="00E808B4"/>
    <w:rsid w:val="00E81FFE"/>
    <w:rsid w:val="00E8691C"/>
    <w:rsid w:val="00E9133E"/>
    <w:rsid w:val="00E97978"/>
    <w:rsid w:val="00EA1853"/>
    <w:rsid w:val="00EA38EE"/>
    <w:rsid w:val="00EA3A69"/>
    <w:rsid w:val="00EA3CB0"/>
    <w:rsid w:val="00EA6BB8"/>
    <w:rsid w:val="00EA7B36"/>
    <w:rsid w:val="00EB0A77"/>
    <w:rsid w:val="00EB3F3C"/>
    <w:rsid w:val="00EB553B"/>
    <w:rsid w:val="00EB62F1"/>
    <w:rsid w:val="00EB63D6"/>
    <w:rsid w:val="00EC1A56"/>
    <w:rsid w:val="00EC3F8E"/>
    <w:rsid w:val="00EC4B2C"/>
    <w:rsid w:val="00EC5830"/>
    <w:rsid w:val="00ED3A95"/>
    <w:rsid w:val="00ED4D71"/>
    <w:rsid w:val="00ED6DB7"/>
    <w:rsid w:val="00EE7297"/>
    <w:rsid w:val="00EF7D3E"/>
    <w:rsid w:val="00F02624"/>
    <w:rsid w:val="00F12128"/>
    <w:rsid w:val="00F12E59"/>
    <w:rsid w:val="00F15C5B"/>
    <w:rsid w:val="00F17F55"/>
    <w:rsid w:val="00F22C50"/>
    <w:rsid w:val="00F244D4"/>
    <w:rsid w:val="00F2729C"/>
    <w:rsid w:val="00F31513"/>
    <w:rsid w:val="00F321DD"/>
    <w:rsid w:val="00F32443"/>
    <w:rsid w:val="00F37F90"/>
    <w:rsid w:val="00F40E6A"/>
    <w:rsid w:val="00F43DFF"/>
    <w:rsid w:val="00F469ED"/>
    <w:rsid w:val="00F54511"/>
    <w:rsid w:val="00F55104"/>
    <w:rsid w:val="00F62E73"/>
    <w:rsid w:val="00F91F1F"/>
    <w:rsid w:val="00FA0333"/>
    <w:rsid w:val="00FA2AF3"/>
    <w:rsid w:val="00FA30C7"/>
    <w:rsid w:val="00FB542E"/>
    <w:rsid w:val="00FB6BE4"/>
    <w:rsid w:val="00FC081F"/>
    <w:rsid w:val="00FC1159"/>
    <w:rsid w:val="00FC22FA"/>
    <w:rsid w:val="00FC34B2"/>
    <w:rsid w:val="00FC3A2D"/>
    <w:rsid w:val="00FD17D0"/>
    <w:rsid w:val="00FD6258"/>
    <w:rsid w:val="00FD661C"/>
    <w:rsid w:val="00FE04E8"/>
    <w:rsid w:val="00FE4E3B"/>
    <w:rsid w:val="00FE7982"/>
    <w:rsid w:val="00FF011F"/>
    <w:rsid w:val="00FF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5"/>
    <o:shapelayout v:ext="edit">
      <o:idmap v:ext="edit" data="1"/>
    </o:shapelayout>
  </w:shapeDefaults>
  <w:decimalSymbol w:val=","/>
  <w:listSeparator w:val=";"/>
  <w14:docId w14:val="14F5F9AF"/>
  <w14:defaultImageDpi w14:val="0"/>
  <w15:docId w15:val="{6A0699A2-1425-4CF7-9509-5F1069C2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0"/>
      <w:szCs w:val="20"/>
      <w:shd w:val="clear" w:color="auto" w:fill="FFFFFF"/>
    </w:rPr>
  </w:style>
  <w:style w:type="paragraph" w:styleId="Ttulo1">
    <w:name w:val="heading 1"/>
    <w:basedOn w:val="Normal"/>
    <w:next w:val="Normal"/>
    <w:link w:val="Ttulo1Char"/>
    <w:uiPriority w:val="99"/>
    <w:qFormat/>
    <w:rsid w:val="00E176C4"/>
    <w:pPr>
      <w:numPr>
        <w:numId w:val="16"/>
      </w:numPr>
      <w:spacing w:before="240" w:after="60"/>
      <w:outlineLvl w:val="0"/>
    </w:pPr>
    <w:rPr>
      <w:b/>
      <w:bCs/>
      <w:color w:val="auto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E176C4"/>
    <w:pPr>
      <w:numPr>
        <w:ilvl w:val="1"/>
        <w:numId w:val="16"/>
      </w:numPr>
      <w:spacing w:before="240" w:after="60"/>
      <w:outlineLvl w:val="1"/>
    </w:pPr>
    <w:rPr>
      <w:b/>
      <w:bCs/>
      <w:color w:val="auto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numPr>
        <w:ilvl w:val="2"/>
        <w:numId w:val="16"/>
      </w:numPr>
      <w:spacing w:before="240" w:after="60"/>
      <w:outlineLvl w:val="2"/>
    </w:pPr>
    <w:rPr>
      <w:b/>
      <w:bCs/>
      <w:color w:val="004080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pPr>
      <w:numPr>
        <w:ilvl w:val="3"/>
        <w:numId w:val="16"/>
      </w:numPr>
      <w:spacing w:before="240" w:after="60"/>
      <w:outlineLvl w:val="3"/>
    </w:pPr>
    <w:rPr>
      <w:b/>
      <w:bCs/>
      <w:color w:val="004080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pPr>
      <w:numPr>
        <w:ilvl w:val="4"/>
        <w:numId w:val="16"/>
      </w:numPr>
      <w:spacing w:before="240" w:after="60"/>
      <w:outlineLvl w:val="4"/>
    </w:pPr>
    <w:rPr>
      <w:b/>
      <w:bCs/>
      <w:i/>
      <w:iCs/>
      <w:color w:val="004080"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pPr>
      <w:numPr>
        <w:ilvl w:val="5"/>
        <w:numId w:val="16"/>
      </w:numPr>
      <w:spacing w:before="240" w:after="60"/>
      <w:outlineLvl w:val="5"/>
    </w:pPr>
    <w:rPr>
      <w:b/>
      <w:bCs/>
      <w:color w:val="00408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pPr>
      <w:numPr>
        <w:ilvl w:val="6"/>
        <w:numId w:val="16"/>
      </w:numPr>
      <w:spacing w:before="240" w:after="60"/>
      <w:outlineLvl w:val="6"/>
    </w:pPr>
    <w:rPr>
      <w:color w:val="004080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pPr>
      <w:numPr>
        <w:ilvl w:val="7"/>
        <w:numId w:val="16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pPr>
      <w:numPr>
        <w:ilvl w:val="8"/>
        <w:numId w:val="16"/>
      </w:numPr>
      <w:spacing w:before="240" w:after="60"/>
      <w:outlineLvl w:val="8"/>
    </w:pPr>
    <w:rPr>
      <w:color w:val="00408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E176C4"/>
    <w:rPr>
      <w:rFonts w:ascii="Arial" w:hAnsi="Arial" w:cs="Arial"/>
      <w:b/>
      <w:bCs/>
      <w:sz w:val="20"/>
      <w:szCs w:val="32"/>
    </w:rPr>
  </w:style>
  <w:style w:type="character" w:customStyle="1" w:styleId="Ttulo2Char">
    <w:name w:val="Título 2 Char"/>
    <w:basedOn w:val="Fontepargpadro"/>
    <w:link w:val="Ttulo2"/>
    <w:uiPriority w:val="99"/>
    <w:locked/>
    <w:rsid w:val="00E176C4"/>
    <w:rPr>
      <w:rFonts w:ascii="Arial" w:hAnsi="Arial" w:cs="Arial"/>
      <w:b/>
      <w:bCs/>
      <w:sz w:val="20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Arial" w:hAnsi="Arial" w:cs="Arial"/>
      <w:b/>
      <w:bCs/>
      <w:color w:val="00408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9"/>
    <w:locked/>
    <w:rPr>
      <w:rFonts w:ascii="Arial" w:hAnsi="Arial" w:cs="Arial"/>
      <w:b/>
      <w:bCs/>
      <w:color w:val="00408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9"/>
    <w:locked/>
    <w:rPr>
      <w:rFonts w:ascii="Arial" w:hAnsi="Arial" w:cs="Arial"/>
      <w:b/>
      <w:bCs/>
      <w:i/>
      <w:iCs/>
      <w:color w:val="004080"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9"/>
    <w:locked/>
    <w:rPr>
      <w:rFonts w:ascii="Arial" w:hAnsi="Arial" w:cs="Arial"/>
      <w:b/>
      <w:bCs/>
      <w:color w:val="004080"/>
    </w:rPr>
  </w:style>
  <w:style w:type="character" w:customStyle="1" w:styleId="Ttulo7Char">
    <w:name w:val="Título 7 Char"/>
    <w:basedOn w:val="Fontepargpadro"/>
    <w:link w:val="Ttulo7"/>
    <w:uiPriority w:val="99"/>
    <w:locked/>
    <w:rPr>
      <w:rFonts w:ascii="Arial" w:hAnsi="Arial" w:cs="Arial"/>
      <w:color w:val="004080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9"/>
    <w:locked/>
    <w:rPr>
      <w:rFonts w:ascii="Arial" w:hAnsi="Arial" w:cs="Arial"/>
      <w:i/>
      <w:iCs/>
      <w:color w:val="000000"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9"/>
    <w:locked/>
    <w:rPr>
      <w:rFonts w:ascii="Arial" w:hAnsi="Arial" w:cs="Arial"/>
      <w:color w:val="004080"/>
    </w:rPr>
  </w:style>
  <w:style w:type="paragraph" w:styleId="Sumrio1">
    <w:name w:val="toc 1"/>
    <w:basedOn w:val="Normal"/>
    <w:next w:val="Normal"/>
    <w:uiPriority w:val="39"/>
    <w:rPr>
      <w:sz w:val="24"/>
      <w:szCs w:val="24"/>
    </w:rPr>
  </w:style>
  <w:style w:type="paragraph" w:styleId="Sumrio2">
    <w:name w:val="toc 2"/>
    <w:basedOn w:val="Normal"/>
    <w:next w:val="Normal"/>
    <w:uiPriority w:val="39"/>
    <w:pPr>
      <w:ind w:left="180"/>
    </w:pPr>
    <w:rPr>
      <w:sz w:val="24"/>
      <w:szCs w:val="24"/>
    </w:rPr>
  </w:style>
  <w:style w:type="paragraph" w:styleId="Sumrio3">
    <w:name w:val="toc 3"/>
    <w:basedOn w:val="Normal"/>
    <w:next w:val="Normal"/>
    <w:uiPriority w:val="39"/>
    <w:pPr>
      <w:ind w:left="360"/>
    </w:pPr>
    <w:rPr>
      <w:sz w:val="24"/>
      <w:szCs w:val="24"/>
    </w:rPr>
  </w:style>
  <w:style w:type="paragraph" w:styleId="Sumrio4">
    <w:name w:val="toc 4"/>
    <w:basedOn w:val="Normal"/>
    <w:next w:val="Normal"/>
    <w:uiPriority w:val="39"/>
    <w:pPr>
      <w:ind w:left="540"/>
    </w:pPr>
    <w:rPr>
      <w:sz w:val="24"/>
      <w:szCs w:val="24"/>
    </w:rPr>
  </w:style>
  <w:style w:type="paragraph" w:styleId="Sumrio5">
    <w:name w:val="toc 5"/>
    <w:basedOn w:val="Normal"/>
    <w:next w:val="Normal"/>
    <w:uiPriority w:val="99"/>
    <w:pPr>
      <w:ind w:left="720"/>
    </w:pPr>
    <w:rPr>
      <w:sz w:val="24"/>
      <w:szCs w:val="24"/>
    </w:rPr>
  </w:style>
  <w:style w:type="paragraph" w:styleId="Sumrio6">
    <w:name w:val="toc 6"/>
    <w:basedOn w:val="Normal"/>
    <w:next w:val="Normal"/>
    <w:uiPriority w:val="99"/>
    <w:pPr>
      <w:ind w:left="900"/>
    </w:pPr>
    <w:rPr>
      <w:sz w:val="24"/>
      <w:szCs w:val="24"/>
    </w:rPr>
  </w:style>
  <w:style w:type="paragraph" w:styleId="Sumrio7">
    <w:name w:val="toc 7"/>
    <w:basedOn w:val="Normal"/>
    <w:next w:val="Normal"/>
    <w:uiPriority w:val="99"/>
    <w:pPr>
      <w:ind w:left="1080"/>
    </w:pPr>
    <w:rPr>
      <w:sz w:val="24"/>
      <w:szCs w:val="24"/>
    </w:rPr>
  </w:style>
  <w:style w:type="paragraph" w:styleId="Sumrio8">
    <w:name w:val="toc 8"/>
    <w:basedOn w:val="Normal"/>
    <w:next w:val="Normal"/>
    <w:uiPriority w:val="99"/>
    <w:pPr>
      <w:ind w:left="1260"/>
    </w:pPr>
    <w:rPr>
      <w:sz w:val="24"/>
      <w:szCs w:val="24"/>
    </w:rPr>
  </w:style>
  <w:style w:type="paragraph" w:styleId="Sumrio9">
    <w:name w:val="toc 9"/>
    <w:basedOn w:val="Normal"/>
    <w:next w:val="Normal"/>
    <w:uiPriority w:val="99"/>
    <w:pPr>
      <w:ind w:left="1440"/>
    </w:pPr>
    <w:rPr>
      <w:sz w:val="24"/>
      <w:szCs w:val="24"/>
    </w:rPr>
  </w:style>
  <w:style w:type="paragraph" w:styleId="Ttulo">
    <w:name w:val="Title"/>
    <w:basedOn w:val="Normal"/>
    <w:next w:val="Normal"/>
    <w:link w:val="TtuloChar"/>
    <w:uiPriority w:val="99"/>
    <w:qFormat/>
    <w:pPr>
      <w:spacing w:before="240" w:after="60"/>
      <w:jc w:val="center"/>
    </w:pPr>
    <w:rPr>
      <w:b/>
      <w:bCs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Book Antiqua" w:hAnsi="Book Antiqua" w:cs="Book Antiqua"/>
      <w:sz w:val="32"/>
      <w:szCs w:val="32"/>
    </w:rPr>
  </w:style>
  <w:style w:type="paragraph" w:customStyle="1" w:styleId="NumberedList">
    <w:name w:val="Numbered List"/>
    <w:next w:val="Normal"/>
    <w:uiPriority w:val="99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Arial" w:hAnsi="Arial" w:cs="Arial"/>
      <w:color w:val="000000"/>
      <w:sz w:val="20"/>
      <w:szCs w:val="20"/>
      <w:shd w:val="clear" w:color="auto" w:fill="FFFFFF"/>
      <w:lang w:val="en-AU"/>
    </w:rPr>
  </w:style>
  <w:style w:type="paragraph" w:customStyle="1" w:styleId="BulletedList">
    <w:name w:val="Bulleted List"/>
    <w:next w:val="Normal"/>
    <w:uiPriority w:val="99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Arial" w:hAnsi="Arial" w:cs="Arial"/>
      <w:color w:val="000000"/>
      <w:sz w:val="20"/>
      <w:szCs w:val="20"/>
      <w:shd w:val="clear" w:color="auto" w:fill="FFFFFF"/>
      <w:lang w:val="en-AU"/>
    </w:rPr>
  </w:style>
  <w:style w:type="paragraph" w:styleId="Corpodetexto">
    <w:name w:val="Body Text"/>
    <w:basedOn w:val="Normal"/>
    <w:next w:val="Normal"/>
    <w:link w:val="CorpodetextoChar"/>
    <w:uiPriority w:val="9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Pr>
      <w:rFonts w:ascii="Arial" w:hAnsi="Arial" w:cs="Arial"/>
      <w:color w:val="000000"/>
      <w:sz w:val="20"/>
      <w:szCs w:val="20"/>
      <w:lang w:val="en-AU" w:eastAsia="x-none"/>
    </w:rPr>
  </w:style>
  <w:style w:type="paragraph" w:styleId="Corpodetexto2">
    <w:name w:val="Body Text 2"/>
    <w:basedOn w:val="Normal"/>
    <w:next w:val="Normal"/>
    <w:link w:val="Corpodetexto2Char"/>
    <w:uiPriority w:val="99"/>
    <w:pPr>
      <w:spacing w:after="120" w:line="480" w:lineRule="auto"/>
    </w:pPr>
    <w:rPr>
      <w:sz w:val="18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Pr>
      <w:rFonts w:ascii="Arial" w:hAnsi="Arial" w:cs="Arial"/>
      <w:color w:val="000000"/>
      <w:sz w:val="20"/>
      <w:szCs w:val="20"/>
      <w:lang w:val="en-AU" w:eastAsia="x-none"/>
    </w:rPr>
  </w:style>
  <w:style w:type="paragraph" w:styleId="Corpodetexto3">
    <w:name w:val="Body Text 3"/>
    <w:basedOn w:val="Normal"/>
    <w:next w:val="Normal"/>
    <w:link w:val="Corpodetexto3Char"/>
    <w:uiPriority w:val="99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Pr>
      <w:rFonts w:ascii="Arial" w:hAnsi="Arial" w:cs="Arial"/>
      <w:color w:val="000000"/>
      <w:sz w:val="16"/>
      <w:szCs w:val="16"/>
      <w:lang w:val="en-AU" w:eastAsia="x-none"/>
    </w:rPr>
  </w:style>
  <w:style w:type="paragraph" w:styleId="Ttulodanota">
    <w:name w:val="Note Heading"/>
    <w:basedOn w:val="Normal"/>
    <w:next w:val="Normal"/>
    <w:link w:val="TtulodanotaChar"/>
    <w:uiPriority w:val="99"/>
  </w:style>
  <w:style w:type="character" w:customStyle="1" w:styleId="TtulodanotaChar">
    <w:name w:val="Título da nota Char"/>
    <w:basedOn w:val="Fontepargpadro"/>
    <w:link w:val="Ttulodanota"/>
    <w:uiPriority w:val="99"/>
    <w:locked/>
    <w:rPr>
      <w:rFonts w:ascii="Arial" w:hAnsi="Arial" w:cs="Arial"/>
      <w:color w:val="000000"/>
      <w:sz w:val="20"/>
      <w:szCs w:val="20"/>
      <w:lang w:val="en-AU" w:eastAsia="x-none"/>
    </w:rPr>
  </w:style>
  <w:style w:type="paragraph" w:styleId="TextosemFormatao">
    <w:name w:val="Plain Text"/>
    <w:basedOn w:val="Normal"/>
    <w:next w:val="Normal"/>
    <w:link w:val="TextosemFormataoChar"/>
    <w:uiPriority w:val="99"/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Pr>
      <w:rFonts w:ascii="Courier New" w:hAnsi="Courier New" w:cs="Courier New"/>
      <w:color w:val="000000"/>
      <w:sz w:val="20"/>
      <w:szCs w:val="20"/>
      <w:lang w:val="en-AU" w:eastAsia="x-none"/>
    </w:rPr>
  </w:style>
  <w:style w:type="character" w:styleId="Forte">
    <w:name w:val="Strong"/>
    <w:basedOn w:val="Fontepargpadro"/>
    <w:uiPriority w:val="99"/>
    <w:qFormat/>
    <w:rPr>
      <w:rFonts w:cs="Times New Roman"/>
      <w:b/>
      <w:bCs/>
      <w:color w:val="000000"/>
      <w:sz w:val="20"/>
      <w:szCs w:val="20"/>
      <w:shd w:val="clear" w:color="auto" w:fill="FFFFFF"/>
    </w:rPr>
  </w:style>
  <w:style w:type="character" w:styleId="nfase">
    <w:name w:val="Emphasis"/>
    <w:basedOn w:val="Fontepargpadro"/>
    <w:uiPriority w:val="99"/>
    <w:qFormat/>
    <w:rPr>
      <w:rFonts w:cs="Times New Roman"/>
      <w:i/>
      <w:iCs/>
      <w:color w:val="000000"/>
      <w:sz w:val="20"/>
      <w:szCs w:val="20"/>
      <w:shd w:val="clear" w:color="auto" w:fill="FFFFFF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sz w:val="20"/>
      <w:szCs w:val="20"/>
      <w:u w:val="single"/>
      <w:shd w:val="clear" w:color="auto" w:fill="FFFFFF"/>
    </w:rPr>
  </w:style>
  <w:style w:type="paragraph" w:styleId="Rodap">
    <w:name w:val="footer"/>
    <w:basedOn w:val="Normal"/>
    <w:next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cs="Times New Roman"/>
    </w:rPr>
  </w:style>
  <w:style w:type="paragraph" w:styleId="Cabealho">
    <w:name w:val="header"/>
    <w:aliases w:val="impresso G&amp;P"/>
    <w:basedOn w:val="Normal"/>
    <w:link w:val="CabealhoChar"/>
    <w:uiPriority w:val="99"/>
    <w:rPr>
      <w:rFonts w:ascii="Calibri" w:hAnsi="Calibri" w:cs="Calibri"/>
      <w:color w:val="auto"/>
      <w:sz w:val="22"/>
      <w:szCs w:val="22"/>
      <w:shd w:val="clear" w:color="auto" w:fill="auto"/>
    </w:rPr>
  </w:style>
  <w:style w:type="character" w:customStyle="1" w:styleId="CabealhoChar">
    <w:name w:val="Cabeçalho Char"/>
    <w:aliases w:val="impresso G&amp;P Char"/>
    <w:basedOn w:val="Fontepargpadro"/>
    <w:link w:val="Cabealho"/>
    <w:uiPriority w:val="99"/>
    <w:locked/>
    <w:rPr>
      <w:rFonts w:cs="Times New Roman"/>
    </w:rPr>
  </w:style>
  <w:style w:type="paragraph" w:customStyle="1" w:styleId="Code">
    <w:name w:val="Code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8"/>
      <w:szCs w:val="18"/>
      <w:shd w:val="clear" w:color="auto" w:fill="FFFFFF"/>
      <w:lang w:val="en-AU"/>
    </w:rPr>
  </w:style>
  <w:style w:type="character" w:customStyle="1" w:styleId="FieldLabel">
    <w:name w:val="Field Label"/>
    <w:uiPriority w:val="99"/>
    <w:rPr>
      <w:i/>
      <w:color w:val="004080"/>
      <w:sz w:val="20"/>
      <w:shd w:val="clear" w:color="auto" w:fill="FFFFFF"/>
    </w:rPr>
  </w:style>
  <w:style w:type="character" w:customStyle="1" w:styleId="TableHeading">
    <w:name w:val="Table Heading"/>
    <w:uiPriority w:val="99"/>
    <w:rPr>
      <w:b/>
      <w:color w:val="000000"/>
      <w:sz w:val="22"/>
      <w:shd w:val="clear" w:color="auto" w:fill="FFFFFF"/>
    </w:rPr>
  </w:style>
  <w:style w:type="character" w:customStyle="1" w:styleId="SSBookmark">
    <w:name w:val="SSBookmark"/>
    <w:uiPriority w:val="99"/>
    <w:rPr>
      <w:rFonts w:ascii="Lucida Sans" w:hAnsi="Lucida Sans"/>
      <w:b/>
      <w:color w:val="000000"/>
      <w:sz w:val="16"/>
      <w:shd w:val="clear" w:color="auto" w:fill="FFFF80"/>
    </w:rPr>
  </w:style>
  <w:style w:type="character" w:customStyle="1" w:styleId="Objecttype">
    <w:name w:val="Object type"/>
    <w:uiPriority w:val="99"/>
    <w:rPr>
      <w:b/>
      <w:color w:val="000000"/>
      <w:sz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i/>
      <w:iCs/>
      <w:color w:val="0000A0"/>
      <w:sz w:val="20"/>
      <w:szCs w:val="20"/>
      <w:shd w:val="clear" w:color="auto" w:fill="FFFFFF"/>
      <w:lang w:val="en-AU"/>
    </w:rPr>
  </w:style>
  <w:style w:type="paragraph" w:customStyle="1" w:styleId="conteudo">
    <w:name w:val="conteudo"/>
    <w:uiPriority w:val="99"/>
    <w:pPr>
      <w:widowControl w:val="0"/>
      <w:autoSpaceDE w:val="0"/>
      <w:autoSpaceDN w:val="0"/>
      <w:adjustRightInd w:val="0"/>
      <w:spacing w:before="360" w:after="120" w:line="240" w:lineRule="auto"/>
      <w:jc w:val="both"/>
    </w:pPr>
    <w:rPr>
      <w:rFonts w:ascii="Arial" w:hAnsi="Arial" w:cs="Arial"/>
      <w:b/>
      <w:bCs/>
      <w:sz w:val="28"/>
      <w:szCs w:val="28"/>
      <w:lang w:val="en-AU"/>
    </w:rPr>
  </w:style>
  <w:style w:type="paragraph" w:styleId="Commarcadores">
    <w:name w:val="List Bullet"/>
    <w:basedOn w:val="Normal"/>
    <w:uiPriority w:val="99"/>
    <w:pPr>
      <w:numPr>
        <w:numId w:val="1"/>
      </w:numPr>
      <w:spacing w:before="60" w:after="60"/>
      <w:jc w:val="both"/>
    </w:pPr>
    <w:rPr>
      <w:color w:val="auto"/>
      <w:sz w:val="22"/>
      <w:szCs w:val="22"/>
      <w:shd w:val="clear" w:color="auto" w:fill="auto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Tabletext">
    <w:name w:val="Tabletext"/>
    <w:uiPriority w:val="99"/>
    <w:pPr>
      <w:keepLines/>
      <w:widowControl w:val="0"/>
      <w:autoSpaceDE w:val="0"/>
      <w:autoSpaceDN w:val="0"/>
      <w:adjustRightInd w:val="0"/>
      <w:spacing w:after="120" w:line="240" w:lineRule="atLeast"/>
    </w:pPr>
    <w:rPr>
      <w:rFonts w:ascii="Arial" w:hAnsi="Arial" w:cs="Arial"/>
      <w:sz w:val="20"/>
      <w:szCs w:val="20"/>
      <w:lang w:val="en-AU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6BB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CD6BBB"/>
    <w:rPr>
      <w:rFonts w:ascii="Segoe UI" w:hAnsi="Segoe UI" w:cs="Segoe UI"/>
      <w:color w:val="000000"/>
      <w:sz w:val="18"/>
      <w:szCs w:val="18"/>
      <w:lang w:val="en-AU" w:eastAsia="x-none"/>
    </w:rPr>
  </w:style>
  <w:style w:type="paragraph" w:styleId="PargrafodaLista">
    <w:name w:val="List Paragraph"/>
    <w:basedOn w:val="Normal"/>
    <w:uiPriority w:val="34"/>
    <w:qFormat/>
    <w:rsid w:val="00757DFE"/>
    <w:pPr>
      <w:ind w:left="720"/>
      <w:contextualSpacing/>
    </w:pPr>
  </w:style>
  <w:style w:type="paragraph" w:customStyle="1" w:styleId="TabelleFlietext2">
    <w:name w:val="Tabelle Fließtext 2"/>
    <w:basedOn w:val="Normal"/>
    <w:link w:val="TabelleFlietext2Zchn"/>
    <w:rsid w:val="003766D6"/>
    <w:pPr>
      <w:widowControl/>
      <w:autoSpaceDE/>
      <w:autoSpaceDN/>
      <w:adjustRightInd/>
      <w:spacing w:line="227" w:lineRule="exact"/>
    </w:pPr>
    <w:rPr>
      <w:rFonts w:ascii="Tele-GroteskNor" w:hAnsi="Tele-GroteskNor" w:cs="Times New Roman"/>
      <w:color w:val="auto"/>
      <w:sz w:val="19"/>
      <w:szCs w:val="24"/>
      <w:shd w:val="clear" w:color="auto" w:fill="auto"/>
      <w:lang w:val="de-DE" w:eastAsia="de-DE"/>
    </w:rPr>
  </w:style>
  <w:style w:type="character" w:customStyle="1" w:styleId="TabelleFlietext2Zchn">
    <w:name w:val="Tabelle Fließtext 2 Zchn"/>
    <w:link w:val="TabelleFlietext2"/>
    <w:locked/>
    <w:rsid w:val="003766D6"/>
    <w:rPr>
      <w:rFonts w:ascii="Tele-GroteskNor" w:hAnsi="Tele-GroteskNor"/>
      <w:sz w:val="19"/>
      <w:szCs w:val="24"/>
      <w:lang w:val="de-DE" w:eastAsia="de-DE"/>
    </w:rPr>
  </w:style>
  <w:style w:type="character" w:customStyle="1" w:styleId="FarbeMagenta">
    <w:name w:val="Farbe: Magenta"/>
    <w:rsid w:val="006F3D7D"/>
    <w:rPr>
      <w:color w:val="E20074"/>
    </w:rPr>
  </w:style>
  <w:style w:type="table" w:styleId="Tabelacomgrade">
    <w:name w:val="Table Grid"/>
    <w:basedOn w:val="Tabelanormal"/>
    <w:rsid w:val="00374515"/>
    <w:pPr>
      <w:spacing w:after="0" w:line="240" w:lineRule="auto"/>
    </w:pPr>
    <w:rPr>
      <w:rFonts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missivo1">
    <w:name w:val="index 1"/>
    <w:basedOn w:val="Normal"/>
    <w:next w:val="Normal"/>
    <w:autoRedefine/>
    <w:uiPriority w:val="99"/>
    <w:unhideWhenUsed/>
    <w:rsid w:val="00997CAF"/>
    <w:pPr>
      <w:ind w:left="200" w:hanging="200"/>
    </w:pPr>
    <w:rPr>
      <w:rFonts w:asciiTheme="minorHAnsi" w:hAnsiTheme="minorHAns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997CAF"/>
    <w:pPr>
      <w:ind w:left="400" w:hanging="200"/>
    </w:pPr>
    <w:rPr>
      <w:rFonts w:asciiTheme="minorHAnsi" w:hAnsi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997CAF"/>
    <w:pPr>
      <w:ind w:left="600" w:hanging="200"/>
    </w:pPr>
    <w:rPr>
      <w:rFonts w:asciiTheme="minorHAnsi" w:hAnsi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997CAF"/>
    <w:pPr>
      <w:ind w:left="800" w:hanging="200"/>
    </w:pPr>
    <w:rPr>
      <w:rFonts w:asciiTheme="minorHAnsi" w:hAnsi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997CAF"/>
    <w:pPr>
      <w:ind w:left="1000" w:hanging="200"/>
    </w:pPr>
    <w:rPr>
      <w:rFonts w:asciiTheme="minorHAnsi" w:hAnsi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997CAF"/>
    <w:pPr>
      <w:ind w:left="1200" w:hanging="200"/>
    </w:pPr>
    <w:rPr>
      <w:rFonts w:asciiTheme="minorHAnsi" w:hAnsi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997CAF"/>
    <w:pPr>
      <w:ind w:left="1400" w:hanging="200"/>
    </w:pPr>
    <w:rPr>
      <w:rFonts w:asciiTheme="minorHAnsi" w:hAnsi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997CAF"/>
    <w:pPr>
      <w:ind w:left="1600" w:hanging="200"/>
    </w:pPr>
    <w:rPr>
      <w:rFonts w:asciiTheme="minorHAnsi" w:hAnsi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997CAF"/>
    <w:pPr>
      <w:ind w:left="1800" w:hanging="200"/>
    </w:pPr>
    <w:rPr>
      <w:rFonts w:asciiTheme="minorHAnsi" w:hAnsi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997CAF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C4B2C"/>
    <w:pPr>
      <w:keepNext/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hd w:val="clear" w:color="auto" w:fill="auto"/>
    </w:rPr>
  </w:style>
  <w:style w:type="character" w:styleId="HiperlinkVisitado">
    <w:name w:val="FollowedHyperlink"/>
    <w:basedOn w:val="Fontepargpadro"/>
    <w:uiPriority w:val="99"/>
    <w:semiHidden/>
    <w:unhideWhenUsed/>
    <w:rsid w:val="00401B27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401B2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01B27"/>
  </w:style>
  <w:style w:type="character" w:customStyle="1" w:styleId="TextodecomentrioChar">
    <w:name w:val="Texto de comentário Char"/>
    <w:basedOn w:val="Fontepargpadro"/>
    <w:link w:val="Textodecomentrio"/>
    <w:uiPriority w:val="99"/>
    <w:rsid w:val="00401B27"/>
    <w:rPr>
      <w:rFonts w:ascii="Arial" w:hAnsi="Arial" w:cs="Arial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01B2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01B27"/>
    <w:rPr>
      <w:rFonts w:ascii="Arial" w:hAnsi="Arial" w:cs="Arial"/>
      <w:b/>
      <w:bCs/>
      <w:color w:val="000000"/>
      <w:sz w:val="20"/>
      <w:szCs w:val="20"/>
    </w:rPr>
  </w:style>
  <w:style w:type="paragraph" w:styleId="Reviso">
    <w:name w:val="Revision"/>
    <w:hidden/>
    <w:uiPriority w:val="99"/>
    <w:semiHidden/>
    <w:rsid w:val="00401B27"/>
    <w:pPr>
      <w:spacing w:after="0" w:line="240" w:lineRule="auto"/>
    </w:pPr>
    <w:rPr>
      <w:rFonts w:ascii="Arial" w:hAnsi="Arial" w:cs="Arial"/>
      <w:color w:val="000000"/>
      <w:sz w:val="20"/>
      <w:szCs w:val="20"/>
      <w:shd w:val="clear" w:color="auto" w:fill="FFFFFF"/>
    </w:rPr>
  </w:style>
  <w:style w:type="paragraph" w:styleId="NormalWeb">
    <w:name w:val="Normal (Web)"/>
    <w:basedOn w:val="Normal"/>
    <w:uiPriority w:val="99"/>
    <w:unhideWhenUsed/>
    <w:rsid w:val="009A339F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9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A9990-0ACC-4EA0-B873-08D78635C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3214</TotalTime>
  <Pages>14</Pages>
  <Words>2640</Words>
  <Characters>16239</Characters>
  <Application>Microsoft Office Word</Application>
  <DocSecurity>0</DocSecurity>
  <Lines>135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Ramos da Silva</dc:creator>
  <cp:keywords/>
  <dc:description/>
  <cp:lastModifiedBy>MacGyver</cp:lastModifiedBy>
  <cp:revision>262</cp:revision>
  <cp:lastPrinted>2017-03-09T19:55:00Z</cp:lastPrinted>
  <dcterms:created xsi:type="dcterms:W3CDTF">2016-08-29T19:41:00Z</dcterms:created>
  <dcterms:modified xsi:type="dcterms:W3CDTF">2018-03-25T18:11:00Z</dcterms:modified>
</cp:coreProperties>
</file>